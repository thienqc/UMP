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6058" w14:textId="77777777" w:rsidR="00F844FD" w:rsidRPr="00C14A2B" w:rsidRDefault="007D1DAE" w:rsidP="00C14A2B">
      <w:pPr>
        <w:spacing w:before="0" w:after="0"/>
        <w:jc w:val="center"/>
        <w:rPr>
          <w:rFonts w:cs="Times New Roman"/>
          <w:b/>
          <w:sz w:val="28"/>
          <w:szCs w:val="26"/>
        </w:rPr>
      </w:pPr>
      <w:r w:rsidRPr="00C14A2B">
        <w:rPr>
          <w:rFonts w:cs="Times New Roman"/>
          <w:b/>
          <w:sz w:val="28"/>
          <w:szCs w:val="26"/>
        </w:rPr>
        <w:t>HEN TRẺ EM</w:t>
      </w:r>
    </w:p>
    <w:p w14:paraId="7A3DEFCC" w14:textId="4580C960" w:rsidR="007D1DAE" w:rsidRPr="00C14A2B" w:rsidRDefault="007D1DAE" w:rsidP="00C14A2B">
      <w:pPr>
        <w:spacing w:before="0" w:after="0"/>
        <w:jc w:val="right"/>
        <w:rPr>
          <w:rFonts w:cs="Times New Roman"/>
          <w:sz w:val="26"/>
          <w:szCs w:val="26"/>
        </w:rPr>
      </w:pPr>
      <w:r w:rsidRPr="00C14A2B">
        <w:rPr>
          <w:rFonts w:cs="Times New Roman"/>
          <w:sz w:val="26"/>
          <w:szCs w:val="26"/>
        </w:rPr>
        <w:t>ThS.BS.Nguyễn Thùy Vân Thảo</w:t>
      </w:r>
    </w:p>
    <w:p w14:paraId="78BA4C6D" w14:textId="4AA0290A" w:rsidR="009E22BC" w:rsidRPr="00C14A2B" w:rsidRDefault="009E22BC" w:rsidP="00C14A2B">
      <w:pPr>
        <w:spacing w:before="0" w:after="0"/>
        <w:jc w:val="right"/>
        <w:rPr>
          <w:rFonts w:cs="Times New Roman"/>
          <w:sz w:val="26"/>
          <w:szCs w:val="26"/>
        </w:rPr>
      </w:pPr>
    </w:p>
    <w:p w14:paraId="7D534DC1" w14:textId="7FDADF3E" w:rsidR="009E22BC" w:rsidRPr="00C14A2B" w:rsidRDefault="009E22BC" w:rsidP="00C14A2B">
      <w:pPr>
        <w:spacing w:before="0" w:after="0"/>
        <w:jc w:val="right"/>
        <w:rPr>
          <w:rFonts w:cs="Times New Roman"/>
          <w:sz w:val="26"/>
          <w:szCs w:val="26"/>
        </w:rPr>
      </w:pPr>
    </w:p>
    <w:p w14:paraId="0AB350BA" w14:textId="1C2CA526" w:rsidR="009E22BC" w:rsidRPr="00C14A2B" w:rsidRDefault="009E22BC" w:rsidP="00C14A2B">
      <w:pPr>
        <w:spacing w:before="0" w:after="0"/>
        <w:jc w:val="right"/>
        <w:rPr>
          <w:rFonts w:cs="Times New Roman"/>
          <w:sz w:val="26"/>
          <w:szCs w:val="26"/>
        </w:rPr>
      </w:pPr>
    </w:p>
    <w:p w14:paraId="77C85168" w14:textId="5AE8023C" w:rsidR="009E22BC" w:rsidRPr="00C14A2B" w:rsidRDefault="009E22BC" w:rsidP="00C14A2B">
      <w:pPr>
        <w:spacing w:before="0" w:after="0"/>
        <w:jc w:val="right"/>
        <w:rPr>
          <w:rFonts w:cs="Times New Roman"/>
          <w:sz w:val="26"/>
          <w:szCs w:val="26"/>
        </w:rPr>
      </w:pPr>
    </w:p>
    <w:p w14:paraId="78810ACD" w14:textId="1E65895F" w:rsidR="007D1DAE" w:rsidRPr="00C14A2B" w:rsidRDefault="004A79C3" w:rsidP="00C14A2B">
      <w:pPr>
        <w:spacing w:before="0" w:after="0"/>
        <w:rPr>
          <w:rFonts w:cs="Times New Roman"/>
          <w:b/>
          <w:sz w:val="26"/>
          <w:szCs w:val="26"/>
        </w:rPr>
      </w:pPr>
      <w:r>
        <w:rPr>
          <w:rFonts w:cs="Times New Roman"/>
          <w:b/>
          <w:sz w:val="26"/>
          <w:szCs w:val="26"/>
        </w:rPr>
        <w:t>MỤC TIÊU HỌC TẬP</w:t>
      </w:r>
    </w:p>
    <w:p w14:paraId="0988549C" w14:textId="1FF048A2" w:rsidR="007D1DAE" w:rsidRPr="00847FAA" w:rsidRDefault="007D1DAE" w:rsidP="004A79C3">
      <w:pPr>
        <w:pStyle w:val="ListParagraph"/>
        <w:numPr>
          <w:ilvl w:val="0"/>
          <w:numId w:val="47"/>
        </w:numPr>
      </w:pPr>
      <w:r w:rsidRPr="00847FAA">
        <w:t>Giải thích được sinh lý bệnh miễn dịch học của hen trẻ em</w:t>
      </w:r>
    </w:p>
    <w:p w14:paraId="4E229B25" w14:textId="7F279C42" w:rsidR="004B7BCA" w:rsidRPr="00847FAA" w:rsidRDefault="00676FD0" w:rsidP="004A79C3">
      <w:pPr>
        <w:pStyle w:val="ListParagraph"/>
        <w:numPr>
          <w:ilvl w:val="0"/>
          <w:numId w:val="47"/>
        </w:numPr>
        <w:rPr>
          <w:rStyle w:val="EndnoteReference"/>
          <w:rFonts w:cs="Times New Roman"/>
          <w:sz w:val="28"/>
          <w:szCs w:val="26"/>
          <w:vertAlign w:val="baseline"/>
        </w:rPr>
      </w:pPr>
      <w:r w:rsidRPr="00847FAA">
        <w:t xml:space="preserve">Phân biệt </w:t>
      </w:r>
      <w:r w:rsidR="007D1DAE" w:rsidRPr="00847FAA">
        <w:t>được các kiểu hình khò khè, kiểu hình hen ở trẻ em</w:t>
      </w:r>
    </w:p>
    <w:p w14:paraId="20A6B64E" w14:textId="51EC3629" w:rsidR="007D1DAE" w:rsidRPr="00847FAA" w:rsidRDefault="007D1DAE" w:rsidP="004A79C3">
      <w:pPr>
        <w:pStyle w:val="ListParagraph"/>
        <w:numPr>
          <w:ilvl w:val="0"/>
          <w:numId w:val="47"/>
        </w:numPr>
      </w:pPr>
      <w:r w:rsidRPr="00847FAA">
        <w:t xml:space="preserve">Chẩn đoán được bệnh hen và </w:t>
      </w:r>
      <w:r w:rsidR="00676FD0" w:rsidRPr="00847FAA">
        <w:t>cơn hen</w:t>
      </w:r>
      <w:r w:rsidRPr="00847FAA">
        <w:t xml:space="preserve"> ở trẻ em</w:t>
      </w:r>
    </w:p>
    <w:p w14:paraId="36AC9C56" w14:textId="46BDDFF0" w:rsidR="007D1DAE" w:rsidRPr="00847FAA" w:rsidRDefault="007D1DAE" w:rsidP="004A79C3">
      <w:pPr>
        <w:pStyle w:val="ListParagraph"/>
        <w:numPr>
          <w:ilvl w:val="0"/>
          <w:numId w:val="47"/>
        </w:numPr>
      </w:pPr>
      <w:r w:rsidRPr="00847FAA">
        <w:t xml:space="preserve">Điều trị cắt </w:t>
      </w:r>
      <w:r w:rsidR="00676FD0" w:rsidRPr="00847FAA">
        <w:t>cơn hen</w:t>
      </w:r>
      <w:r w:rsidRPr="00847FAA">
        <w:t xml:space="preserve"> ở trẻ em</w:t>
      </w:r>
    </w:p>
    <w:p w14:paraId="16F66C75" w14:textId="7897CA81" w:rsidR="007D1DAE" w:rsidRPr="00847FAA" w:rsidRDefault="007D1DAE" w:rsidP="004A79C3">
      <w:pPr>
        <w:pStyle w:val="ListParagraph"/>
        <w:numPr>
          <w:ilvl w:val="0"/>
          <w:numId w:val="47"/>
        </w:numPr>
      </w:pPr>
      <w:r w:rsidRPr="00847FAA">
        <w:t>Giáo dục thân nhân và bệnh nh</w:t>
      </w:r>
      <w:r w:rsidR="003B0DC9" w:rsidRPr="00847FAA">
        <w:t>i</w:t>
      </w:r>
      <w:r w:rsidRPr="00847FAA">
        <w:t xml:space="preserve"> bản kế hoạch hành động hen</w:t>
      </w:r>
    </w:p>
    <w:p w14:paraId="0F832E27" w14:textId="4E889903" w:rsidR="001E1DAF" w:rsidRPr="00847FAA" w:rsidRDefault="007D1DAE" w:rsidP="004A79C3">
      <w:pPr>
        <w:pStyle w:val="ListParagraph"/>
        <w:numPr>
          <w:ilvl w:val="0"/>
          <w:numId w:val="47"/>
        </w:numPr>
      </w:pPr>
      <w:r w:rsidRPr="00847FAA">
        <w:t xml:space="preserve">Tiên lượng hen kéo dài sau 6 tuổi và tiên lượng </w:t>
      </w:r>
      <w:r w:rsidR="00676FD0" w:rsidRPr="00847FAA">
        <w:t>cơn hen</w:t>
      </w:r>
    </w:p>
    <w:p w14:paraId="6962EA78" w14:textId="10ADB13F" w:rsidR="007304AB" w:rsidRDefault="007304AB" w:rsidP="007304AB">
      <w:pPr>
        <w:ind w:left="360"/>
        <w:rPr>
          <w:rFonts w:cs="Times New Roman"/>
          <w:sz w:val="26"/>
          <w:szCs w:val="26"/>
        </w:rPr>
      </w:pPr>
    </w:p>
    <w:p w14:paraId="7275775B" w14:textId="77777777" w:rsidR="00B47635" w:rsidRPr="007304AB" w:rsidRDefault="00B47635" w:rsidP="007304AB">
      <w:pPr>
        <w:ind w:left="360"/>
        <w:rPr>
          <w:rFonts w:cs="Times New Roman"/>
          <w:sz w:val="26"/>
          <w:szCs w:val="26"/>
        </w:rPr>
      </w:pPr>
    </w:p>
    <w:p w14:paraId="7AED2C70" w14:textId="54BE8633" w:rsidR="007D1DAE" w:rsidRPr="00C14A2B" w:rsidRDefault="007D1DAE" w:rsidP="005D5C6D">
      <w:pPr>
        <w:pStyle w:val="Heading1"/>
      </w:pPr>
      <w:r w:rsidRPr="00C14A2B">
        <w:t>Dịch tễ họ</w:t>
      </w:r>
      <w:r w:rsidR="005A6C4F">
        <w:t>c</w:t>
      </w:r>
    </w:p>
    <w:p w14:paraId="70367201" w14:textId="06318475" w:rsidR="00580911" w:rsidRPr="00C14A2B" w:rsidRDefault="008F7C54" w:rsidP="00F8719A">
      <w:pPr>
        <w:spacing w:before="0" w:after="0"/>
        <w:ind w:firstLine="432"/>
        <w:rPr>
          <w:rFonts w:cs="Times New Roman"/>
          <w:sz w:val="26"/>
          <w:szCs w:val="26"/>
        </w:rPr>
      </w:pPr>
      <w:r w:rsidRPr="00C14A2B">
        <w:rPr>
          <w:rFonts w:cs="Times New Roman"/>
          <w:sz w:val="26"/>
          <w:szCs w:val="26"/>
        </w:rPr>
        <w:t>Hen là một bệnh lý hô hấp mạn tính gây gánh nặng bệnh tật nặng nề</w:t>
      </w:r>
      <w:r w:rsidR="00C51934" w:rsidRPr="00C14A2B">
        <w:rPr>
          <w:rFonts w:cs="Times New Roman"/>
          <w:sz w:val="26"/>
          <w:szCs w:val="26"/>
        </w:rPr>
        <w:t xml:space="preserve">, bao gồm chết non và giảm chất lượng cuộc sống, ảnh hưởng mọi lứa tuổi </w:t>
      </w:r>
      <w:r w:rsidRPr="00C14A2B">
        <w:rPr>
          <w:rFonts w:cs="Times New Roman"/>
          <w:sz w:val="26"/>
          <w:szCs w:val="26"/>
        </w:rPr>
        <w:t>trên</w:t>
      </w:r>
      <w:r w:rsidR="00C51934" w:rsidRPr="00C14A2B">
        <w:rPr>
          <w:rFonts w:cs="Times New Roman"/>
          <w:sz w:val="26"/>
          <w:szCs w:val="26"/>
        </w:rPr>
        <w:t xml:space="preserve"> khắp mọi miền của</w:t>
      </w:r>
      <w:r w:rsidRPr="00C14A2B">
        <w:rPr>
          <w:rFonts w:cs="Times New Roman"/>
          <w:sz w:val="26"/>
          <w:szCs w:val="26"/>
        </w:rPr>
        <w:t xml:space="preserve"> thế giới</w:t>
      </w:r>
      <w:r w:rsidR="00A9448A" w:rsidRPr="00C14A2B">
        <w:rPr>
          <w:rFonts w:cs="Times New Roman"/>
          <w:sz w:val="26"/>
          <w:szCs w:val="26"/>
        </w:rPr>
        <w:t xml:space="preserve">. Theo báo cáo </w:t>
      </w:r>
      <w:r w:rsidR="003456F4" w:rsidRPr="00C14A2B">
        <w:rPr>
          <w:rFonts w:cs="Times New Roman"/>
          <w:sz w:val="26"/>
          <w:szCs w:val="26"/>
        </w:rPr>
        <w:t>năm 2018 của Mạng lưới hen toàn cầu (Global Asthma Network – GAN)</w:t>
      </w:r>
      <w:r w:rsidR="00A9448A" w:rsidRPr="00C14A2B">
        <w:rPr>
          <w:rFonts w:cs="Times New Roman"/>
          <w:sz w:val="26"/>
          <w:szCs w:val="26"/>
        </w:rPr>
        <w:t xml:space="preserve"> </w:t>
      </w:r>
      <w:r w:rsidRPr="00C14A2B">
        <w:rPr>
          <w:rFonts w:cs="Times New Roman"/>
          <w:sz w:val="26"/>
          <w:szCs w:val="26"/>
        </w:rPr>
        <w:t>có khoảng</w:t>
      </w:r>
      <w:r w:rsidR="00C01467" w:rsidRPr="00C14A2B">
        <w:rPr>
          <w:rFonts w:cs="Times New Roman"/>
          <w:sz w:val="26"/>
          <w:szCs w:val="26"/>
        </w:rPr>
        <w:t xml:space="preserve"> </w:t>
      </w:r>
      <w:r w:rsidR="009D24CD" w:rsidRPr="00C14A2B">
        <w:rPr>
          <w:rFonts w:cs="Times New Roman"/>
          <w:sz w:val="26"/>
          <w:szCs w:val="26"/>
        </w:rPr>
        <w:t>339</w:t>
      </w:r>
      <w:r w:rsidR="00C01467" w:rsidRPr="00C14A2B">
        <w:rPr>
          <w:rFonts w:cs="Times New Roman"/>
          <w:sz w:val="26"/>
          <w:szCs w:val="26"/>
        </w:rPr>
        <w:t xml:space="preserve"> triệu người mắc hen và</w:t>
      </w:r>
      <w:r w:rsidR="009D24CD" w:rsidRPr="00C14A2B">
        <w:rPr>
          <w:rFonts w:cs="Times New Roman"/>
          <w:sz w:val="26"/>
          <w:szCs w:val="26"/>
        </w:rPr>
        <w:t xml:space="preserve"> tần suất này vẫn tiếp tục tăng</w:t>
      </w:r>
      <w:r w:rsidR="004B4257" w:rsidRPr="00C14A2B">
        <w:rPr>
          <w:rFonts w:cs="Times New Roman"/>
          <w:sz w:val="26"/>
          <w:szCs w:val="26"/>
        </w:rPr>
        <w:t xml:space="preserve">. </w:t>
      </w:r>
      <w:r w:rsidR="009D24CD" w:rsidRPr="00C14A2B">
        <w:rPr>
          <w:rFonts w:cs="Times New Roman"/>
          <w:sz w:val="26"/>
          <w:szCs w:val="26"/>
        </w:rPr>
        <w:t xml:space="preserve">Hen giết khoảng 1.000 người/ngày. </w:t>
      </w:r>
      <w:r w:rsidR="004B4257" w:rsidRPr="00C14A2B">
        <w:rPr>
          <w:rFonts w:cs="Times New Roman"/>
          <w:sz w:val="26"/>
          <w:szCs w:val="26"/>
        </w:rPr>
        <w:t xml:space="preserve">Hầu hết </w:t>
      </w:r>
      <w:r w:rsidR="003456F4" w:rsidRPr="00C14A2B">
        <w:rPr>
          <w:rFonts w:cs="Times New Roman"/>
          <w:sz w:val="26"/>
          <w:szCs w:val="26"/>
        </w:rPr>
        <w:t>các trường hợp tử vong do hen xảy ra ở các quốc gia có thu nhập thấp và trung bình – thấp</w:t>
      </w:r>
      <w:r w:rsidR="000A1D75" w:rsidRPr="00C14A2B">
        <w:rPr>
          <w:rFonts w:cs="Times New Roman"/>
          <w:sz w:val="26"/>
          <w:szCs w:val="26"/>
        </w:rPr>
        <w:t xml:space="preserve"> </w:t>
      </w:r>
      <w:r w:rsidR="000A1D75" w:rsidRPr="00C14A2B">
        <w:rPr>
          <w:rFonts w:cs="Times New Roman"/>
          <w:sz w:val="26"/>
          <w:szCs w:val="26"/>
        </w:rPr>
        <w:fldChar w:fldCharType="begin"/>
      </w:r>
      <w:r w:rsidR="00A875A4">
        <w:rPr>
          <w:rFonts w:cs="Times New Roman"/>
          <w:sz w:val="26"/>
          <w:szCs w:val="26"/>
        </w:rPr>
        <w:instrText xml:space="preserve"> ADDIN EN.CITE &lt;EndNote&gt;&lt;Cite&gt;&lt;Author&gt;Network&lt;/Author&gt;&lt;Year&gt;2018&lt;/Year&gt;&lt;RecNum&gt;1&lt;/RecNum&gt;&lt;DisplayText&gt;[1]&lt;/DisplayText&gt;&lt;record&gt;&lt;rec-number&gt;1&lt;/rec-number&gt;&lt;foreign-keys&gt;&lt;key app="EN" db-id="tpadp290b09sz7ezde65ev5f5s9rzws5p5s0" timestamp="1548825108"&gt;1&lt;/key&gt;&lt;/foreign-keys&gt;&lt;ref-type name="Web Page"&gt;12&lt;/ref-type&gt;&lt;contributors&gt;&lt;authors&gt;&lt;author&gt;Global Asthma Network,&lt;/author&gt;&lt;/authors&gt;&lt;/contributors&gt;&lt;titles&gt;&lt;title&gt;The Global Asthma Report&lt;/title&gt;&lt;/titles&gt;&lt;dates&gt;&lt;year&gt;2018&lt;/year&gt;&lt;/dates&gt;&lt;urls&gt;&lt;related-urls&gt;&lt;url&gt;http://www.globalasthmanetwork.org/&lt;/url&gt;&lt;/related-urls&gt;&lt;/urls&gt;&lt;language&gt;3&lt;/language&gt;&lt;/record&gt;&lt;/Cite&gt;&lt;/EndNote&gt;</w:instrText>
      </w:r>
      <w:r w:rsidR="000A1D75" w:rsidRPr="00C14A2B">
        <w:rPr>
          <w:rFonts w:cs="Times New Roman"/>
          <w:sz w:val="26"/>
          <w:szCs w:val="26"/>
        </w:rPr>
        <w:fldChar w:fldCharType="separate"/>
      </w:r>
      <w:r w:rsidR="00A875A4">
        <w:rPr>
          <w:rFonts w:cs="Times New Roman"/>
          <w:noProof/>
          <w:sz w:val="26"/>
          <w:szCs w:val="26"/>
        </w:rPr>
        <w:t>[1]</w:t>
      </w:r>
      <w:r w:rsidR="000A1D75" w:rsidRPr="00C14A2B">
        <w:rPr>
          <w:rFonts w:cs="Times New Roman"/>
          <w:sz w:val="26"/>
          <w:szCs w:val="26"/>
        </w:rPr>
        <w:fldChar w:fldCharType="end"/>
      </w:r>
      <w:r w:rsidR="003456F4" w:rsidRPr="00C14A2B">
        <w:rPr>
          <w:rFonts w:cs="Times New Roman"/>
          <w:sz w:val="26"/>
          <w:szCs w:val="26"/>
        </w:rPr>
        <w:t>.</w:t>
      </w:r>
    </w:p>
    <w:p w14:paraId="75E9B88A" w14:textId="6331A9F3" w:rsidR="00B90293" w:rsidRPr="00C14A2B" w:rsidRDefault="00B90293" w:rsidP="00F8719A">
      <w:pPr>
        <w:spacing w:before="0" w:after="0"/>
        <w:ind w:firstLine="432"/>
        <w:rPr>
          <w:rFonts w:cs="Times New Roman"/>
          <w:sz w:val="26"/>
          <w:szCs w:val="26"/>
        </w:rPr>
      </w:pPr>
      <w:r w:rsidRPr="00C14A2B">
        <w:rPr>
          <w:rFonts w:cs="Times New Roman"/>
          <w:sz w:val="26"/>
          <w:szCs w:val="26"/>
        </w:rPr>
        <w:t>Đối với trẻ em, hen là bệnh mạn tính thường gặp nhất</w:t>
      </w:r>
      <w:r w:rsidR="00244A83" w:rsidRPr="00C14A2B">
        <w:rPr>
          <w:rFonts w:cs="Times New Roman"/>
          <w:sz w:val="26"/>
          <w:szCs w:val="26"/>
        </w:rPr>
        <w:t xml:space="preserve">. Tử suất do hen ở trẻ em không cao nhưng gánh nặng kinh tế, gánh nặng bệnh tật gián tiếp và trực tiếp là vấn đề </w:t>
      </w:r>
      <w:r w:rsidR="00311B03">
        <w:rPr>
          <w:rFonts w:cs="Times New Roman"/>
          <w:sz w:val="26"/>
          <w:szCs w:val="26"/>
        </w:rPr>
        <w:t xml:space="preserve">đáng </w:t>
      </w:r>
      <w:r w:rsidR="00244A83" w:rsidRPr="00C14A2B">
        <w:rPr>
          <w:rFonts w:cs="Times New Roman"/>
          <w:sz w:val="26"/>
          <w:szCs w:val="26"/>
        </w:rPr>
        <w:t>lo ngại. Hen là một trong những nguyên nhân nhập viện chủ yếu ở trẻ em, nhất là trẻ dưới 5 tuổi</w:t>
      </w:r>
      <w:r w:rsidR="009C0950" w:rsidRPr="00C14A2B">
        <w:rPr>
          <w:rFonts w:cs="Times New Roman"/>
          <w:sz w:val="26"/>
          <w:szCs w:val="26"/>
        </w:rPr>
        <w:t xml:space="preserve"> </w:t>
      </w:r>
      <w:r w:rsidR="009C0950" w:rsidRPr="00C14A2B">
        <w:rPr>
          <w:rFonts w:cs="Times New Roman"/>
          <w:sz w:val="26"/>
          <w:szCs w:val="26"/>
        </w:rPr>
        <w:fldChar w:fldCharType="begin"/>
      </w:r>
      <w:r w:rsidR="00A875A4">
        <w:rPr>
          <w:rFonts w:cs="Times New Roman"/>
          <w:sz w:val="26"/>
          <w:szCs w:val="26"/>
        </w:rPr>
        <w:instrText xml:space="preserve"> ADDIN EN.CITE &lt;EndNote&gt;&lt;Cite&gt;&lt;Author&gt;Ferrante&lt;/Author&gt;&lt;Year&gt;2018&lt;/Year&gt;&lt;RecNum&gt;2&lt;/RecNum&gt;&lt;DisplayText&gt;[2]&lt;/DisplayText&gt;&lt;record&gt;&lt;rec-number&gt;2&lt;/rec-number&gt;&lt;foreign-keys&gt;&lt;key app="EN" db-id="tpadp290b09sz7ezde65ev5f5s9rzws5p5s0" timestamp="1548826426"&gt;2&lt;/key&gt;&lt;/foreign-keys&gt;&lt;ref-type name="Journal Article"&gt;17&lt;/ref-type&gt;&lt;contributors&gt;&lt;authors&gt;&lt;author&gt;Ferrante, Giuliana&lt;/author&gt;&lt;author&gt;La Grutta, Stefania&lt;/author&gt;&lt;/authors&gt;&lt;/contributors&gt;&lt;titles&gt;&lt;title&gt;The Burden of Pediatric Asthma&lt;/title&gt;&lt;secondary-title&gt;Frontiers in pediatrics&lt;/secondary-title&gt;&lt;/titles&gt;&lt;periodical&gt;&lt;full-title&gt;Frontiers in pediatrics&lt;/full-title&gt;&lt;/periodical&gt;&lt;pages&gt;186-186&lt;/pages&gt;&lt;volume&gt;6&lt;/volume&gt;&lt;dates&gt;&lt;year&gt;2018&lt;/year&gt;&lt;/dates&gt;&lt;publisher&gt;Frontiers Media S.A.&lt;/publisher&gt;&lt;isbn&gt;2296-2360&lt;/isbn&gt;&lt;accession-num&gt;29988370&lt;/accession-num&gt;&lt;urls&gt;&lt;related-urls&gt;&lt;url&gt;https://www.ncbi.nlm.nih.gov/pubmed/29988370&lt;/url&gt;&lt;url&gt;https://www.ncbi.nlm.nih.gov/pmc/PMC6023992/&lt;/url&gt;&lt;/related-urls&gt;&lt;/urls&gt;&lt;electronic-resource-num&gt;10.3389/fped.2018.00186&lt;/electronic-resource-num&gt;&lt;remote-database-name&gt;PubMed&lt;/remote-database-name&gt;&lt;language&gt;2&lt;/language&gt;&lt;/record&gt;&lt;/Cite&gt;&lt;/EndNote&gt;</w:instrText>
      </w:r>
      <w:r w:rsidR="009C0950" w:rsidRPr="00C14A2B">
        <w:rPr>
          <w:rFonts w:cs="Times New Roman"/>
          <w:sz w:val="26"/>
          <w:szCs w:val="26"/>
        </w:rPr>
        <w:fldChar w:fldCharType="separate"/>
      </w:r>
      <w:r w:rsidR="00A875A4">
        <w:rPr>
          <w:rFonts w:cs="Times New Roman"/>
          <w:noProof/>
          <w:sz w:val="26"/>
          <w:szCs w:val="26"/>
        </w:rPr>
        <w:t>[2]</w:t>
      </w:r>
      <w:r w:rsidR="009C0950" w:rsidRPr="00C14A2B">
        <w:rPr>
          <w:rFonts w:cs="Times New Roman"/>
          <w:sz w:val="26"/>
          <w:szCs w:val="26"/>
        </w:rPr>
        <w:fldChar w:fldCharType="end"/>
      </w:r>
      <w:r w:rsidRPr="00C14A2B">
        <w:rPr>
          <w:rFonts w:cs="Times New Roman"/>
          <w:sz w:val="26"/>
          <w:szCs w:val="26"/>
        </w:rPr>
        <w:t>.</w:t>
      </w:r>
      <w:r w:rsidR="00311B03">
        <w:rPr>
          <w:rFonts w:cs="Times New Roman"/>
          <w:sz w:val="26"/>
          <w:szCs w:val="26"/>
        </w:rPr>
        <w:t xml:space="preserve"> </w:t>
      </w:r>
      <w:r w:rsidR="009B2EF8" w:rsidRPr="00C14A2B">
        <w:rPr>
          <w:rFonts w:cs="Times New Roman"/>
          <w:sz w:val="26"/>
          <w:szCs w:val="26"/>
        </w:rPr>
        <w:t>Ở</w:t>
      </w:r>
      <w:r w:rsidR="003B41E6" w:rsidRPr="00C14A2B">
        <w:rPr>
          <w:rFonts w:cs="Times New Roman"/>
          <w:sz w:val="26"/>
          <w:szCs w:val="26"/>
        </w:rPr>
        <w:t xml:space="preserve"> Việt Nam, chưa có thống kê chính xác về tỷ lệ mắc hen cho cả nước, </w:t>
      </w:r>
      <w:r w:rsidR="002C38D0" w:rsidRPr="00C14A2B">
        <w:rPr>
          <w:rFonts w:cs="Times New Roman"/>
          <w:sz w:val="26"/>
          <w:szCs w:val="26"/>
        </w:rPr>
        <w:t xml:space="preserve">nhưng </w:t>
      </w:r>
      <w:r w:rsidR="003B41E6" w:rsidRPr="00C14A2B">
        <w:rPr>
          <w:rFonts w:cs="Times New Roman"/>
          <w:sz w:val="26"/>
          <w:szCs w:val="26"/>
        </w:rPr>
        <w:t>một số công trình nghiên cứu ở các vùng và địa phương cho thấy hen trẻ em có tỷ lệ mắc khoảng 4</w:t>
      </w:r>
      <w:r w:rsidR="00311B03">
        <w:rPr>
          <w:rFonts w:cs="Times New Roman"/>
          <w:sz w:val="26"/>
          <w:szCs w:val="26"/>
        </w:rPr>
        <w:t>-</w:t>
      </w:r>
      <w:r w:rsidR="003B41E6" w:rsidRPr="00C14A2B">
        <w:rPr>
          <w:rFonts w:cs="Times New Roman"/>
          <w:sz w:val="26"/>
          <w:szCs w:val="26"/>
        </w:rPr>
        <w:t>8% và có xu hướng tăng mạnh trong thời gian gần đây, cứ 20 năm tỷ lệ hen trẻ em tăng lên 2</w:t>
      </w:r>
      <w:r w:rsidR="00311B03">
        <w:rPr>
          <w:rFonts w:cs="Times New Roman"/>
          <w:sz w:val="26"/>
          <w:szCs w:val="26"/>
        </w:rPr>
        <w:t>-</w:t>
      </w:r>
      <w:r w:rsidR="003B41E6" w:rsidRPr="00C14A2B">
        <w:rPr>
          <w:rFonts w:cs="Times New Roman"/>
          <w:sz w:val="26"/>
          <w:szCs w:val="26"/>
        </w:rPr>
        <w:t>3 lần</w:t>
      </w:r>
      <w:r w:rsidR="009B2EF8" w:rsidRPr="00C14A2B">
        <w:rPr>
          <w:rFonts w:cs="Times New Roman"/>
          <w:sz w:val="26"/>
          <w:szCs w:val="26"/>
        </w:rPr>
        <w:t xml:space="preserve"> </w:t>
      </w:r>
      <w:r w:rsidR="009B2EF8" w:rsidRPr="00C14A2B">
        <w:rPr>
          <w:rFonts w:cs="Times New Roman"/>
          <w:sz w:val="26"/>
          <w:szCs w:val="26"/>
        </w:rPr>
        <w:fldChar w:fldCharType="begin">
          <w:fldData xml:space="preserve">PEVuZE5vdGU+PENpdGU+PEF1dGhvcj5C4buZIFkgVOG6vyBWaeG7h3QgTmFtPC9BdXRob3I+PFll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</w:fldData>
        </w:fldChar>
      </w:r>
      <w:r w:rsidR="00A875A4">
        <w:rPr>
          <w:rFonts w:cs="Times New Roman"/>
          <w:sz w:val="26"/>
          <w:szCs w:val="26"/>
        </w:rPr>
        <w:instrText xml:space="preserve"> ADDIN EN.CITE </w:instrText>
      </w:r>
      <w:r w:rsidR="00A875A4">
        <w:rPr>
          <w:rFonts w:cs="Times New Roman"/>
          <w:sz w:val="26"/>
          <w:szCs w:val="26"/>
        </w:rPr>
        <w:fldChar w:fldCharType="begin">
          <w:fldData xml:space="preserve">PEVuZE5vdGU+PENpdGU+PEF1dGhvcj5C4buZIFkgVOG6vyBWaeG7h3QgTmFtPC9BdXRob3I+PFll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</w:fldData>
        </w:fldChar>
      </w:r>
      <w:r w:rsidR="00A875A4">
        <w:rPr>
          <w:rFonts w:cs="Times New Roman"/>
          <w:sz w:val="26"/>
          <w:szCs w:val="26"/>
        </w:rPr>
        <w:instrText xml:space="preserve"> ADDIN EN.CITE.DATA </w:instrText>
      </w:r>
      <w:r w:rsidR="00A875A4">
        <w:rPr>
          <w:rFonts w:cs="Times New Roman"/>
          <w:sz w:val="26"/>
          <w:szCs w:val="26"/>
        </w:rPr>
      </w:r>
      <w:r w:rsidR="00A875A4">
        <w:rPr>
          <w:rFonts w:cs="Times New Roman"/>
          <w:sz w:val="26"/>
          <w:szCs w:val="26"/>
        </w:rPr>
        <w:fldChar w:fldCharType="end"/>
      </w:r>
      <w:r w:rsidR="009B2EF8" w:rsidRPr="00C14A2B">
        <w:rPr>
          <w:rFonts w:cs="Times New Roman"/>
          <w:sz w:val="26"/>
          <w:szCs w:val="26"/>
        </w:rPr>
      </w:r>
      <w:r w:rsidR="009B2EF8" w:rsidRPr="00C14A2B">
        <w:rPr>
          <w:rFonts w:cs="Times New Roman"/>
          <w:sz w:val="26"/>
          <w:szCs w:val="26"/>
        </w:rPr>
        <w:fldChar w:fldCharType="separate"/>
      </w:r>
      <w:r w:rsidR="00A875A4">
        <w:rPr>
          <w:rFonts w:cs="Times New Roman"/>
          <w:noProof/>
          <w:sz w:val="26"/>
          <w:szCs w:val="26"/>
        </w:rPr>
        <w:t>[3]</w:t>
      </w:r>
      <w:r w:rsidR="009B2EF8" w:rsidRPr="00C14A2B">
        <w:rPr>
          <w:rFonts w:cs="Times New Roman"/>
          <w:sz w:val="26"/>
          <w:szCs w:val="26"/>
        </w:rPr>
        <w:fldChar w:fldCharType="end"/>
      </w:r>
      <w:r w:rsidR="003B41E6" w:rsidRPr="00C14A2B">
        <w:rPr>
          <w:rFonts w:cs="Times New Roman"/>
          <w:sz w:val="26"/>
          <w:szCs w:val="26"/>
        </w:rPr>
        <w:t>.</w:t>
      </w:r>
    </w:p>
    <w:p w14:paraId="02117942" w14:textId="132F4CEC" w:rsidR="00A243E4" w:rsidRPr="00C14A2B" w:rsidRDefault="009C0950" w:rsidP="00F8719A">
      <w:pPr>
        <w:spacing w:before="0" w:after="0"/>
        <w:ind w:firstLine="432"/>
        <w:rPr>
          <w:rFonts w:cs="Times New Roman"/>
          <w:sz w:val="26"/>
          <w:szCs w:val="26"/>
        </w:rPr>
      </w:pPr>
      <w:r w:rsidRPr="00C14A2B">
        <w:rPr>
          <w:rFonts w:cs="Times New Roman"/>
          <w:sz w:val="26"/>
          <w:szCs w:val="26"/>
        </w:rPr>
        <w:t xml:space="preserve">Tần suất hen ở trẻ nam </w:t>
      </w:r>
      <w:r w:rsidR="00A243E4" w:rsidRPr="00C14A2B">
        <w:rPr>
          <w:rFonts w:cs="Times New Roman"/>
          <w:sz w:val="26"/>
          <w:szCs w:val="26"/>
        </w:rPr>
        <w:t>cao</w:t>
      </w:r>
      <w:r w:rsidRPr="00C14A2B">
        <w:rPr>
          <w:rFonts w:cs="Times New Roman"/>
          <w:sz w:val="26"/>
          <w:szCs w:val="26"/>
        </w:rPr>
        <w:t xml:space="preserve"> hơn </w:t>
      </w:r>
      <w:r w:rsidR="00311B03">
        <w:rPr>
          <w:rFonts w:cs="Times New Roman"/>
          <w:sz w:val="26"/>
          <w:szCs w:val="26"/>
        </w:rPr>
        <w:t xml:space="preserve">trẻ </w:t>
      </w:r>
      <w:r w:rsidRPr="00C14A2B">
        <w:rPr>
          <w:rFonts w:cs="Times New Roman"/>
          <w:sz w:val="26"/>
          <w:szCs w:val="26"/>
        </w:rPr>
        <w:t xml:space="preserve">nữ nhưng </w:t>
      </w:r>
      <w:r w:rsidR="003E41DC">
        <w:rPr>
          <w:rFonts w:cs="Times New Roman"/>
          <w:sz w:val="26"/>
          <w:szCs w:val="26"/>
        </w:rPr>
        <w:t xml:space="preserve">ở tuổi </w:t>
      </w:r>
      <w:r w:rsidRPr="00C14A2B">
        <w:rPr>
          <w:rFonts w:cs="Times New Roman"/>
          <w:sz w:val="26"/>
          <w:szCs w:val="26"/>
        </w:rPr>
        <w:t>sau dậy t</w:t>
      </w:r>
      <w:r w:rsidR="003E41DC">
        <w:rPr>
          <w:rFonts w:cs="Times New Roman"/>
          <w:sz w:val="26"/>
          <w:szCs w:val="26"/>
        </w:rPr>
        <w:t>hì</w:t>
      </w:r>
      <w:r w:rsidRPr="00C14A2B">
        <w:rPr>
          <w:rFonts w:cs="Times New Roman"/>
          <w:sz w:val="26"/>
          <w:szCs w:val="26"/>
        </w:rPr>
        <w:t xml:space="preserve"> thì nữ </w:t>
      </w:r>
      <w:r w:rsidR="00A243E4" w:rsidRPr="00C14A2B">
        <w:rPr>
          <w:rFonts w:cs="Times New Roman"/>
          <w:sz w:val="26"/>
          <w:szCs w:val="26"/>
        </w:rPr>
        <w:t xml:space="preserve">gặp hen </w:t>
      </w:r>
      <w:r w:rsidRPr="00C14A2B">
        <w:rPr>
          <w:rFonts w:cs="Times New Roman"/>
          <w:sz w:val="26"/>
          <w:szCs w:val="26"/>
        </w:rPr>
        <w:t>nhiều hơn nam</w:t>
      </w:r>
      <w:r w:rsidR="007A4D01" w:rsidRPr="00C14A2B">
        <w:rPr>
          <w:rFonts w:cs="Times New Roman"/>
          <w:sz w:val="26"/>
          <w:szCs w:val="26"/>
        </w:rPr>
        <w:t xml:space="preserve"> </w:t>
      </w:r>
      <w:r w:rsidR="007A4D01" w:rsidRPr="00C14A2B">
        <w:rPr>
          <w:rFonts w:cs="Times New Roman"/>
          <w:sz w:val="26"/>
          <w:szCs w:val="26"/>
        </w:rPr>
        <w:fldChar w:fldCharType="begin"/>
      </w:r>
      <w:r w:rsidR="00A875A4">
        <w:rPr>
          <w:rFonts w:cs="Times New Roman"/>
          <w:sz w:val="26"/>
          <w:szCs w:val="26"/>
        </w:rPr>
        <w:instrText xml:space="preserve"> ADDIN EN.CITE &lt;EndNote&gt;&lt;Cite&gt;&lt;Author&gt;Ferrante&lt;/Author&gt;&lt;Year&gt;2018&lt;/Year&gt;&lt;RecNum&gt;2&lt;/RecNum&gt;&lt;DisplayText&gt;[2]&lt;/DisplayText&gt;&lt;record&gt;&lt;rec-number&gt;2&lt;/rec-number&gt;&lt;foreign-keys&gt;&lt;key app="EN" db-id="tpadp290b09sz7ezde65ev5f5s9rzws5p5s0" timestamp="1548826426"&gt;2&lt;/key&gt;&lt;/foreign-keys&gt;&lt;ref-type name="Journal Article"&gt;17&lt;/ref-type&gt;&lt;contributors&gt;&lt;authors&gt;&lt;author&gt;Ferrante, Giuliana&lt;/author&gt;&lt;author&gt;La Grutta, Stefania&lt;/author&gt;&lt;/authors&gt;&lt;/contributors&gt;&lt;titles&gt;&lt;title&gt;The Burden of Pediatric Asthma&lt;/title&gt;&lt;secondary-title&gt;Frontiers in pediatrics&lt;/secondary-title&gt;&lt;/titles&gt;&lt;periodical&gt;&lt;full-title&gt;Frontiers in pediatrics&lt;/full-title&gt;&lt;/periodical&gt;&lt;pages&gt;186-186&lt;/pages&gt;&lt;volume&gt;6&lt;/volume&gt;&lt;dates&gt;&lt;year&gt;2018&lt;/year&gt;&lt;/dates&gt;&lt;publisher&gt;Frontiers Media S.A.&lt;/publisher&gt;&lt;isbn&gt;2296-2360&lt;/isbn&gt;&lt;accession-num&gt;29988370&lt;/accession-num&gt;&lt;urls&gt;&lt;related-urls&gt;&lt;url&gt;https://www.ncbi.nlm.nih.gov/pubmed/29988370&lt;/url&gt;&lt;url&gt;https://www.ncbi.nlm.nih.gov/pmc/PMC6023992/&lt;/url&gt;&lt;/related-urls&gt;&lt;/urls&gt;&lt;electronic-resource-num&gt;10.3389/fped.2018.00186&lt;/electronic-resource-num&gt;&lt;remote-database-name&gt;PubMed&lt;/remote-database-name&gt;&lt;language&gt;2&lt;/language&gt;&lt;/record&gt;&lt;/Cite&gt;&lt;/EndNote&gt;</w:instrText>
      </w:r>
      <w:r w:rsidR="007A4D01" w:rsidRPr="00C14A2B">
        <w:rPr>
          <w:rFonts w:cs="Times New Roman"/>
          <w:sz w:val="26"/>
          <w:szCs w:val="26"/>
        </w:rPr>
        <w:fldChar w:fldCharType="separate"/>
      </w:r>
      <w:r w:rsidR="00A875A4">
        <w:rPr>
          <w:rFonts w:cs="Times New Roman"/>
          <w:noProof/>
          <w:sz w:val="26"/>
          <w:szCs w:val="26"/>
        </w:rPr>
        <w:t>[2]</w:t>
      </w:r>
      <w:r w:rsidR="007A4D01" w:rsidRPr="00C14A2B">
        <w:rPr>
          <w:rFonts w:cs="Times New Roman"/>
          <w:sz w:val="26"/>
          <w:szCs w:val="26"/>
        </w:rPr>
        <w:fldChar w:fldCharType="end"/>
      </w:r>
      <w:r w:rsidRPr="00C14A2B">
        <w:rPr>
          <w:rFonts w:cs="Times New Roman"/>
          <w:sz w:val="26"/>
          <w:szCs w:val="26"/>
        </w:rPr>
        <w:t>.</w:t>
      </w:r>
      <w:r w:rsidR="00DA06F9" w:rsidRPr="00C14A2B">
        <w:rPr>
          <w:rFonts w:cs="Times New Roman"/>
          <w:sz w:val="26"/>
          <w:szCs w:val="26"/>
        </w:rPr>
        <w:t xml:space="preserve"> Có </w:t>
      </w:r>
      <w:r w:rsidR="006F76E2" w:rsidRPr="00C14A2B">
        <w:rPr>
          <w:rFonts w:cs="Times New Roman"/>
          <w:sz w:val="26"/>
          <w:szCs w:val="26"/>
        </w:rPr>
        <w:t xml:space="preserve">vài </w:t>
      </w:r>
      <w:r w:rsidR="00DA06F9" w:rsidRPr="00C14A2B">
        <w:rPr>
          <w:rFonts w:cs="Times New Roman"/>
          <w:sz w:val="26"/>
          <w:szCs w:val="26"/>
        </w:rPr>
        <w:t xml:space="preserve">yếu tố thuận lợi giải thích cho sự khác biệt này, đó là bé trai có đường thở nhỏ hơn và ngắn hơn trong tương quan với kích thước phổi, kháng lực đường </w:t>
      </w:r>
      <w:r w:rsidR="003E41DC">
        <w:rPr>
          <w:rFonts w:cs="Times New Roman"/>
          <w:sz w:val="26"/>
          <w:szCs w:val="26"/>
        </w:rPr>
        <w:t>thở</w:t>
      </w:r>
      <w:r w:rsidR="00DA06F9" w:rsidRPr="00C14A2B">
        <w:rPr>
          <w:rFonts w:cs="Times New Roman"/>
          <w:sz w:val="26"/>
          <w:szCs w:val="26"/>
        </w:rPr>
        <w:t xml:space="preserve"> lớn hơn và trương lực đường thở lúc nghỉ </w:t>
      </w:r>
      <w:r w:rsidR="006F76E2" w:rsidRPr="00C14A2B">
        <w:rPr>
          <w:rFonts w:cs="Times New Roman"/>
          <w:sz w:val="26"/>
          <w:szCs w:val="26"/>
        </w:rPr>
        <w:t xml:space="preserve">(liên quan yếu tố nội tiết) </w:t>
      </w:r>
      <w:r w:rsidR="00DA06F9" w:rsidRPr="00C14A2B">
        <w:rPr>
          <w:rFonts w:cs="Times New Roman"/>
          <w:sz w:val="26"/>
          <w:szCs w:val="26"/>
        </w:rPr>
        <w:t>cao hơn</w:t>
      </w:r>
      <w:r w:rsidR="006F76E2" w:rsidRPr="00C14A2B">
        <w:rPr>
          <w:rFonts w:cs="Times New Roman"/>
          <w:sz w:val="26"/>
          <w:szCs w:val="26"/>
        </w:rPr>
        <w:t xml:space="preserve"> so với bé gái.</w:t>
      </w:r>
    </w:p>
    <w:p w14:paraId="224B00E0" w14:textId="52BE1FCB" w:rsidR="00881BD4" w:rsidRPr="00C14A2B" w:rsidRDefault="00881BD4" w:rsidP="005D5C6D">
      <w:pPr>
        <w:pStyle w:val="Heading1"/>
      </w:pPr>
      <w:r w:rsidRPr="00C14A2B">
        <w:t>Định nghĩa</w:t>
      </w:r>
      <w:r w:rsidR="003F6C8C" w:rsidRPr="00C14A2B">
        <w:t xml:space="preserve"> hen</w:t>
      </w:r>
    </w:p>
    <w:p w14:paraId="5BD0CF1E" w14:textId="697A81E5" w:rsidR="00881BD4" w:rsidRPr="00C14A2B" w:rsidRDefault="00801D8F" w:rsidP="00F8719A">
      <w:pPr>
        <w:spacing w:before="0" w:after="0"/>
        <w:ind w:firstLine="432"/>
        <w:rPr>
          <w:rFonts w:cs="Times New Roman"/>
          <w:sz w:val="26"/>
          <w:szCs w:val="26"/>
        </w:rPr>
      </w:pPr>
      <w:r w:rsidRPr="00C14A2B">
        <w:rPr>
          <w:rFonts w:cs="Times New Roman"/>
          <w:sz w:val="26"/>
          <w:szCs w:val="26"/>
        </w:rPr>
        <w:t xml:space="preserve">Hen là tình trạng viêm mạn tính đường dẫn khí trong lồng ngực kèm theo tăng đáp ứng đường thở và tắc nghẽn luồng khí không </w:t>
      </w:r>
      <w:r w:rsidR="00D479E3" w:rsidRPr="00C14A2B">
        <w:rPr>
          <w:rFonts w:cs="Times New Roman"/>
          <w:sz w:val="26"/>
          <w:szCs w:val="26"/>
        </w:rPr>
        <w:t xml:space="preserve">cố </w:t>
      </w:r>
      <w:r w:rsidRPr="00C14A2B">
        <w:rPr>
          <w:rFonts w:cs="Times New Roman"/>
          <w:sz w:val="26"/>
          <w:szCs w:val="26"/>
        </w:rPr>
        <w:t xml:space="preserve">định. Nó biểu hiện bằng những đợt tái phát của các triệu chứng hô hấp (ho, khó thở, đau tức ngực và/hoặc khò khè) thay đổi từng lúc với nhiều mức độ VÀ sự giới hạn luồng khí thở ra không </w:t>
      </w:r>
      <w:r w:rsidR="001D5099" w:rsidRPr="00C14A2B">
        <w:rPr>
          <w:rFonts w:cs="Times New Roman"/>
          <w:sz w:val="26"/>
          <w:szCs w:val="26"/>
        </w:rPr>
        <w:t>hằng</w:t>
      </w:r>
      <w:r w:rsidR="005257F7" w:rsidRPr="00C14A2B">
        <w:rPr>
          <w:rFonts w:cs="Times New Roman"/>
          <w:sz w:val="26"/>
          <w:szCs w:val="26"/>
        </w:rPr>
        <w:t xml:space="preserve"> định </w:t>
      </w:r>
      <w:r w:rsidR="007A4D01" w:rsidRPr="00C14A2B">
        <w:rPr>
          <w:rFonts w:cs="Times New Roman"/>
          <w:sz w:val="26"/>
          <w:szCs w:val="26"/>
        </w:rPr>
        <w:fldChar w:fldCharType="begin">
          <w:fldData xml:space="preserve">PEVuZE5vdGU+PENpdGU+PEF1dGhvcj5QYXBhZG9wb3Vsb3M8L0F1dGhvcj48WWVhcj4yMDEyPC9Z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</w:fldData>
        </w:fldChar>
      </w:r>
      <w:r w:rsidR="00A875A4">
        <w:rPr>
          <w:rFonts w:cs="Times New Roman"/>
          <w:sz w:val="26"/>
          <w:szCs w:val="26"/>
        </w:rPr>
        <w:instrText xml:space="preserve"> ADDIN EN.CITE </w:instrText>
      </w:r>
      <w:r w:rsidR="00A875A4">
        <w:rPr>
          <w:rFonts w:cs="Times New Roman"/>
          <w:sz w:val="26"/>
          <w:szCs w:val="26"/>
        </w:rPr>
        <w:fldChar w:fldCharType="begin">
          <w:fldData xml:space="preserve">PEVuZE5vdGU+PENpdGU+PEF1dGhvcj5QYXBhZG9wb3Vsb3M8L0F1dGhvcj48WWVhcj4yMDEyPC9Z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</w:fldData>
        </w:fldChar>
      </w:r>
      <w:r w:rsidR="00A875A4">
        <w:rPr>
          <w:rFonts w:cs="Times New Roman"/>
          <w:sz w:val="26"/>
          <w:szCs w:val="26"/>
        </w:rPr>
        <w:instrText xml:space="preserve"> ADDIN EN.CITE.DATA </w:instrText>
      </w:r>
      <w:r w:rsidR="00A875A4">
        <w:rPr>
          <w:rFonts w:cs="Times New Roman"/>
          <w:sz w:val="26"/>
          <w:szCs w:val="26"/>
        </w:rPr>
      </w:r>
      <w:r w:rsidR="00A875A4">
        <w:rPr>
          <w:rFonts w:cs="Times New Roman"/>
          <w:sz w:val="26"/>
          <w:szCs w:val="26"/>
        </w:rPr>
        <w:fldChar w:fldCharType="end"/>
      </w:r>
      <w:r w:rsidR="007A4D01" w:rsidRPr="00C14A2B">
        <w:rPr>
          <w:rFonts w:cs="Times New Roman"/>
          <w:sz w:val="26"/>
          <w:szCs w:val="26"/>
        </w:rPr>
      </w:r>
      <w:r w:rsidR="007A4D01" w:rsidRPr="00C14A2B">
        <w:rPr>
          <w:rFonts w:cs="Times New Roman"/>
          <w:sz w:val="26"/>
          <w:szCs w:val="26"/>
        </w:rPr>
        <w:fldChar w:fldCharType="separate"/>
      </w:r>
      <w:r w:rsidR="00A875A4">
        <w:rPr>
          <w:rFonts w:cs="Times New Roman"/>
          <w:noProof/>
          <w:sz w:val="26"/>
          <w:szCs w:val="26"/>
        </w:rPr>
        <w:t>[4], [5]</w:t>
      </w:r>
      <w:r w:rsidR="007A4D01" w:rsidRPr="00C14A2B">
        <w:rPr>
          <w:rFonts w:cs="Times New Roman"/>
          <w:sz w:val="26"/>
          <w:szCs w:val="26"/>
        </w:rPr>
        <w:fldChar w:fldCharType="end"/>
      </w:r>
      <w:r w:rsidR="00BC64AE" w:rsidRPr="00C14A2B">
        <w:rPr>
          <w:rFonts w:cs="Times New Roman"/>
          <w:sz w:val="26"/>
          <w:szCs w:val="26"/>
        </w:rPr>
        <w:t>.</w:t>
      </w:r>
      <w:r w:rsidR="00D479E3" w:rsidRPr="00C14A2B">
        <w:rPr>
          <w:rFonts w:cs="Times New Roman"/>
          <w:sz w:val="26"/>
          <w:szCs w:val="26"/>
        </w:rPr>
        <w:t xml:space="preserve"> Những đợt tắc nghẽn đường thở này có thể giảm hoặc mất cách tự nhiên hoặc dưới tác dụng điều trị của thuốc.</w:t>
      </w:r>
    </w:p>
    <w:p w14:paraId="0FE94C2F" w14:textId="71A88353" w:rsidR="004B7BCA" w:rsidRPr="00C14A2B" w:rsidRDefault="00871987" w:rsidP="005D5C6D">
      <w:pPr>
        <w:pStyle w:val="Heading1"/>
      </w:pPr>
      <w:r w:rsidRPr="00C14A2B">
        <w:t>S</w:t>
      </w:r>
      <w:r w:rsidR="007D1DAE" w:rsidRPr="00C14A2B">
        <w:t>inh lý bệnh miễn dịch học</w:t>
      </w:r>
    </w:p>
    <w:p w14:paraId="2E4B9307" w14:textId="531AB9A6" w:rsidR="00BC7CE0" w:rsidRPr="00C14A2B" w:rsidRDefault="00280CFB" w:rsidP="00F8719A">
      <w:pPr>
        <w:spacing w:before="0" w:after="0"/>
        <w:ind w:firstLine="432"/>
        <w:rPr>
          <w:rFonts w:cs="Times New Roman"/>
          <w:sz w:val="26"/>
          <w:szCs w:val="26"/>
        </w:rPr>
      </w:pPr>
      <w:r w:rsidRPr="00C14A2B">
        <w:rPr>
          <w:rFonts w:cs="Times New Roman"/>
          <w:sz w:val="26"/>
          <w:szCs w:val="26"/>
        </w:rPr>
        <w:t>Hen là một bệnh lý đa yếu tố</w:t>
      </w:r>
      <w:r w:rsidR="00537D9D" w:rsidRPr="00C14A2B">
        <w:rPr>
          <w:rFonts w:cs="Times New Roman"/>
          <w:sz w:val="26"/>
          <w:szCs w:val="26"/>
        </w:rPr>
        <w:t xml:space="preserve">. Sự tương tác </w:t>
      </w:r>
      <w:r w:rsidR="00E22E01" w:rsidRPr="00C14A2B">
        <w:rPr>
          <w:rFonts w:cs="Times New Roman"/>
          <w:sz w:val="26"/>
          <w:szCs w:val="26"/>
        </w:rPr>
        <w:t xml:space="preserve">phức hợp </w:t>
      </w:r>
      <w:r w:rsidR="00537D9D" w:rsidRPr="00C14A2B">
        <w:rPr>
          <w:rFonts w:cs="Times New Roman"/>
          <w:sz w:val="26"/>
          <w:szCs w:val="26"/>
        </w:rPr>
        <w:t>giữa yếu tố bản thân (di truyền</w:t>
      </w:r>
      <w:r w:rsidR="00E22E01" w:rsidRPr="00C14A2B">
        <w:rPr>
          <w:rFonts w:cs="Times New Roman"/>
          <w:sz w:val="26"/>
          <w:szCs w:val="26"/>
        </w:rPr>
        <w:t xml:space="preserve"> – </w:t>
      </w:r>
      <w:r w:rsidR="008D30EC" w:rsidRPr="00C14A2B">
        <w:rPr>
          <w:rFonts w:cs="Times New Roman"/>
          <w:sz w:val="26"/>
          <w:szCs w:val="26"/>
        </w:rPr>
        <w:t xml:space="preserve">cơ địa </w:t>
      </w:r>
      <w:r w:rsidR="00F658E7">
        <w:rPr>
          <w:rFonts w:cs="Times New Roman"/>
          <w:sz w:val="26"/>
          <w:szCs w:val="26"/>
        </w:rPr>
        <w:t>dị ứng</w:t>
      </w:r>
      <w:r w:rsidR="00537D9D" w:rsidRPr="00C14A2B">
        <w:rPr>
          <w:rFonts w:cs="Times New Roman"/>
          <w:sz w:val="26"/>
          <w:szCs w:val="26"/>
        </w:rPr>
        <w:t>, sự trưởng thành của hệ miễn dịch</w:t>
      </w:r>
      <w:r w:rsidR="00E22E01" w:rsidRPr="00C14A2B">
        <w:rPr>
          <w:rFonts w:cs="Times New Roman"/>
          <w:sz w:val="26"/>
          <w:szCs w:val="26"/>
        </w:rPr>
        <w:t xml:space="preserve"> tại hệ hô hấp và miễn dịch toàn thân</w:t>
      </w:r>
      <w:r w:rsidR="00537D9D" w:rsidRPr="00C14A2B">
        <w:rPr>
          <w:rFonts w:cs="Times New Roman"/>
          <w:sz w:val="26"/>
          <w:szCs w:val="26"/>
        </w:rPr>
        <w:t>, sự phát triển của phổi</w:t>
      </w:r>
      <w:r w:rsidR="00E22E01" w:rsidRPr="00C14A2B">
        <w:rPr>
          <w:rFonts w:cs="Times New Roman"/>
          <w:sz w:val="26"/>
          <w:szCs w:val="26"/>
        </w:rPr>
        <w:t xml:space="preserve">, sự hình thành hệ vi sinh vật </w:t>
      </w:r>
      <w:r w:rsidR="003B5A03">
        <w:rPr>
          <w:rFonts w:cs="Times New Roman"/>
          <w:sz w:val="26"/>
          <w:szCs w:val="26"/>
        </w:rPr>
        <w:t xml:space="preserve">tại </w:t>
      </w:r>
      <w:r w:rsidR="00E22E01" w:rsidRPr="00C14A2B">
        <w:rPr>
          <w:rFonts w:cs="Times New Roman"/>
          <w:sz w:val="26"/>
          <w:szCs w:val="26"/>
        </w:rPr>
        <w:t>đường thở</w:t>
      </w:r>
      <w:r w:rsidR="00537D9D" w:rsidRPr="00C14A2B">
        <w:rPr>
          <w:rFonts w:cs="Times New Roman"/>
          <w:sz w:val="26"/>
          <w:szCs w:val="26"/>
        </w:rPr>
        <w:t>) v</w:t>
      </w:r>
      <w:r w:rsidR="00A66A2B" w:rsidRPr="00C14A2B">
        <w:rPr>
          <w:rFonts w:cs="Times New Roman"/>
          <w:sz w:val="26"/>
          <w:szCs w:val="26"/>
        </w:rPr>
        <w:t>ới</w:t>
      </w:r>
      <w:r w:rsidR="00537D9D" w:rsidRPr="00C14A2B">
        <w:rPr>
          <w:rFonts w:cs="Times New Roman"/>
          <w:sz w:val="26"/>
          <w:szCs w:val="26"/>
        </w:rPr>
        <w:t xml:space="preserve"> yếu tố môi trường </w:t>
      </w:r>
      <w:r w:rsidR="00537D9D" w:rsidRPr="00C14A2B">
        <w:rPr>
          <w:rFonts w:cs="Times New Roman"/>
          <w:sz w:val="26"/>
          <w:szCs w:val="26"/>
        </w:rPr>
        <w:lastRenderedPageBreak/>
        <w:t xml:space="preserve">(khói thuốc lá, ô nhiễm không khí, nhiễm trùng, dị nguyên) và thời gian tương tác </w:t>
      </w:r>
      <w:r w:rsidR="00A66A2B" w:rsidRPr="00C14A2B">
        <w:rPr>
          <w:rFonts w:cs="Times New Roman"/>
          <w:sz w:val="26"/>
          <w:szCs w:val="26"/>
        </w:rPr>
        <w:t xml:space="preserve">giữa các yếu tố này quyết định sinh bệnh học miễn dịch và </w:t>
      </w:r>
      <w:r w:rsidR="00025B38" w:rsidRPr="00C14A2B">
        <w:rPr>
          <w:rFonts w:cs="Times New Roman"/>
          <w:sz w:val="26"/>
          <w:szCs w:val="26"/>
        </w:rPr>
        <w:t>sự phát triển các đặc điểm bệnh hen</w:t>
      </w:r>
      <w:r w:rsidR="00A66A2B" w:rsidRPr="00C14A2B">
        <w:rPr>
          <w:rFonts w:cs="Times New Roman"/>
          <w:sz w:val="26"/>
          <w:szCs w:val="26"/>
        </w:rPr>
        <w:t xml:space="preserve"> ở trẻ em</w:t>
      </w:r>
      <w:r w:rsidR="00BC7CE0" w:rsidRPr="00C14A2B">
        <w:rPr>
          <w:rFonts w:cs="Times New Roman"/>
          <w:sz w:val="26"/>
          <w:szCs w:val="26"/>
        </w:rPr>
        <w:t xml:space="preserve"> </w:t>
      </w:r>
      <w:r w:rsidR="00BA3443" w:rsidRPr="00C14A2B">
        <w:rPr>
          <w:rFonts w:cs="Times New Roman"/>
          <w:sz w:val="26"/>
          <w:szCs w:val="26"/>
        </w:rPr>
        <w:fldChar w:fldCharType="begin"/>
      </w:r>
      <w:r w:rsidR="00A875A4">
        <w:rPr>
          <w:rFonts w:cs="Times New Roman"/>
          <w:sz w:val="26"/>
          <w:szCs w:val="26"/>
        </w:rPr>
        <w:instrText xml:space="preserve"> ADDIN EN.CITE &lt;EndNote&gt;&lt;Cite&gt;&lt;Author&gt;Sejal Saglani&lt;/Author&gt;&lt;Year&gt;2019&lt;/Year&gt;&lt;RecNum&gt;6&lt;/RecNum&gt;&lt;DisplayText&gt;[6]&lt;/DisplayText&gt;&lt;record&gt;&lt;rec-number&gt;6&lt;/rec-number&gt;&lt;foreign-keys&gt;&lt;key app="EN" db-id="tpadp290b09sz7ezde65ev5f5s9rzws5p5s0" timestamp="1548907074"&gt;6&lt;/key&gt;&lt;/foreign-keys&gt;&lt;ref-type name="Book Section"&gt;5&lt;/ref-type&gt;&lt;contributors&gt;&lt;authors&gt;&lt;author&gt;Sejal Saglani,&lt;/author&gt;&lt;author&gt;Clare M. Lloyd,&lt;/author&gt;&lt;/authors&gt;&lt;secondary-authors&gt;&lt;author&gt;Robert William Wilmott,&lt;/author&gt;&lt;author&gt;Robin Deterding,&lt;/author&gt;&lt;author&gt;Albert Li,&lt;/author&gt;&lt;author&gt;Felix Ratjen,&lt;/author&gt;&lt;author&gt;Peter Sly,&lt;/author&gt;&lt;author&gt;Heather J.Zar,&lt;/author&gt;&lt;author&gt;Andrew Bush,&lt;/author&gt;&lt;/secondary-authors&gt;&lt;/contributors&gt;&lt;titles&gt;&lt;title&gt;The immunopathogenesis of asthma&lt;/title&gt;&lt;secondary-title&gt;Kendig&amp;apos;s disorders of the respiratory tract in children&lt;/secondary-title&gt;&lt;/titles&gt;&lt;pages&gt;2469-2513&lt;/pages&gt;&lt;edition&gt;9th&lt;/edition&gt;&lt;section&gt;section 4: Asthma&lt;/section&gt;&lt;dates&gt;&lt;year&gt;2019&lt;/year&gt;&lt;/dates&gt;&lt;pub-location&gt;Philadelphia&lt;/pub-location&gt;&lt;publisher&gt;Elsevier&lt;/publisher&gt;&lt;urls&gt;&lt;/urls&gt;&lt;language&gt;2&lt;/language&gt;&lt;/record&gt;&lt;/Cite&gt;&lt;/EndNote&gt;</w:instrText>
      </w:r>
      <w:r w:rsidR="00BA3443" w:rsidRPr="00C14A2B">
        <w:rPr>
          <w:rFonts w:cs="Times New Roman"/>
          <w:sz w:val="26"/>
          <w:szCs w:val="26"/>
        </w:rPr>
        <w:fldChar w:fldCharType="separate"/>
      </w:r>
      <w:r w:rsidR="00A875A4">
        <w:rPr>
          <w:rFonts w:cs="Times New Roman"/>
          <w:noProof/>
          <w:sz w:val="26"/>
          <w:szCs w:val="26"/>
        </w:rPr>
        <w:t>[6]</w:t>
      </w:r>
      <w:r w:rsidR="00BA3443" w:rsidRPr="00C14A2B">
        <w:rPr>
          <w:rFonts w:cs="Times New Roman"/>
          <w:sz w:val="26"/>
          <w:szCs w:val="26"/>
        </w:rPr>
        <w:fldChar w:fldCharType="end"/>
      </w:r>
      <w:r w:rsidR="00BC7CE0" w:rsidRPr="00C14A2B">
        <w:rPr>
          <w:rFonts w:cs="Times New Roman"/>
          <w:sz w:val="26"/>
          <w:szCs w:val="26"/>
        </w:rPr>
        <w:t>.</w:t>
      </w:r>
      <w:r w:rsidR="00C15C71" w:rsidRPr="00C14A2B">
        <w:rPr>
          <w:rFonts w:cs="Times New Roman"/>
          <w:sz w:val="26"/>
          <w:szCs w:val="26"/>
        </w:rPr>
        <w:t xml:space="preserve"> </w:t>
      </w:r>
      <w:r w:rsidR="00E85EA7" w:rsidRPr="00C14A2B">
        <w:rPr>
          <w:rFonts w:cs="Times New Roman"/>
          <w:sz w:val="26"/>
          <w:szCs w:val="26"/>
        </w:rPr>
        <w:t xml:space="preserve">Bệnh học của hen bao gồm tính tăng đáp ứng đường thở, tình trạng viêm mạn và tái cấu trúc đường thở. Đối với hen trẻ em, sinh lý bệnh miễn dịch học nền tảng của những biến đổi bệnh học này là đáp ứng dị ứng mạn tính </w:t>
      </w:r>
      <w:r w:rsidR="00290301">
        <w:rPr>
          <w:rFonts w:cs="Times New Roman"/>
          <w:sz w:val="26"/>
          <w:szCs w:val="26"/>
        </w:rPr>
        <w:t>của</w:t>
      </w:r>
      <w:r w:rsidR="00E85EA7" w:rsidRPr="00C14A2B">
        <w:rPr>
          <w:rFonts w:cs="Times New Roman"/>
          <w:sz w:val="26"/>
          <w:szCs w:val="26"/>
        </w:rPr>
        <w:t xml:space="preserve"> cơ địa </w:t>
      </w:r>
      <w:r w:rsidR="00290301">
        <w:rPr>
          <w:rFonts w:cs="Times New Roman"/>
          <w:sz w:val="26"/>
          <w:szCs w:val="26"/>
        </w:rPr>
        <w:t>dị ứng</w:t>
      </w:r>
      <w:r w:rsidR="00E85EA7" w:rsidRPr="00C14A2B">
        <w:rPr>
          <w:rFonts w:cs="Times New Roman"/>
          <w:sz w:val="26"/>
          <w:szCs w:val="26"/>
        </w:rPr>
        <w:t xml:space="preserve"> với </w:t>
      </w:r>
      <w:r w:rsidR="00290301">
        <w:rPr>
          <w:rFonts w:cs="Times New Roman"/>
          <w:sz w:val="26"/>
          <w:szCs w:val="26"/>
        </w:rPr>
        <w:t xml:space="preserve">dị nguyên hô hấp trong môi trường, trong đó </w:t>
      </w:r>
      <w:r w:rsidR="00E85EA7" w:rsidRPr="00C14A2B">
        <w:rPr>
          <w:rFonts w:cs="Times New Roman"/>
          <w:sz w:val="26"/>
          <w:szCs w:val="26"/>
        </w:rPr>
        <w:t>vai trò nòng cốt</w:t>
      </w:r>
      <w:r w:rsidR="00290301">
        <w:rPr>
          <w:rFonts w:cs="Times New Roman"/>
          <w:sz w:val="26"/>
          <w:szCs w:val="26"/>
        </w:rPr>
        <w:t xml:space="preserve"> là</w:t>
      </w:r>
      <w:r w:rsidR="00E85EA7" w:rsidRPr="00C14A2B">
        <w:rPr>
          <w:rFonts w:cs="Times New Roman"/>
          <w:sz w:val="26"/>
          <w:szCs w:val="26"/>
        </w:rPr>
        <w:t xml:space="preserve"> </w:t>
      </w:r>
      <w:r w:rsidR="00B85430" w:rsidRPr="00C14A2B">
        <w:rPr>
          <w:rFonts w:cs="Times New Roman"/>
          <w:sz w:val="26"/>
          <w:szCs w:val="26"/>
        </w:rPr>
        <w:t>e</w:t>
      </w:r>
      <w:r w:rsidR="00E85EA7" w:rsidRPr="00C14A2B">
        <w:rPr>
          <w:rFonts w:cs="Times New Roman"/>
          <w:sz w:val="26"/>
          <w:szCs w:val="26"/>
        </w:rPr>
        <w:t xml:space="preserve">osinophil và lympho T giúp đỡ loại 2 “Th2 – type 2 T helper cells”, </w:t>
      </w:r>
      <w:r w:rsidR="00290301">
        <w:rPr>
          <w:rFonts w:cs="Times New Roman"/>
          <w:sz w:val="26"/>
          <w:szCs w:val="26"/>
        </w:rPr>
        <w:t>nên</w:t>
      </w:r>
      <w:r w:rsidR="00E85EA7" w:rsidRPr="00C14A2B">
        <w:rPr>
          <w:rFonts w:cs="Times New Roman"/>
          <w:sz w:val="26"/>
          <w:szCs w:val="26"/>
        </w:rPr>
        <w:t xml:space="preserve"> được gọi là hen tăng bạch cầu ái toan</w:t>
      </w:r>
      <w:r w:rsidR="00975082" w:rsidRPr="00C14A2B">
        <w:rPr>
          <w:rFonts w:cs="Times New Roman"/>
          <w:sz w:val="26"/>
          <w:szCs w:val="26"/>
        </w:rPr>
        <w:t xml:space="preserve"> </w:t>
      </w:r>
      <w:r w:rsidR="00E85EA7" w:rsidRPr="00C14A2B">
        <w:rPr>
          <w:rFonts w:cs="Times New Roman"/>
          <w:sz w:val="26"/>
          <w:szCs w:val="26"/>
        </w:rPr>
        <w:t>“eosinophilic asthma”.</w:t>
      </w:r>
    </w:p>
    <w:p w14:paraId="17A04CCA" w14:textId="77777777" w:rsidR="00C04341" w:rsidRDefault="00E22E01" w:rsidP="00F8719A">
      <w:pPr>
        <w:spacing w:before="0" w:after="0"/>
        <w:ind w:firstLine="432"/>
        <w:rPr>
          <w:rFonts w:cs="Times New Roman"/>
          <w:sz w:val="26"/>
          <w:szCs w:val="26"/>
        </w:rPr>
      </w:pPr>
      <w:r w:rsidRPr="00C14A2B">
        <w:rPr>
          <w:rFonts w:cs="Times New Roman"/>
          <w:sz w:val="26"/>
          <w:szCs w:val="26"/>
        </w:rPr>
        <w:t xml:space="preserve">Biểu mô hô hấp là cửa ngõ miễn dịch của hệ hô hấp và cũng là </w:t>
      </w:r>
      <w:r w:rsidR="00526839" w:rsidRPr="00C14A2B">
        <w:rPr>
          <w:rFonts w:cs="Times New Roman"/>
          <w:sz w:val="26"/>
          <w:szCs w:val="26"/>
        </w:rPr>
        <w:t>nơi</w:t>
      </w:r>
      <w:r w:rsidRPr="00C14A2B">
        <w:rPr>
          <w:rFonts w:cs="Times New Roman"/>
          <w:sz w:val="26"/>
          <w:szCs w:val="26"/>
        </w:rPr>
        <w:t xml:space="preserve"> khởi đầu </w:t>
      </w:r>
      <w:r w:rsidR="00526839" w:rsidRPr="00C14A2B">
        <w:rPr>
          <w:rFonts w:cs="Times New Roman"/>
          <w:sz w:val="26"/>
          <w:szCs w:val="26"/>
        </w:rPr>
        <w:t xml:space="preserve">kích hoạt những </w:t>
      </w:r>
      <w:r w:rsidRPr="00C14A2B">
        <w:rPr>
          <w:rFonts w:cs="Times New Roman"/>
          <w:sz w:val="26"/>
          <w:szCs w:val="26"/>
        </w:rPr>
        <w:t xml:space="preserve">đáp ứng miễn dịch và </w:t>
      </w:r>
      <w:r w:rsidR="00526839" w:rsidRPr="00C14A2B">
        <w:rPr>
          <w:rFonts w:cs="Times New Roman"/>
          <w:sz w:val="26"/>
          <w:szCs w:val="26"/>
        </w:rPr>
        <w:t xml:space="preserve">biến đổi </w:t>
      </w:r>
      <w:r w:rsidRPr="00C14A2B">
        <w:rPr>
          <w:rFonts w:cs="Times New Roman"/>
          <w:sz w:val="26"/>
          <w:szCs w:val="26"/>
        </w:rPr>
        <w:t xml:space="preserve">bệnh học của hen. </w:t>
      </w:r>
      <w:r w:rsidR="00526839" w:rsidRPr="00C14A2B">
        <w:rPr>
          <w:rFonts w:cs="Times New Roman"/>
          <w:sz w:val="26"/>
          <w:szCs w:val="26"/>
        </w:rPr>
        <w:t>Sự tổn thương biểu mô hô hấp do các tác nhân nguy hại trong luồng khí hít vào (vi sinh vật, hóa chất,</w:t>
      </w:r>
      <w:r w:rsidR="00B0752B" w:rsidRPr="00C14A2B">
        <w:rPr>
          <w:rFonts w:cs="Times New Roman"/>
          <w:sz w:val="26"/>
          <w:szCs w:val="26"/>
        </w:rPr>
        <w:t xml:space="preserve"> </w:t>
      </w:r>
      <w:r w:rsidR="00526839" w:rsidRPr="00C14A2B">
        <w:rPr>
          <w:rFonts w:cs="Times New Roman"/>
          <w:sz w:val="26"/>
          <w:szCs w:val="26"/>
        </w:rPr>
        <w:t>…) tạo nên những kẻ hở trên thành đường dẫn khí, tạo điều kiện cho dị</w:t>
      </w:r>
      <w:r w:rsidR="003B5A03">
        <w:rPr>
          <w:rFonts w:cs="Times New Roman"/>
          <w:sz w:val="26"/>
          <w:szCs w:val="26"/>
        </w:rPr>
        <w:t xml:space="preserve"> </w:t>
      </w:r>
      <w:r w:rsidR="00526839" w:rsidRPr="00C14A2B">
        <w:rPr>
          <w:rFonts w:cs="Times New Roman"/>
          <w:sz w:val="26"/>
          <w:szCs w:val="26"/>
        </w:rPr>
        <w:t xml:space="preserve">nguyên tiếp xúc với hệ miễn dịch. </w:t>
      </w:r>
      <w:r w:rsidR="00290301">
        <w:rPr>
          <w:rFonts w:cs="Times New Roman"/>
          <w:sz w:val="26"/>
          <w:szCs w:val="26"/>
        </w:rPr>
        <w:t xml:space="preserve">Ngoài ra, trong đáp ứng viêm </w:t>
      </w:r>
      <w:r w:rsidR="00F01F91">
        <w:rPr>
          <w:rFonts w:cs="Times New Roman"/>
          <w:sz w:val="26"/>
          <w:szCs w:val="26"/>
        </w:rPr>
        <w:t xml:space="preserve">của biểu mô bị tổn thương cũng có sự tăng sản xuất các hóa chất trung gian, đặc biệt là interleukin (IL)-4, IL-5, IL-13. Những interleukin này thúc đẩy quá trình biệt hóa lympho T sơ khai thành Th2, kích thích sản xuất kháng thể IgE từ lympho B, </w:t>
      </w:r>
      <w:r w:rsidR="00C04341">
        <w:rPr>
          <w:rFonts w:cs="Times New Roman"/>
          <w:sz w:val="26"/>
          <w:szCs w:val="26"/>
        </w:rPr>
        <w:t xml:space="preserve">và </w:t>
      </w:r>
      <w:r w:rsidR="00F01F91">
        <w:rPr>
          <w:rFonts w:cs="Times New Roman"/>
          <w:sz w:val="26"/>
          <w:szCs w:val="26"/>
        </w:rPr>
        <w:t>hóa ứng động lôi kéo eosinophil đến đường thở</w:t>
      </w:r>
      <w:r w:rsidR="00750697" w:rsidRPr="00C14A2B">
        <w:rPr>
          <w:rFonts w:cs="Times New Roman"/>
          <w:sz w:val="26"/>
          <w:szCs w:val="26"/>
        </w:rPr>
        <w:t>.</w:t>
      </w:r>
      <w:r w:rsidR="007E5DBD" w:rsidRPr="00C14A2B">
        <w:rPr>
          <w:rFonts w:cs="Times New Roman"/>
          <w:sz w:val="26"/>
          <w:szCs w:val="26"/>
        </w:rPr>
        <w:t xml:space="preserve"> </w:t>
      </w:r>
      <w:r w:rsidR="00F01F91">
        <w:rPr>
          <w:rFonts w:cs="Times New Roman"/>
          <w:sz w:val="26"/>
          <w:szCs w:val="26"/>
        </w:rPr>
        <w:t xml:space="preserve">Sự </w:t>
      </w:r>
      <w:r w:rsidR="00FB34C3" w:rsidRPr="00C14A2B">
        <w:rPr>
          <w:rFonts w:cs="Times New Roman"/>
          <w:sz w:val="26"/>
          <w:szCs w:val="26"/>
        </w:rPr>
        <w:t>tương tác</w:t>
      </w:r>
      <w:r w:rsidR="004D3408" w:rsidRPr="00C14A2B">
        <w:rPr>
          <w:rFonts w:cs="Times New Roman"/>
          <w:sz w:val="26"/>
          <w:szCs w:val="26"/>
        </w:rPr>
        <w:t xml:space="preserve"> giữa kháng thể IgE</w:t>
      </w:r>
      <w:r w:rsidR="00F01F91">
        <w:rPr>
          <w:rFonts w:cs="Times New Roman"/>
          <w:sz w:val="26"/>
          <w:szCs w:val="26"/>
        </w:rPr>
        <w:t xml:space="preserve"> đặc hiệu</w:t>
      </w:r>
      <w:r w:rsidR="004D3408" w:rsidRPr="00C14A2B">
        <w:rPr>
          <w:rFonts w:cs="Times New Roman"/>
          <w:sz w:val="26"/>
          <w:szCs w:val="26"/>
        </w:rPr>
        <w:t xml:space="preserve"> </w:t>
      </w:r>
      <w:r w:rsidR="00FB34C3" w:rsidRPr="00C14A2B">
        <w:rPr>
          <w:rFonts w:cs="Times New Roman"/>
          <w:sz w:val="26"/>
          <w:szCs w:val="26"/>
        </w:rPr>
        <w:t>với</w:t>
      </w:r>
      <w:r w:rsidR="004D3408" w:rsidRPr="00C14A2B">
        <w:rPr>
          <w:rFonts w:cs="Times New Roman"/>
          <w:sz w:val="26"/>
          <w:szCs w:val="26"/>
        </w:rPr>
        <w:t xml:space="preserve"> kháng nguyên tương ứng</w:t>
      </w:r>
      <w:r w:rsidR="00A8121F">
        <w:rPr>
          <w:rFonts w:cs="Times New Roman"/>
          <w:sz w:val="26"/>
          <w:szCs w:val="26"/>
        </w:rPr>
        <w:t xml:space="preserve"> (thường là các dị nguyên hô hấp)</w:t>
      </w:r>
      <w:r w:rsidR="009F51F0" w:rsidRPr="00C14A2B">
        <w:rPr>
          <w:rFonts w:cs="Times New Roman"/>
          <w:sz w:val="26"/>
          <w:szCs w:val="26"/>
        </w:rPr>
        <w:t xml:space="preserve"> kích </w:t>
      </w:r>
      <w:r w:rsidR="00F01F91">
        <w:rPr>
          <w:rFonts w:cs="Times New Roman"/>
          <w:sz w:val="26"/>
          <w:szCs w:val="26"/>
        </w:rPr>
        <w:t>hoạt</w:t>
      </w:r>
      <w:r w:rsidR="009F51F0" w:rsidRPr="00C14A2B">
        <w:rPr>
          <w:rFonts w:cs="Times New Roman"/>
          <w:sz w:val="26"/>
          <w:szCs w:val="26"/>
        </w:rPr>
        <w:t xml:space="preserve"> các tế bào mast</w:t>
      </w:r>
      <w:r w:rsidR="007E5DBD" w:rsidRPr="00C14A2B">
        <w:rPr>
          <w:rFonts w:cs="Times New Roman"/>
          <w:sz w:val="26"/>
          <w:szCs w:val="26"/>
        </w:rPr>
        <w:t>, basophil</w:t>
      </w:r>
      <w:r w:rsidR="00750697" w:rsidRPr="00C14A2B">
        <w:rPr>
          <w:rFonts w:cs="Times New Roman"/>
          <w:sz w:val="26"/>
          <w:szCs w:val="26"/>
        </w:rPr>
        <w:t xml:space="preserve"> và </w:t>
      </w:r>
      <w:r w:rsidR="009F51F0" w:rsidRPr="00C14A2B">
        <w:rPr>
          <w:rFonts w:cs="Times New Roman"/>
          <w:sz w:val="26"/>
          <w:szCs w:val="26"/>
        </w:rPr>
        <w:t xml:space="preserve">eosinophil phóng thích </w:t>
      </w:r>
      <w:r w:rsidR="00FB34C3" w:rsidRPr="00C14A2B">
        <w:rPr>
          <w:rFonts w:cs="Times New Roman"/>
          <w:sz w:val="26"/>
          <w:szCs w:val="26"/>
        </w:rPr>
        <w:t>histamin</w:t>
      </w:r>
      <w:r w:rsidR="00E75293" w:rsidRPr="00C14A2B">
        <w:rPr>
          <w:rFonts w:cs="Times New Roman"/>
          <w:sz w:val="26"/>
          <w:szCs w:val="26"/>
        </w:rPr>
        <w:t xml:space="preserve">, </w:t>
      </w:r>
      <w:r w:rsidR="00FB34C3" w:rsidRPr="00C14A2B">
        <w:rPr>
          <w:rFonts w:cs="Times New Roman"/>
          <w:sz w:val="26"/>
          <w:szCs w:val="26"/>
        </w:rPr>
        <w:t>leukotriene</w:t>
      </w:r>
      <w:r w:rsidR="00E75293" w:rsidRPr="00C14A2B">
        <w:rPr>
          <w:rFonts w:cs="Times New Roman"/>
          <w:sz w:val="26"/>
          <w:szCs w:val="26"/>
        </w:rPr>
        <w:t xml:space="preserve"> và các hóa chất trung gian gây viêm khác</w:t>
      </w:r>
      <w:r w:rsidR="007E5DBD" w:rsidRPr="00C14A2B">
        <w:rPr>
          <w:rFonts w:cs="Times New Roman"/>
          <w:sz w:val="26"/>
          <w:szCs w:val="26"/>
        </w:rPr>
        <w:t>.</w:t>
      </w:r>
      <w:r w:rsidR="00435F32" w:rsidRPr="00C14A2B">
        <w:rPr>
          <w:rFonts w:cs="Times New Roman"/>
          <w:sz w:val="26"/>
          <w:szCs w:val="26"/>
        </w:rPr>
        <w:t xml:space="preserve"> </w:t>
      </w:r>
    </w:p>
    <w:p w14:paraId="1C09CE93" w14:textId="24F2B870" w:rsidR="00142E07" w:rsidRPr="00C14A2B" w:rsidRDefault="00C04341" w:rsidP="00F8719A">
      <w:pPr>
        <w:spacing w:before="0" w:after="0"/>
        <w:ind w:firstLine="432"/>
        <w:rPr>
          <w:rFonts w:cs="Times New Roman"/>
          <w:sz w:val="26"/>
          <w:szCs w:val="26"/>
        </w:rPr>
      </w:pPr>
      <w:r w:rsidRPr="00C14A2B">
        <w:rPr>
          <w:rFonts w:cs="Times New Roman"/>
          <w:sz w:val="26"/>
          <w:szCs w:val="26"/>
        </w:rPr>
        <w:t xml:space="preserve">Việc tiếp xúc dai dẳng và lặp lại với </w:t>
      </w:r>
      <w:r>
        <w:rPr>
          <w:rFonts w:cs="Times New Roman"/>
          <w:sz w:val="26"/>
          <w:szCs w:val="26"/>
        </w:rPr>
        <w:t>dị</w:t>
      </w:r>
      <w:r w:rsidRPr="00C14A2B">
        <w:rPr>
          <w:rFonts w:cs="Times New Roman"/>
          <w:sz w:val="26"/>
          <w:szCs w:val="26"/>
        </w:rPr>
        <w:t xml:space="preserve"> nguyên</w:t>
      </w:r>
      <w:r>
        <w:rPr>
          <w:rFonts w:cs="Times New Roman"/>
          <w:sz w:val="26"/>
          <w:szCs w:val="26"/>
        </w:rPr>
        <w:t xml:space="preserve"> hô hấp gây viêm dị ứng mạn tính</w:t>
      </w:r>
      <w:r w:rsidR="0042796F">
        <w:rPr>
          <w:rFonts w:cs="Times New Roman"/>
          <w:sz w:val="26"/>
          <w:szCs w:val="26"/>
        </w:rPr>
        <w:t xml:space="preserve"> </w:t>
      </w:r>
      <w:r w:rsidR="00D51B7C">
        <w:rPr>
          <w:rFonts w:cs="Times New Roman"/>
          <w:sz w:val="26"/>
          <w:szCs w:val="26"/>
        </w:rPr>
        <w:t>thể hiện bằng</w:t>
      </w:r>
      <w:r>
        <w:rPr>
          <w:rFonts w:cs="Times New Roman"/>
          <w:sz w:val="26"/>
          <w:szCs w:val="26"/>
        </w:rPr>
        <w:t xml:space="preserve"> </w:t>
      </w:r>
      <w:r w:rsidRPr="00C14A2B">
        <w:rPr>
          <w:rFonts w:cs="Times New Roman"/>
          <w:sz w:val="26"/>
          <w:szCs w:val="26"/>
        </w:rPr>
        <w:t>sự di cư tích lũy của các tế bào miễn dịch (eosinophil, basophil, đại thực bào, lympho B và lympho T), đặc biệt là tế bào mast, vào mô hô hấp cùng với sự trình diện lượng lớn IgE đặc hiệu, cũng như sự tương tác giữa các tế bào miễn dịch, tế bào biểu mô và tế bào cấu trúc (nguyên bào sợi, nguyên bào sợi cơ và tế bào cơ trơn đường thở), mạch máu</w:t>
      </w:r>
      <w:r>
        <w:rPr>
          <w:rFonts w:cs="Times New Roman"/>
          <w:sz w:val="26"/>
          <w:szCs w:val="26"/>
        </w:rPr>
        <w:t xml:space="preserve">, </w:t>
      </w:r>
      <w:r w:rsidRPr="00C14A2B">
        <w:rPr>
          <w:rFonts w:cs="Times New Roman"/>
          <w:sz w:val="26"/>
          <w:szCs w:val="26"/>
        </w:rPr>
        <w:t>mạch bạch huyết và dây thần kinh</w:t>
      </w:r>
      <w:r>
        <w:rPr>
          <w:rFonts w:cs="Times New Roman"/>
          <w:sz w:val="26"/>
          <w:szCs w:val="26"/>
        </w:rPr>
        <w:t>,</w:t>
      </w:r>
      <w:r w:rsidRPr="00C14A2B">
        <w:rPr>
          <w:rFonts w:cs="Times New Roman"/>
          <w:sz w:val="26"/>
          <w:szCs w:val="26"/>
        </w:rPr>
        <w:t xml:space="preserve"> </w:t>
      </w:r>
      <w:r w:rsidR="0042796F">
        <w:rPr>
          <w:rFonts w:cs="Times New Roman"/>
          <w:sz w:val="26"/>
          <w:szCs w:val="26"/>
        </w:rPr>
        <w:t xml:space="preserve">cũng như là </w:t>
      </w:r>
      <w:r w:rsidR="00435F32" w:rsidRPr="00C14A2B">
        <w:rPr>
          <w:rFonts w:cs="Times New Roman"/>
          <w:sz w:val="26"/>
          <w:szCs w:val="26"/>
        </w:rPr>
        <w:t xml:space="preserve">những biến đổi </w:t>
      </w:r>
      <w:r w:rsidR="00342434">
        <w:rPr>
          <w:rFonts w:cs="Times New Roman"/>
          <w:sz w:val="26"/>
          <w:szCs w:val="26"/>
        </w:rPr>
        <w:t xml:space="preserve">mạn tính </w:t>
      </w:r>
      <w:r w:rsidR="00435F32" w:rsidRPr="00C14A2B">
        <w:rPr>
          <w:rFonts w:cs="Times New Roman"/>
          <w:sz w:val="26"/>
          <w:szCs w:val="26"/>
        </w:rPr>
        <w:t>trên đường thở “tái cấu trúc đường thở” như là: tăng số lượng tế bào đài</w:t>
      </w:r>
      <w:r w:rsidR="00B0752B" w:rsidRPr="00C14A2B">
        <w:rPr>
          <w:rFonts w:cs="Times New Roman"/>
          <w:sz w:val="26"/>
          <w:szCs w:val="26"/>
        </w:rPr>
        <w:t xml:space="preserve"> và tuyến dưới niêm</w:t>
      </w:r>
      <w:r w:rsidR="00D51B7C">
        <w:rPr>
          <w:rFonts w:cs="Times New Roman"/>
          <w:sz w:val="26"/>
          <w:szCs w:val="26"/>
        </w:rPr>
        <w:t xml:space="preserve"> </w:t>
      </w:r>
      <w:r w:rsidR="00435F32" w:rsidRPr="00C14A2B">
        <w:rPr>
          <w:rFonts w:cs="Times New Roman"/>
          <w:sz w:val="26"/>
          <w:szCs w:val="26"/>
        </w:rPr>
        <w:t>gây tăng tiết đàm, tăng lắng đọng chất</w:t>
      </w:r>
      <w:r w:rsidR="00CB3921" w:rsidRPr="00C14A2B">
        <w:rPr>
          <w:rFonts w:cs="Times New Roman"/>
          <w:sz w:val="26"/>
          <w:szCs w:val="26"/>
        </w:rPr>
        <w:t xml:space="preserve"> nền</w:t>
      </w:r>
      <w:r w:rsidR="00435F32" w:rsidRPr="00C14A2B">
        <w:rPr>
          <w:rFonts w:cs="Times New Roman"/>
          <w:sz w:val="26"/>
          <w:szCs w:val="26"/>
        </w:rPr>
        <w:t xml:space="preserve"> ngoại bào trong lớp lưới lamina ngay bên dưới màng đáy, tăng nguyên bào sợi cơ và tân sinh mạch máu, tăng sinh lớp cơ trơn</w:t>
      </w:r>
      <w:r w:rsidR="00CB3921" w:rsidRPr="00C14A2B">
        <w:rPr>
          <w:rFonts w:cs="Times New Roman"/>
          <w:sz w:val="26"/>
          <w:szCs w:val="26"/>
        </w:rPr>
        <w:t xml:space="preserve"> đường thở</w:t>
      </w:r>
      <w:r w:rsidR="00D51B7C">
        <w:rPr>
          <w:rFonts w:cs="Times New Roman"/>
          <w:sz w:val="26"/>
          <w:szCs w:val="26"/>
        </w:rPr>
        <w:t xml:space="preserve"> và</w:t>
      </w:r>
      <w:r w:rsidR="00435F32" w:rsidRPr="00C14A2B">
        <w:rPr>
          <w:rFonts w:cs="Times New Roman"/>
          <w:sz w:val="26"/>
          <w:szCs w:val="26"/>
        </w:rPr>
        <w:t xml:space="preserve"> tăng sinh thần kinh chứa tachykinin</w:t>
      </w:r>
      <w:r w:rsidR="00D51B7C">
        <w:rPr>
          <w:rFonts w:cs="Times New Roman"/>
          <w:sz w:val="26"/>
          <w:szCs w:val="26"/>
        </w:rPr>
        <w:t xml:space="preserve"> gây tăng đáp ứng đường thở.</w:t>
      </w:r>
    </w:p>
    <w:p w14:paraId="6071E851" w14:textId="3ACD3BF0" w:rsidR="008D30EC" w:rsidRPr="00C14A2B" w:rsidRDefault="008D30EC" w:rsidP="00F8719A">
      <w:pPr>
        <w:spacing w:before="0" w:after="0"/>
        <w:ind w:firstLine="432"/>
        <w:rPr>
          <w:rFonts w:cs="Times New Roman"/>
          <w:sz w:val="26"/>
          <w:szCs w:val="26"/>
        </w:rPr>
      </w:pPr>
      <w:r w:rsidRPr="00C14A2B">
        <w:rPr>
          <w:rFonts w:cs="Times New Roman"/>
          <w:sz w:val="26"/>
          <w:szCs w:val="26"/>
        </w:rPr>
        <w:t>Tuy nhiên, cũng có nghiên cứu cho thấy có những trẻ bị hen không tăng eosinophil mà chủ yếu tăng neutrophil trong mô đường thở viêm, gọi là hen không tăng bạch cầu ái toan</w:t>
      </w:r>
      <w:r w:rsidR="008D4556" w:rsidRPr="00C14A2B">
        <w:rPr>
          <w:rFonts w:cs="Times New Roman"/>
          <w:sz w:val="26"/>
          <w:szCs w:val="26"/>
        </w:rPr>
        <w:t xml:space="preserve"> hoặc </w:t>
      </w:r>
      <w:r w:rsidRPr="00C14A2B">
        <w:rPr>
          <w:rFonts w:cs="Times New Roman"/>
          <w:sz w:val="26"/>
          <w:szCs w:val="26"/>
        </w:rPr>
        <w:t>hen tăng bạch cầu đa nhân trung tính “neutrophilic/non-eosinophilic asthma”</w:t>
      </w:r>
      <w:r w:rsidR="003B5A03">
        <w:rPr>
          <w:rFonts w:cs="Times New Roman"/>
          <w:sz w:val="26"/>
          <w:szCs w:val="26"/>
        </w:rPr>
        <w:t xml:space="preserve">. </w:t>
      </w:r>
      <w:r w:rsidR="00092CBC">
        <w:rPr>
          <w:rFonts w:cs="Times New Roman"/>
          <w:sz w:val="26"/>
          <w:szCs w:val="26"/>
        </w:rPr>
        <w:t xml:space="preserve">Loại hen này thường gặp trong hen </w:t>
      </w:r>
      <w:r w:rsidR="00065969">
        <w:rPr>
          <w:rFonts w:cs="Times New Roman"/>
          <w:sz w:val="26"/>
          <w:szCs w:val="26"/>
        </w:rPr>
        <w:t xml:space="preserve">khởi phát do siêu vi. </w:t>
      </w:r>
      <w:r w:rsidR="003B5A03" w:rsidRPr="00C14A2B">
        <w:rPr>
          <w:rFonts w:cs="Times New Roman"/>
          <w:sz w:val="26"/>
          <w:szCs w:val="26"/>
        </w:rPr>
        <w:t>Những trẻ này cũng có những thay đổi bệnh học về tái cấu trúc đường thở tương tự trẻ bị hen tăng eosinophil</w:t>
      </w:r>
      <w:r w:rsidR="008D4556" w:rsidRPr="00C14A2B">
        <w:rPr>
          <w:rFonts w:cs="Times New Roman"/>
          <w:sz w:val="26"/>
          <w:szCs w:val="26"/>
        </w:rPr>
        <w:t xml:space="preserve"> </w:t>
      </w:r>
      <w:r w:rsidR="008D4556" w:rsidRPr="00C14A2B">
        <w:rPr>
          <w:rFonts w:cs="Times New Roman"/>
          <w:sz w:val="26"/>
          <w:szCs w:val="26"/>
        </w:rPr>
        <w:fldChar w:fldCharType="begin">
          <w:fldData xml:space="preserve">PEVuZE5vdGU+PENpdGU+PEF1dGhvcj5Eb3V3ZXM8L0F1dGhvcj48WWVhcj4yMDAyPC9ZZWFyPjxS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</w:fldData>
        </w:fldChar>
      </w:r>
      <w:r w:rsidR="00F248C1">
        <w:rPr>
          <w:rFonts w:cs="Times New Roman"/>
          <w:sz w:val="26"/>
          <w:szCs w:val="26"/>
        </w:rPr>
        <w:instrText xml:space="preserve"> ADDIN EN.CITE </w:instrText>
      </w:r>
      <w:r w:rsidR="00F248C1">
        <w:rPr>
          <w:rFonts w:cs="Times New Roman"/>
          <w:sz w:val="26"/>
          <w:szCs w:val="26"/>
        </w:rPr>
        <w:fldChar w:fldCharType="begin">
          <w:fldData xml:space="preserve">PEVuZE5vdGU+PENpdGU+PEF1dGhvcj5Eb3V3ZXM8L0F1dGhvcj48WWVhcj4yMDAyPC9ZZWFyPjxS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</w:fldData>
        </w:fldChar>
      </w:r>
      <w:r w:rsidR="00F248C1">
        <w:rPr>
          <w:rFonts w:cs="Times New Roman"/>
          <w:sz w:val="26"/>
          <w:szCs w:val="26"/>
        </w:rPr>
        <w:instrText xml:space="preserve"> ADDIN EN.CITE.DATA </w:instrText>
      </w:r>
      <w:r w:rsidR="00F248C1">
        <w:rPr>
          <w:rFonts w:cs="Times New Roman"/>
          <w:sz w:val="26"/>
          <w:szCs w:val="26"/>
        </w:rPr>
      </w:r>
      <w:r w:rsidR="00F248C1">
        <w:rPr>
          <w:rFonts w:cs="Times New Roman"/>
          <w:sz w:val="26"/>
          <w:szCs w:val="26"/>
        </w:rPr>
        <w:fldChar w:fldCharType="end"/>
      </w:r>
      <w:r w:rsidR="008D4556" w:rsidRPr="00C14A2B">
        <w:rPr>
          <w:rFonts w:cs="Times New Roman"/>
          <w:sz w:val="26"/>
          <w:szCs w:val="26"/>
        </w:rPr>
      </w:r>
      <w:r w:rsidR="008D4556" w:rsidRPr="00C14A2B">
        <w:rPr>
          <w:rFonts w:cs="Times New Roman"/>
          <w:sz w:val="26"/>
          <w:szCs w:val="26"/>
        </w:rPr>
        <w:fldChar w:fldCharType="separate"/>
      </w:r>
      <w:r w:rsidR="00F248C1">
        <w:rPr>
          <w:rFonts w:cs="Times New Roman"/>
          <w:noProof/>
          <w:sz w:val="26"/>
          <w:szCs w:val="26"/>
        </w:rPr>
        <w:t>[7]</w:t>
      </w:r>
      <w:r w:rsidR="008D4556" w:rsidRPr="00C14A2B">
        <w:rPr>
          <w:rFonts w:cs="Times New Roman"/>
          <w:sz w:val="26"/>
          <w:szCs w:val="26"/>
        </w:rPr>
        <w:fldChar w:fldCharType="end"/>
      </w:r>
      <w:r w:rsidR="008D4556" w:rsidRPr="00C14A2B">
        <w:rPr>
          <w:rFonts w:cs="Times New Roman"/>
          <w:sz w:val="26"/>
          <w:szCs w:val="26"/>
        </w:rPr>
        <w:t xml:space="preserve">. </w:t>
      </w:r>
    </w:p>
    <w:p w14:paraId="4421D194" w14:textId="77777777" w:rsidR="008D30EC" w:rsidRPr="00C14A2B" w:rsidRDefault="008D30EC" w:rsidP="00C14A2B">
      <w:pPr>
        <w:spacing w:before="0" w:after="0"/>
        <w:rPr>
          <w:rFonts w:cs="Times New Roman"/>
          <w:sz w:val="26"/>
          <w:szCs w:val="26"/>
        </w:rPr>
      </w:pPr>
    </w:p>
    <w:p w14:paraId="42B6D1F8" w14:textId="37ADB4A2" w:rsidR="0097761B" w:rsidRPr="00C14A2B" w:rsidRDefault="00A51E50" w:rsidP="00C14A2B">
      <w:pPr>
        <w:spacing w:before="0" w:after="0"/>
        <w:rPr>
          <w:rFonts w:cs="Times New Roman"/>
          <w:b/>
          <w:iCs/>
          <w:sz w:val="26"/>
          <w:szCs w:val="26"/>
        </w:rPr>
      </w:pPr>
      <w:r w:rsidRPr="00C14A2B">
        <w:rPr>
          <w:rFonts w:cs="Times New Roman"/>
          <w:noProof/>
          <w:sz w:val="26"/>
          <w:szCs w:val="26"/>
        </w:rPr>
        <w:lastRenderedPageBreak/>
        <mc:AlternateContent>
          <mc:Choice Requires="wpg">
            <w:drawing>
              <wp:inline distT="0" distB="0" distL="0" distR="0" wp14:anchorId="0D5E86ED" wp14:editId="1D2FD0C1">
                <wp:extent cx="5588000" cy="6153150"/>
                <wp:effectExtent l="0" t="0" r="0" b="0"/>
                <wp:docPr id="390" name="Group 390"/>
                <wp:cNvGraphicFramePr/>
                <a:graphic xmlns:a="http://schemas.openxmlformats.org/drawingml/2006/main">
                  <a:graphicData uri="http://schemas.microsoft.com/office/word/2010/wordprocessingGroup">
                    <wpg:wgp>
                      <wpg:cNvGrpSpPr/>
                      <wpg:grpSpPr>
                        <a:xfrm>
                          <a:off x="0" y="0"/>
                          <a:ext cx="5588000" cy="6153150"/>
                          <a:chOff x="0" y="0"/>
                          <a:chExt cx="6177615" cy="6848475"/>
                        </a:xfrm>
                      </wpg:grpSpPr>
                      <wps:wsp>
                        <wps:cNvPr id="364" name="Text Box 364"/>
                        <wps:cNvSpPr txBox="1"/>
                        <wps:spPr>
                          <a:xfrm>
                            <a:off x="4819650" y="2047875"/>
                            <a:ext cx="1121955" cy="703382"/>
                          </a:xfrm>
                          <a:prstGeom prst="rect">
                            <a:avLst/>
                          </a:prstGeom>
                          <a:noFill/>
                          <a:ln w="6350">
                            <a:noFill/>
                          </a:ln>
                        </wps:spPr>
                        <wps:txbx>
                          <w:txbxContent>
                            <w:p w14:paraId="03C8E739" w14:textId="698C308C" w:rsidR="00B55B5B" w:rsidRPr="000439F0" w:rsidRDefault="00B55B5B" w:rsidP="004573A2">
                              <w:pPr>
                                <w:jc w:val="center"/>
                                <w:rPr>
                                  <w:b/>
                                </w:rPr>
                              </w:pPr>
                              <w:r w:rsidRPr="000439F0">
                                <w:rPr>
                                  <w:b/>
                                </w:rPr>
                                <w:t xml:space="preserve">Tái cấu trúc </w:t>
                              </w:r>
                              <w:r>
                                <w:rPr>
                                  <w:b/>
                                </w:rPr>
                                <w:br/>
                              </w:r>
                              <w:r w:rsidRPr="000439F0">
                                <w:rPr>
                                  <w:b/>
                                </w:rPr>
                                <w:t>đường thở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124075" y="0"/>
                            <a:ext cx="2049285" cy="833735"/>
                          </a:xfrm>
                          <a:prstGeom prst="rect">
                            <a:avLst/>
                          </a:prstGeom>
                          <a:noFill/>
                          <a:ln w="6350">
                            <a:noFill/>
                          </a:ln>
                        </wps:spPr>
                        <wps:txbx>
                          <w:txbxContent>
                            <w:p w14:paraId="323A4BC6" w14:textId="7052502B" w:rsidR="00B55B5B" w:rsidRPr="000439F0" w:rsidRDefault="00B55B5B" w:rsidP="001D6163">
                              <w:pPr>
                                <w:spacing w:before="0" w:after="0"/>
                                <w:jc w:val="center"/>
                                <w:rPr>
                                  <w:b/>
                                </w:rPr>
                              </w:pPr>
                              <w:r w:rsidRPr="000439F0">
                                <w:rPr>
                                  <w:b/>
                                </w:rPr>
                                <w:t>Yếu tố di truyền</w:t>
                              </w:r>
                            </w:p>
                            <w:p w14:paraId="0ABA6638" w14:textId="5AF77B2B" w:rsidR="00B55B5B" w:rsidRDefault="00B55B5B" w:rsidP="001D6163">
                              <w:pPr>
                                <w:spacing w:before="0" w:after="0"/>
                                <w:jc w:val="center"/>
                              </w:pPr>
                              <w:r>
                                <w:t>(Cơ địa dị ứng)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1123950"/>
                            <a:ext cx="2071100" cy="1190527"/>
                          </a:xfrm>
                          <a:prstGeom prst="rect">
                            <a:avLst/>
                          </a:prstGeom>
                          <a:noFill/>
                          <a:ln w="6350">
                            <a:noFill/>
                          </a:ln>
                        </wps:spPr>
                        <wps:txbx>
                          <w:txbxContent>
                            <w:p w14:paraId="3729D7FD" w14:textId="77777777" w:rsidR="00B55B5B" w:rsidRPr="000439F0" w:rsidRDefault="00B55B5B" w:rsidP="001D6163">
                              <w:pPr>
                                <w:spacing w:before="0" w:after="0"/>
                                <w:jc w:val="center"/>
                                <w:rPr>
                                  <w:b/>
                                </w:rPr>
                              </w:pPr>
                              <w:r w:rsidRPr="000439F0">
                                <w:rPr>
                                  <w:b/>
                                </w:rPr>
                                <w:t>Môi trường</w:t>
                              </w:r>
                            </w:p>
                            <w:p w14:paraId="5B4FCC3E" w14:textId="4533DDC7" w:rsidR="00B55B5B" w:rsidRDefault="00B55B5B" w:rsidP="001D6163">
                              <w:pPr>
                                <w:spacing w:before="0" w:after="0"/>
                                <w:jc w:val="center"/>
                              </w:pPr>
                              <w:r>
                                <w:t xml:space="preserve">(vi sinh vật, hóa chất, </w:t>
                              </w:r>
                              <w:r>
                                <w:br/>
                                <w:t>khói thuốc lá, mạt nhà)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000500" y="1123950"/>
                            <a:ext cx="2119950" cy="862485"/>
                          </a:xfrm>
                          <a:prstGeom prst="rect">
                            <a:avLst/>
                          </a:prstGeom>
                          <a:noFill/>
                          <a:ln w="6350">
                            <a:noFill/>
                          </a:ln>
                        </wps:spPr>
                        <wps:txbx>
                          <w:txbxContent>
                            <w:p w14:paraId="0A4E06A2" w14:textId="77777777" w:rsidR="00B55B5B" w:rsidRPr="000439F0" w:rsidRDefault="00B55B5B" w:rsidP="009E22BC">
                              <w:pPr>
                                <w:jc w:val="center"/>
                                <w:rPr>
                                  <w:b/>
                                </w:rPr>
                              </w:pPr>
                              <w:r w:rsidRPr="000439F0">
                                <w:rPr>
                                  <w:b/>
                                </w:rPr>
                                <w:t>Hệ vi sinh đường thở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186383" y="2061947"/>
                            <a:ext cx="3671468" cy="833735"/>
                          </a:xfrm>
                          <a:prstGeom prst="rect">
                            <a:avLst/>
                          </a:prstGeom>
                          <a:noFill/>
                          <a:ln w="6350">
                            <a:noFill/>
                          </a:ln>
                        </wps:spPr>
                        <wps:txbx>
                          <w:txbxContent>
                            <w:p w14:paraId="21F89D4F" w14:textId="35693577" w:rsidR="00B55B5B" w:rsidRPr="000439F0" w:rsidRDefault="00B55B5B" w:rsidP="009E22BC">
                              <w:pPr>
                                <w:jc w:val="center"/>
                                <w:rPr>
                                  <w:b/>
                                </w:rPr>
                              </w:pPr>
                              <w:r w:rsidRPr="000439F0">
                                <w:rPr>
                                  <w:b/>
                                </w:rPr>
                                <w:t>Viêm</w:t>
                              </w:r>
                              <w:r>
                                <w:rPr>
                                  <w:b/>
                                </w:rPr>
                                <w:t xml:space="preserve"> mạn tính</w:t>
                              </w:r>
                              <w:r w:rsidRPr="000439F0">
                                <w:rPr>
                                  <w:b/>
                                </w:rPr>
                                <w:t xml:space="preserve"> đường thở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371975" y="2971800"/>
                            <a:ext cx="1805640" cy="833735"/>
                          </a:xfrm>
                          <a:prstGeom prst="rect">
                            <a:avLst/>
                          </a:prstGeom>
                          <a:noFill/>
                          <a:ln w="6350">
                            <a:noFill/>
                          </a:ln>
                        </wps:spPr>
                        <wps:txbx>
                          <w:txbxContent>
                            <w:p w14:paraId="6E56232F" w14:textId="3FEE591C" w:rsidR="00B55B5B" w:rsidRPr="004405AC" w:rsidRDefault="00B55B5B" w:rsidP="009E22BC">
                              <w:pPr>
                                <w:jc w:val="center"/>
                                <w:rPr>
                                  <w:b/>
                                </w:rPr>
                              </w:pPr>
                              <w:r w:rsidRPr="004405AC">
                                <w:rPr>
                                  <w:b/>
                                </w:rPr>
                                <w:t xml:space="preserve">Tăng đáp ứng </w:t>
                              </w:r>
                              <w:r w:rsidRPr="004405AC">
                                <w:rPr>
                                  <w:b/>
                                </w:rPr>
                                <w:br/>
                                <w:t>đường thở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228850" y="5495925"/>
                            <a:ext cx="1865823" cy="510480"/>
                          </a:xfrm>
                          <a:prstGeom prst="rect">
                            <a:avLst/>
                          </a:prstGeom>
                          <a:noFill/>
                          <a:ln w="6350">
                            <a:noFill/>
                          </a:ln>
                        </wps:spPr>
                        <wps:txbx>
                          <w:txbxContent>
                            <w:p w14:paraId="3E9170F6" w14:textId="589BB82B" w:rsidR="00B55B5B" w:rsidRPr="000439F0" w:rsidRDefault="00B55B5B" w:rsidP="009E22BC">
                              <w:pPr>
                                <w:jc w:val="center"/>
                                <w:rPr>
                                  <w:b/>
                                </w:rPr>
                              </w:pPr>
                              <w:r>
                                <w:rPr>
                                  <w:b/>
                                </w:rPr>
                                <w:t>Giới hạn luồng khí thở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1581150" y="342900"/>
                            <a:ext cx="965123" cy="838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3752850" y="358140"/>
                            <a:ext cx="601932" cy="8229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a:off x="1809750" y="2409825"/>
                            <a:ext cx="1247675" cy="668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 name="Straight Arrow Connector 366"/>
                        <wps:cNvCnPr/>
                        <wps:spPr>
                          <a:xfrm flipH="1">
                            <a:off x="3067050" y="619125"/>
                            <a:ext cx="15239" cy="144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7" name="Straight Arrow Connector 367"/>
                        <wps:cNvCnPr/>
                        <wps:spPr>
                          <a:xfrm flipH="1">
                            <a:off x="3117700" y="1400175"/>
                            <a:ext cx="1112508" cy="664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8" name="Straight Arrow Connector 368"/>
                        <wps:cNvCnPr/>
                        <wps:spPr>
                          <a:xfrm>
                            <a:off x="1663850" y="1365885"/>
                            <a:ext cx="1363871"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9" name="Text Box 369"/>
                        <wps:cNvSpPr txBox="1"/>
                        <wps:spPr>
                          <a:xfrm>
                            <a:off x="1866900" y="6276975"/>
                            <a:ext cx="2796317" cy="571500"/>
                          </a:xfrm>
                          <a:prstGeom prst="rect">
                            <a:avLst/>
                          </a:prstGeom>
                          <a:noFill/>
                          <a:ln w="6350">
                            <a:noFill/>
                          </a:ln>
                        </wps:spPr>
                        <wps:txbx>
                          <w:txbxContent>
                            <w:p w14:paraId="33D6B59C" w14:textId="08AE5228" w:rsidR="00B55B5B" w:rsidRPr="004405AC" w:rsidRDefault="00B55B5B" w:rsidP="004405AC">
                              <w:pPr>
                                <w:jc w:val="center"/>
                                <w:rPr>
                                  <w:b/>
                                </w:rPr>
                              </w:pPr>
                              <w:r>
                                <w:rPr>
                                  <w:b/>
                                </w:rPr>
                                <w:t xml:space="preserve">Triệu chứng hen: Khò khè, </w:t>
                              </w:r>
                              <w:r w:rsidRPr="00156204">
                                <w:t xml:space="preserve">khó thở, </w:t>
                              </w:r>
                              <w:r>
                                <w:t xml:space="preserve">ho, </w:t>
                              </w:r>
                              <w:r w:rsidRPr="00156204">
                                <w:t>đau tức ngực, kéo dài thì thở ra</w:t>
                              </w:r>
                              <w:r>
                                <w:t>.</w:t>
                              </w:r>
                            </w:p>
                            <w:p w14:paraId="75FF790E" w14:textId="77777777" w:rsidR="00B55B5B" w:rsidRPr="000439F0" w:rsidRDefault="00B55B5B" w:rsidP="004573A2">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Straight Arrow Connector 372"/>
                        <wps:cNvCnPr/>
                        <wps:spPr>
                          <a:xfrm>
                            <a:off x="4122644" y="2276475"/>
                            <a:ext cx="750260" cy="0"/>
                          </a:xfrm>
                          <a:prstGeom prst="straightConnector1">
                            <a:avLst/>
                          </a:prstGeom>
                          <a:ln w="19050" cap="flat" cmpd="sng" algn="ctr">
                            <a:solidFill>
                              <a:schemeClr val="dk1"/>
                            </a:solidFill>
                            <a:prstDash val="dashDot"/>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3" name="Text Box 373"/>
                        <wps:cNvSpPr txBox="1"/>
                        <wps:spPr>
                          <a:xfrm>
                            <a:off x="4038599" y="4105275"/>
                            <a:ext cx="2026694" cy="1744980"/>
                          </a:xfrm>
                          <a:prstGeom prst="rect">
                            <a:avLst/>
                          </a:prstGeom>
                          <a:noFill/>
                          <a:ln w="6350">
                            <a:noFill/>
                          </a:ln>
                        </wps:spPr>
                        <wps:txbx>
                          <w:txbxContent>
                            <w:p w14:paraId="49D7F158" w14:textId="1A6B1780" w:rsidR="00B55B5B" w:rsidRDefault="00B55B5B" w:rsidP="001D6163">
                              <w:pPr>
                                <w:spacing w:before="0" w:after="0"/>
                                <w:jc w:val="center"/>
                                <w:rPr>
                                  <w:b/>
                                </w:rPr>
                              </w:pPr>
                              <w:r>
                                <w:rPr>
                                  <w:b/>
                                </w:rPr>
                                <w:t xml:space="preserve">Yếu tố khởi phát: </w:t>
                              </w:r>
                            </w:p>
                            <w:p w14:paraId="49126AB3" w14:textId="121C03F2" w:rsidR="00B55B5B" w:rsidRPr="00156204" w:rsidRDefault="00B55B5B" w:rsidP="001D6163">
                              <w:pPr>
                                <w:spacing w:before="0" w:after="0"/>
                                <w:jc w:val="center"/>
                              </w:pPr>
                              <w:r>
                                <w:t xml:space="preserve"> Dị nguyên, gắng sức, nhiễm trùng hô hấp, </w:t>
                              </w:r>
                              <w:r>
                                <w:br/>
                                <w:t>khói thuốc lá, cảm xúc, thay đổi thời tiết, ô nhiễm không khí</w:t>
                              </w:r>
                            </w:p>
                            <w:p w14:paraId="629442F2" w14:textId="77777777" w:rsidR="00B55B5B" w:rsidRPr="000439F0" w:rsidRDefault="00B55B5B" w:rsidP="005644BF">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914650"/>
                            <a:ext cx="2666152" cy="1177925"/>
                          </a:xfrm>
                          <a:prstGeom prst="rect">
                            <a:avLst/>
                          </a:prstGeom>
                          <a:noFill/>
                          <a:ln w="6350">
                            <a:noFill/>
                          </a:ln>
                        </wps:spPr>
                        <wps:txbx>
                          <w:txbxContent>
                            <w:p w14:paraId="745662D7" w14:textId="249588C2" w:rsidR="00B55B5B" w:rsidRPr="008A5E4D" w:rsidRDefault="00B55B5B" w:rsidP="009B3826">
                              <w:pPr>
                                <w:spacing w:before="0" w:after="0"/>
                                <w:jc w:val="center"/>
                              </w:pPr>
                              <w:r w:rsidRPr="008A5E4D">
                                <w:t>Tăng tiết đàm</w:t>
                              </w:r>
                            </w:p>
                            <w:p w14:paraId="17AC4C27" w14:textId="6EA215D4" w:rsidR="00B55B5B" w:rsidRPr="008A5E4D" w:rsidRDefault="00B55B5B" w:rsidP="009B3826">
                              <w:pPr>
                                <w:spacing w:before="0" w:after="0"/>
                                <w:jc w:val="center"/>
                              </w:pPr>
                              <w:r w:rsidRPr="008A5E4D">
                                <w:t>Phù nề niêm mạc đường thở</w:t>
                              </w:r>
                            </w:p>
                            <w:p w14:paraId="5B2C5E93" w14:textId="5B8633E3" w:rsidR="00B55B5B" w:rsidRPr="008A5E4D" w:rsidRDefault="00B55B5B" w:rsidP="009B3826">
                              <w:pPr>
                                <w:spacing w:before="0" w:after="0"/>
                                <w:jc w:val="center"/>
                              </w:pPr>
                              <w:r w:rsidRPr="008A5E4D">
                                <w:t>Co thắt cơ trơn phế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3057525" y="2400300"/>
                            <a:ext cx="1485781"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7" name="Straight Arrow Connector 377"/>
                        <wps:cNvCnPr/>
                        <wps:spPr>
                          <a:xfrm>
                            <a:off x="3095625" y="5848350"/>
                            <a:ext cx="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Lightning Bolt 378"/>
                        <wps:cNvSpPr/>
                        <wps:spPr>
                          <a:xfrm rot="13163674">
                            <a:off x="4895850" y="3533775"/>
                            <a:ext cx="247580" cy="677911"/>
                          </a:xfrm>
                          <a:prstGeom prst="lightningBol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flipH="1">
                            <a:off x="3152775" y="3676650"/>
                            <a:ext cx="1524000" cy="194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3" name="Straight Arrow Connector 383"/>
                        <wps:cNvCnPr/>
                        <wps:spPr>
                          <a:xfrm>
                            <a:off x="1581150" y="3800475"/>
                            <a:ext cx="1457451" cy="1804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Straight Arrow Connector 388"/>
                        <wps:cNvCnPr/>
                        <wps:spPr>
                          <a:xfrm>
                            <a:off x="5257800" y="2533650"/>
                            <a:ext cx="95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9" name="Connector: Elbow 389"/>
                        <wps:cNvCnPr/>
                        <wps:spPr>
                          <a:xfrm flipH="1">
                            <a:off x="4314825" y="2276475"/>
                            <a:ext cx="1571625" cy="3476625"/>
                          </a:xfrm>
                          <a:prstGeom prst="bentConnector3">
                            <a:avLst>
                              <a:gd name="adj1" fmla="val -15494"/>
                            </a:avLst>
                          </a:prstGeom>
                          <a:ln w="19050">
                            <a:prstDash val="lgDashDot"/>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D5E86ED" id="Group 390" o:spid="_x0000_s1026" style="width:440pt;height:484.5pt;mso-position-horizontal-relative:char;mso-position-vertical-relative:line" coordsize="61776,6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">
                <v:shapetype id="_x0000_t202" coordsize="21600,21600" o:spt="202" path="m,l,21600r21600,l21600,xe">
                  <v:stroke joinstyle="miter"/>
                  <v:path gradientshapeok="t" o:connecttype="rect"/>
                </v:shapetype>
                <v:shape id="Text Box 364" o:spid="_x0000_s1027" type="#_x0000_t202" style="position:absolute;left:48196;top:20478;width:11220;height: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" filled="f" stroked="f" strokeweight=".5pt">
                  <v:textbox>
                    <w:txbxContent>
                      <w:p w14:paraId="03C8E739" w14:textId="698C308C" w:rsidR="00B55B5B" w:rsidRPr="000439F0" w:rsidRDefault="00B55B5B" w:rsidP="004573A2">
                        <w:pPr>
                          <w:jc w:val="center"/>
                          <w:rPr>
                            <w:b/>
                          </w:rPr>
                        </w:pPr>
                        <w:r w:rsidRPr="000439F0">
                          <w:rPr>
                            <w:b/>
                          </w:rPr>
                          <w:t xml:space="preserve">Tái cấu trúc </w:t>
                        </w:r>
                        <w:r>
                          <w:rPr>
                            <w:b/>
                          </w:rPr>
                          <w:br/>
                        </w:r>
                        <w:r w:rsidRPr="000439F0">
                          <w:rPr>
                            <w:b/>
                          </w:rPr>
                          <w:t>đường thở</w:t>
                        </w:r>
                      </w:p>
                    </w:txbxContent>
                  </v:textbox>
                </v:shape>
                <v:shape id="Text Box 5" o:spid="_x0000_s1028" type="#_x0000_t202" style="position:absolute;left:21240;width:20493;height:8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23A4BC6" w14:textId="7052502B" w:rsidR="00B55B5B" w:rsidRPr="000439F0" w:rsidRDefault="00B55B5B" w:rsidP="001D6163">
                        <w:pPr>
                          <w:spacing w:before="0" w:after="0"/>
                          <w:jc w:val="center"/>
                          <w:rPr>
                            <w:b/>
                          </w:rPr>
                        </w:pPr>
                        <w:r w:rsidRPr="000439F0">
                          <w:rPr>
                            <w:b/>
                          </w:rPr>
                          <w:t>Yếu tố di truyền</w:t>
                        </w:r>
                      </w:p>
                      <w:p w14:paraId="0ABA6638" w14:textId="5AF77B2B" w:rsidR="00B55B5B" w:rsidRDefault="00B55B5B" w:rsidP="001D6163">
                        <w:pPr>
                          <w:spacing w:before="0" w:after="0"/>
                          <w:jc w:val="center"/>
                        </w:pPr>
                        <w:r>
                          <w:t>(Cơ địa dị ứng)</w:t>
                        </w:r>
                      </w:p>
                    </w:txbxContent>
                  </v:textbox>
                </v:shape>
                <v:shape id="Text Box 9" o:spid="_x0000_s1029" type="#_x0000_t202" style="position:absolute;top:11239;width:20711;height:1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729D7FD" w14:textId="77777777" w:rsidR="00B55B5B" w:rsidRPr="000439F0" w:rsidRDefault="00B55B5B" w:rsidP="001D6163">
                        <w:pPr>
                          <w:spacing w:before="0" w:after="0"/>
                          <w:jc w:val="center"/>
                          <w:rPr>
                            <w:b/>
                          </w:rPr>
                        </w:pPr>
                        <w:r w:rsidRPr="000439F0">
                          <w:rPr>
                            <w:b/>
                          </w:rPr>
                          <w:t>Môi trường</w:t>
                        </w:r>
                      </w:p>
                      <w:p w14:paraId="5B4FCC3E" w14:textId="4533DDC7" w:rsidR="00B55B5B" w:rsidRDefault="00B55B5B" w:rsidP="001D6163">
                        <w:pPr>
                          <w:spacing w:before="0" w:after="0"/>
                          <w:jc w:val="center"/>
                        </w:pPr>
                        <w:r>
                          <w:t xml:space="preserve">(vi sinh vật, hóa chất, </w:t>
                        </w:r>
                        <w:r>
                          <w:br/>
                          <w:t>khói thuốc lá, mạt nhà)</w:t>
                        </w:r>
                      </w:p>
                    </w:txbxContent>
                  </v:textbox>
                </v:shape>
                <v:shape id="Text Box 10" o:spid="_x0000_s1030" type="#_x0000_t202" style="position:absolute;left:40005;top:11239;width:21199;height:8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A4E06A2" w14:textId="77777777" w:rsidR="00B55B5B" w:rsidRPr="000439F0" w:rsidRDefault="00B55B5B" w:rsidP="009E22BC">
                        <w:pPr>
                          <w:jc w:val="center"/>
                          <w:rPr>
                            <w:b/>
                          </w:rPr>
                        </w:pPr>
                        <w:r w:rsidRPr="000439F0">
                          <w:rPr>
                            <w:b/>
                          </w:rPr>
                          <w:t>Hệ vi sinh đường thở</w:t>
                        </w:r>
                      </w:p>
                    </w:txbxContent>
                  </v:textbox>
                </v:shape>
                <v:shape id="Text Box 11" o:spid="_x0000_s1031" type="#_x0000_t202" style="position:absolute;left:11863;top:20619;width:36715;height:8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1F89D4F" w14:textId="35693577" w:rsidR="00B55B5B" w:rsidRPr="000439F0" w:rsidRDefault="00B55B5B" w:rsidP="009E22BC">
                        <w:pPr>
                          <w:jc w:val="center"/>
                          <w:rPr>
                            <w:b/>
                          </w:rPr>
                        </w:pPr>
                        <w:r w:rsidRPr="000439F0">
                          <w:rPr>
                            <w:b/>
                          </w:rPr>
                          <w:t>Viêm</w:t>
                        </w:r>
                        <w:r>
                          <w:rPr>
                            <w:b/>
                          </w:rPr>
                          <w:t xml:space="preserve"> mạn tính</w:t>
                        </w:r>
                        <w:r w:rsidRPr="000439F0">
                          <w:rPr>
                            <w:b/>
                          </w:rPr>
                          <w:t xml:space="preserve"> đường thở</w:t>
                        </w:r>
                      </w:p>
                    </w:txbxContent>
                  </v:textbox>
                </v:shape>
                <v:shape id="Text Box 13" o:spid="_x0000_s1032" type="#_x0000_t202" style="position:absolute;left:43719;top:29718;width:18057;height:8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E56232F" w14:textId="3FEE591C" w:rsidR="00B55B5B" w:rsidRPr="004405AC" w:rsidRDefault="00B55B5B" w:rsidP="009E22BC">
                        <w:pPr>
                          <w:jc w:val="center"/>
                          <w:rPr>
                            <w:b/>
                          </w:rPr>
                        </w:pPr>
                        <w:r w:rsidRPr="004405AC">
                          <w:rPr>
                            <w:b/>
                          </w:rPr>
                          <w:t xml:space="preserve">Tăng đáp ứng </w:t>
                        </w:r>
                        <w:r w:rsidRPr="004405AC">
                          <w:rPr>
                            <w:b/>
                          </w:rPr>
                          <w:br/>
                          <w:t>đường thở</w:t>
                        </w:r>
                      </w:p>
                    </w:txbxContent>
                  </v:textbox>
                </v:shape>
                <v:shape id="Text Box 14" o:spid="_x0000_s1033" type="#_x0000_t202" style="position:absolute;left:22288;top:54959;width:18658;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E9170F6" w14:textId="589BB82B" w:rsidR="00B55B5B" w:rsidRPr="000439F0" w:rsidRDefault="00B55B5B" w:rsidP="009E22BC">
                        <w:pPr>
                          <w:jc w:val="center"/>
                          <w:rPr>
                            <w:b/>
                          </w:rPr>
                        </w:pPr>
                        <w:r>
                          <w:rPr>
                            <w:b/>
                          </w:rPr>
                          <w:t>Giới hạn luồng khí thở</w:t>
                        </w:r>
                      </w:p>
                    </w:txbxContent>
                  </v:textbox>
                </v:shape>
                <v:shapetype id="_x0000_t32" coordsize="21600,21600" o:spt="32" o:oned="t" path="m,l21600,21600e" filled="f">
                  <v:path arrowok="t" fillok="f" o:connecttype="none"/>
                  <o:lock v:ext="edit" shapetype="t"/>
                </v:shapetype>
                <v:shape id="Straight Arrow Connector 15" o:spid="_x0000_s1034" type="#_x0000_t32" style="position:absolute;left:15811;top:3429;width:9651;height:8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" strokecolor="black [3200]" strokeweight=".5pt">
                  <v:stroke startarrow="block" endarrow="block" joinstyle="miter"/>
                </v:shape>
                <v:shape id="Straight Arrow Connector 16" o:spid="_x0000_s1035" type="#_x0000_t32" style="position:absolute;left:37528;top:3581;width:6019;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" strokecolor="black [3200]" strokeweight=".5pt">
                  <v:stroke startarrow="block" endarrow="block" joinstyle="miter"/>
                </v:shape>
                <v:shape id="Straight Arrow Connector 22" o:spid="_x0000_s1036" type="#_x0000_t32" style="position:absolute;left:18097;top:24098;width:12477;height:66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366" o:spid="_x0000_s1037" type="#_x0000_t32" style="position:absolute;left:30670;top:6191;width:152;height:144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v:shape id="Straight Arrow Connector 367" o:spid="_x0000_s1038" type="#_x0000_t32" style="position:absolute;left:31177;top:14001;width:11125;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" strokecolor="black [3200]" strokeweight=".5pt">
                  <v:stroke endarrow="block" joinstyle="miter"/>
                </v:shape>
                <v:shape id="Straight Arrow Connector 368" o:spid="_x0000_s1039" type="#_x0000_t32" style="position:absolute;left:16638;top:13658;width:13639;height:69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kNwgAAANwAAAAPAAAAZHJzL2Rvd25yZXYueG1sRE/LasJA&#10;FN0L/sNwBXc6UWl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DVLQkNwgAAANwAAAAPAAAA&#10;AAAAAAAAAAAAAAcCAABkcnMvZG93bnJldi54bWxQSwUGAAAAAAMAAwC3AAAA9gIAAAAA&#10;" strokecolor="black [3200]" strokeweight=".5pt">
                  <v:stroke endarrow="block" joinstyle="miter"/>
                </v:shape>
                <v:shape id="Text Box 369" o:spid="_x0000_s1040" type="#_x0000_t202" style="position:absolute;left:18669;top:62769;width:2796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jfxwAAANwAAAAPAAAAZHJzL2Rvd25yZXYueG1sRI9Pa8JA&#10;FMTvBb/D8oTemo2W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Ii1KN/HAAAA3AAA&#10;AA8AAAAAAAAAAAAAAAAABwIAAGRycy9kb3ducmV2LnhtbFBLBQYAAAAAAwADALcAAAD7AgAAAAA=&#10;" filled="f" stroked="f" strokeweight=".5pt">
                  <v:textbox>
                    <w:txbxContent>
                      <w:p w14:paraId="33D6B59C" w14:textId="08AE5228" w:rsidR="00B55B5B" w:rsidRPr="004405AC" w:rsidRDefault="00B55B5B" w:rsidP="004405AC">
                        <w:pPr>
                          <w:jc w:val="center"/>
                          <w:rPr>
                            <w:b/>
                          </w:rPr>
                        </w:pPr>
                        <w:r>
                          <w:rPr>
                            <w:b/>
                          </w:rPr>
                          <w:t xml:space="preserve">Triệu chứng hen: Khò khè, </w:t>
                        </w:r>
                        <w:r w:rsidRPr="00156204">
                          <w:t xml:space="preserve">khó thở, </w:t>
                        </w:r>
                        <w:r>
                          <w:t xml:space="preserve">ho, </w:t>
                        </w:r>
                        <w:r w:rsidRPr="00156204">
                          <w:t>đau tức ngực, kéo dài thì thở ra</w:t>
                        </w:r>
                        <w:r>
                          <w:t>.</w:t>
                        </w:r>
                      </w:p>
                      <w:p w14:paraId="75FF790E" w14:textId="77777777" w:rsidR="00B55B5B" w:rsidRPr="000439F0" w:rsidRDefault="00B55B5B" w:rsidP="004573A2">
                        <w:pPr>
                          <w:jc w:val="center"/>
                          <w:rPr>
                            <w:b/>
                          </w:rPr>
                        </w:pPr>
                      </w:p>
                    </w:txbxContent>
                  </v:textbox>
                </v:shape>
                <v:shape id="Straight Arrow Connector 372" o:spid="_x0000_s1041" type="#_x0000_t32" style="position:absolute;left:41226;top:22764;width:7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" strokecolor="black [3200]" strokeweight="1.5pt">
                  <v:stroke dashstyle="dashDot" endarrow="open"/>
                </v:shape>
                <v:shape id="Text Box 373" o:spid="_x0000_s1042" type="#_x0000_t202" style="position:absolute;left:40385;top:41052;width:20267;height:17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49D7F158" w14:textId="1A6B1780" w:rsidR="00B55B5B" w:rsidRDefault="00B55B5B" w:rsidP="001D6163">
                        <w:pPr>
                          <w:spacing w:before="0" w:after="0"/>
                          <w:jc w:val="center"/>
                          <w:rPr>
                            <w:b/>
                          </w:rPr>
                        </w:pPr>
                        <w:r>
                          <w:rPr>
                            <w:b/>
                          </w:rPr>
                          <w:t xml:space="preserve">Yếu tố khởi phát: </w:t>
                        </w:r>
                      </w:p>
                      <w:p w14:paraId="49126AB3" w14:textId="121C03F2" w:rsidR="00B55B5B" w:rsidRPr="00156204" w:rsidRDefault="00B55B5B" w:rsidP="001D6163">
                        <w:pPr>
                          <w:spacing w:before="0" w:after="0"/>
                          <w:jc w:val="center"/>
                        </w:pPr>
                        <w:r>
                          <w:t xml:space="preserve"> Dị nguyên, gắng sức, nhiễm trùng hô hấp, </w:t>
                        </w:r>
                        <w:r>
                          <w:br/>
                          <w:t>khói thuốc lá, cảm xúc, thay đổi thời tiết, ô nhiễm không khí</w:t>
                        </w:r>
                      </w:p>
                      <w:p w14:paraId="629442F2" w14:textId="77777777" w:rsidR="00B55B5B" w:rsidRPr="000439F0" w:rsidRDefault="00B55B5B" w:rsidP="005644BF">
                        <w:pPr>
                          <w:jc w:val="center"/>
                          <w:rPr>
                            <w:b/>
                          </w:rPr>
                        </w:pPr>
                      </w:p>
                    </w:txbxContent>
                  </v:textbox>
                </v:shape>
                <v:shape id="Text Box 12" o:spid="_x0000_s1043" type="#_x0000_t202" style="position:absolute;top:29146;width:26661;height:1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45662D7" w14:textId="249588C2" w:rsidR="00B55B5B" w:rsidRPr="008A5E4D" w:rsidRDefault="00B55B5B" w:rsidP="009B3826">
                        <w:pPr>
                          <w:spacing w:before="0" w:after="0"/>
                          <w:jc w:val="center"/>
                        </w:pPr>
                        <w:r w:rsidRPr="008A5E4D">
                          <w:t>Tăng tiết đàm</w:t>
                        </w:r>
                      </w:p>
                      <w:p w14:paraId="17AC4C27" w14:textId="6EA215D4" w:rsidR="00B55B5B" w:rsidRPr="008A5E4D" w:rsidRDefault="00B55B5B" w:rsidP="009B3826">
                        <w:pPr>
                          <w:spacing w:before="0" w:after="0"/>
                          <w:jc w:val="center"/>
                        </w:pPr>
                        <w:r w:rsidRPr="008A5E4D">
                          <w:t>Phù nề niêm mạc đường thở</w:t>
                        </w:r>
                      </w:p>
                      <w:p w14:paraId="5B2C5E93" w14:textId="5B8633E3" w:rsidR="00B55B5B" w:rsidRPr="008A5E4D" w:rsidRDefault="00B55B5B" w:rsidP="009B3826">
                        <w:pPr>
                          <w:spacing w:before="0" w:after="0"/>
                          <w:jc w:val="center"/>
                        </w:pPr>
                        <w:r w:rsidRPr="008A5E4D">
                          <w:t>Co thắt cơ trơn phế quản</w:t>
                        </w:r>
                      </w:p>
                    </w:txbxContent>
                  </v:textbox>
                </v:shape>
                <v:shape id="Straight Arrow Connector 23" o:spid="_x0000_s1044" type="#_x0000_t32" style="position:absolute;left:30575;top:24003;width:14858;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377" o:spid="_x0000_s1045" type="#_x0000_t32" style="position:absolute;left:30956;top:58483;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uixAAAANwAAAAPAAAAZHJzL2Rvd25yZXYueG1sRI9Pi8Iw&#10;FMTvgt8hPMGbpi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CFrC6LEAAAA3AAAAA8A&#10;AAAAAAAAAAAAAAAABwIAAGRycy9kb3ducmV2LnhtbFBLBQYAAAAAAwADALcAAAD4AgAAAAA=&#10;" strokecolor="black [3200]" strokeweight=".5pt">
                  <v:stroke endarrow="block" joinstyle="miter"/>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78" o:spid="_x0000_s1046" type="#_x0000_t73" style="position:absolute;left:48958;top:35337;width:2476;height:6779;rotation:-9214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" fillcolor="black [3213]" strokecolor="black [3213]" strokeweight="1pt"/>
                <v:shape id="Straight Arrow Connector 382" o:spid="_x0000_s1047" type="#_x0000_t32" style="position:absolute;left:31527;top:36766;width:15240;height:19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" strokecolor="black [3200]" strokeweight=".5pt">
                  <v:stroke endarrow="block" joinstyle="miter"/>
                </v:shape>
                <v:shape id="Straight Arrow Connector 383" o:spid="_x0000_s1048" type="#_x0000_t32" style="position:absolute;left:15811;top:38004;width:14575;height:18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" strokecolor="black [3200]" strokeweight=".5pt">
                  <v:stroke endarrow="block" joinstyle="miter"/>
                </v:shape>
                <v:shape id="Straight Arrow Connector 388" o:spid="_x0000_s1049" type="#_x0000_t32" style="position:absolute;left:52578;top:25336;width:95;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9" o:spid="_x0000_s1050" type="#_x0000_t34" style="position:absolute;left:43148;top:22764;width:15716;height:347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" adj="-3347" strokecolor="black [3200]" strokeweight="1.5pt">
                  <v:stroke dashstyle="longDashDot" endarrow="block"/>
                </v:shape>
                <w10:anchorlock/>
              </v:group>
            </w:pict>
          </mc:Fallback>
        </mc:AlternateContent>
      </w:r>
    </w:p>
    <w:p w14:paraId="723770E7" w14:textId="77777777" w:rsidR="002D4C0B" w:rsidRPr="00C14A2B" w:rsidRDefault="002D4C0B" w:rsidP="005D112C">
      <w:pPr>
        <w:pStyle w:val="Caption"/>
      </w:pPr>
    </w:p>
    <w:p w14:paraId="3FBBC126" w14:textId="64990FDD" w:rsidR="00142E07" w:rsidRPr="00C14A2B" w:rsidRDefault="00A51E50" w:rsidP="005D112C">
      <w:pPr>
        <w:pStyle w:val="Caption"/>
      </w:pPr>
      <w:r w:rsidRPr="00C14A2B">
        <w:t xml:space="preserve">Hình </w:t>
      </w:r>
      <w:r w:rsidR="00A62FC6" w:rsidRPr="00C14A2B">
        <w:rPr>
          <w:noProof/>
        </w:rPr>
        <w:fldChar w:fldCharType="begin"/>
      </w:r>
      <w:r w:rsidR="00A62FC6" w:rsidRPr="00C14A2B">
        <w:rPr>
          <w:noProof/>
        </w:rPr>
        <w:instrText xml:space="preserve"> STYLEREF 1 \s </w:instrText>
      </w:r>
      <w:r w:rsidR="00A62FC6" w:rsidRPr="00C14A2B">
        <w:rPr>
          <w:noProof/>
        </w:rPr>
        <w:fldChar w:fldCharType="separate"/>
      </w:r>
      <w:r w:rsidR="00F240AA" w:rsidRPr="00C14A2B">
        <w:rPr>
          <w:noProof/>
        </w:rPr>
        <w:t>4</w:t>
      </w:r>
      <w:r w:rsidR="00A62FC6" w:rsidRPr="00C14A2B">
        <w:rPr>
          <w:noProof/>
        </w:rPr>
        <w:fldChar w:fldCharType="end"/>
      </w:r>
      <w:r w:rsidR="00F240AA" w:rsidRPr="00C14A2B">
        <w:t>.</w:t>
      </w:r>
      <w:r w:rsidR="00A62FC6" w:rsidRPr="00C14A2B">
        <w:rPr>
          <w:noProof/>
        </w:rPr>
        <w:fldChar w:fldCharType="begin"/>
      </w:r>
      <w:r w:rsidR="00A62FC6" w:rsidRPr="00C14A2B">
        <w:rPr>
          <w:noProof/>
        </w:rPr>
        <w:instrText xml:space="preserve"> SEQ Hình \* ARABIC \s 1 </w:instrText>
      </w:r>
      <w:r w:rsidR="00A62FC6" w:rsidRPr="00C14A2B">
        <w:rPr>
          <w:noProof/>
        </w:rPr>
        <w:fldChar w:fldCharType="separate"/>
      </w:r>
      <w:r w:rsidR="00F240AA" w:rsidRPr="00C14A2B">
        <w:rPr>
          <w:noProof/>
        </w:rPr>
        <w:t>1</w:t>
      </w:r>
      <w:r w:rsidR="00A62FC6" w:rsidRPr="00C14A2B">
        <w:rPr>
          <w:noProof/>
        </w:rPr>
        <w:fldChar w:fldCharType="end"/>
      </w:r>
      <w:r w:rsidRPr="00C14A2B">
        <w:t xml:space="preserve"> Sinh bệnh học của hen.</w:t>
      </w:r>
    </w:p>
    <w:p w14:paraId="55141199" w14:textId="77E7FC04" w:rsidR="00E519AC" w:rsidRPr="00C14A2B" w:rsidRDefault="00231C74" w:rsidP="005D5C6D">
      <w:pPr>
        <w:pStyle w:val="Heading1"/>
      </w:pPr>
      <w:r w:rsidRPr="00C14A2B">
        <w:t>Biểu hiện lâm sàng</w:t>
      </w:r>
    </w:p>
    <w:p w14:paraId="57ADCE7C" w14:textId="69614EAC" w:rsidR="00AA341C" w:rsidRPr="00C14A2B" w:rsidRDefault="00AA341C" w:rsidP="00C14A2B">
      <w:pPr>
        <w:pStyle w:val="Heading2"/>
        <w:spacing w:before="0" w:after="0"/>
        <w:rPr>
          <w:rFonts w:cs="Times New Roman"/>
          <w:sz w:val="26"/>
        </w:rPr>
      </w:pPr>
      <w:r w:rsidRPr="00C14A2B">
        <w:rPr>
          <w:rFonts w:cs="Times New Roman"/>
          <w:sz w:val="26"/>
        </w:rPr>
        <w:t>Khò khè và hen</w:t>
      </w:r>
    </w:p>
    <w:p w14:paraId="4656F399" w14:textId="1EDC5507" w:rsidR="0027011F" w:rsidRPr="00C14A2B" w:rsidRDefault="0027011F" w:rsidP="00C14A2B">
      <w:pPr>
        <w:pStyle w:val="Heading3"/>
        <w:spacing w:before="0" w:after="0"/>
        <w:rPr>
          <w:rFonts w:cs="Times New Roman"/>
          <w:sz w:val="26"/>
          <w:szCs w:val="26"/>
        </w:rPr>
      </w:pPr>
      <w:r w:rsidRPr="00C14A2B">
        <w:rPr>
          <w:rFonts w:cs="Times New Roman"/>
          <w:sz w:val="26"/>
          <w:szCs w:val="26"/>
        </w:rPr>
        <w:t>Kiểu hình khò khè</w:t>
      </w:r>
    </w:p>
    <w:p w14:paraId="0DD83705" w14:textId="73548D06" w:rsidR="00EC433A" w:rsidRPr="00C14A2B" w:rsidRDefault="00EC433A" w:rsidP="006A32ED">
      <w:pPr>
        <w:spacing w:before="0" w:after="0"/>
        <w:ind w:firstLine="426"/>
        <w:rPr>
          <w:rFonts w:cs="Times New Roman"/>
          <w:sz w:val="26"/>
          <w:szCs w:val="26"/>
          <w:lang w:val="fr-FR"/>
        </w:rPr>
      </w:pPr>
      <w:r w:rsidRPr="00C14A2B">
        <w:rPr>
          <w:rFonts w:cs="Times New Roman"/>
          <w:sz w:val="26"/>
          <w:szCs w:val="26"/>
          <w:lang w:val="fr-FR"/>
        </w:rPr>
        <w:t xml:space="preserve">Khò khè là một trong những triệu chứng quan trọng của hen. Đồng thời, khò khè cũng là triệu chứng thường gặp ở trẻ em, đặc biệt </w:t>
      </w:r>
      <w:r w:rsidR="00AA341C" w:rsidRPr="00C14A2B">
        <w:rPr>
          <w:rFonts w:cs="Times New Roman"/>
          <w:sz w:val="26"/>
          <w:szCs w:val="26"/>
          <w:lang w:val="fr-FR"/>
        </w:rPr>
        <w:t>ở</w:t>
      </w:r>
      <w:r w:rsidRPr="00C14A2B">
        <w:rPr>
          <w:rFonts w:cs="Times New Roman"/>
          <w:sz w:val="26"/>
          <w:szCs w:val="26"/>
          <w:lang w:val="fr-FR"/>
        </w:rPr>
        <w:t xml:space="preserve"> trẻ dưới 3 tuổi.</w:t>
      </w:r>
      <w:r w:rsidR="007C17BA" w:rsidRPr="00C14A2B">
        <w:rPr>
          <w:rFonts w:cs="Times New Roman"/>
          <w:sz w:val="26"/>
          <w:szCs w:val="26"/>
          <w:lang w:val="fr-FR"/>
        </w:rPr>
        <w:t xml:space="preserve"> </w:t>
      </w:r>
      <w:r w:rsidR="00861FD2">
        <w:rPr>
          <w:rFonts w:cs="Times New Roman"/>
          <w:sz w:val="26"/>
          <w:szCs w:val="26"/>
          <w:lang w:val="fr-FR"/>
        </w:rPr>
        <w:t>Các n</w:t>
      </w:r>
      <w:r w:rsidR="00A26A89" w:rsidRPr="00C14A2B">
        <w:rPr>
          <w:rFonts w:cs="Times New Roman"/>
          <w:sz w:val="26"/>
          <w:szCs w:val="26"/>
          <w:lang w:val="fr-FR"/>
        </w:rPr>
        <w:t xml:space="preserve">ghiên cứu </w:t>
      </w:r>
      <w:r w:rsidR="00861FD2">
        <w:rPr>
          <w:rFonts w:cs="Times New Roman"/>
          <w:sz w:val="26"/>
          <w:szCs w:val="26"/>
          <w:lang w:val="fr-FR"/>
        </w:rPr>
        <w:t xml:space="preserve">đoàn hệ theo dõi trẻ từ sau sanh </w:t>
      </w:r>
      <w:r w:rsidR="00A26A89" w:rsidRPr="00C14A2B">
        <w:rPr>
          <w:rFonts w:cs="Times New Roman"/>
          <w:sz w:val="26"/>
          <w:szCs w:val="26"/>
          <w:lang w:val="fr-FR"/>
        </w:rPr>
        <w:t>cho thấy một</w:t>
      </w:r>
      <w:r w:rsidR="007C17BA" w:rsidRPr="00C14A2B">
        <w:rPr>
          <w:rFonts w:cs="Times New Roman"/>
          <w:sz w:val="26"/>
          <w:szCs w:val="26"/>
          <w:lang w:val="fr-FR"/>
        </w:rPr>
        <w:t xml:space="preserve"> phần ba trẻ em bị khò khè do nhiễm trùng</w:t>
      </w:r>
      <w:r w:rsidR="00AA341C" w:rsidRPr="00C14A2B">
        <w:rPr>
          <w:rFonts w:cs="Times New Roman"/>
          <w:sz w:val="26"/>
          <w:szCs w:val="26"/>
          <w:lang w:val="fr-FR"/>
        </w:rPr>
        <w:t xml:space="preserve"> hô hấp</w:t>
      </w:r>
      <w:r w:rsidR="007C17BA" w:rsidRPr="00C14A2B">
        <w:rPr>
          <w:rFonts w:cs="Times New Roman"/>
          <w:sz w:val="26"/>
          <w:szCs w:val="26"/>
          <w:lang w:val="fr-FR"/>
        </w:rPr>
        <w:t xml:space="preserve"> trong suốt 3 năm đầu đời (thường gặp trong bệnh cảnh viêm tiểu phế quản) và trong đó có khoảng 1</w:t>
      </w:r>
      <w:r w:rsidR="00AA341C" w:rsidRPr="00C14A2B">
        <w:rPr>
          <w:rFonts w:cs="Times New Roman"/>
          <w:sz w:val="26"/>
          <w:szCs w:val="26"/>
          <w:lang w:val="fr-FR"/>
        </w:rPr>
        <w:t xml:space="preserve"> – 3</w:t>
      </w:r>
      <w:r w:rsidR="007C17BA" w:rsidRPr="00C14A2B">
        <w:rPr>
          <w:rFonts w:cs="Times New Roman"/>
          <w:sz w:val="26"/>
          <w:szCs w:val="26"/>
          <w:lang w:val="fr-FR"/>
        </w:rPr>
        <w:t>% trẻ có triệu chứng nặng cần nhập viện</w:t>
      </w:r>
      <w:r w:rsidR="00A26A89" w:rsidRPr="00C14A2B">
        <w:rPr>
          <w:rFonts w:cs="Times New Roman"/>
          <w:sz w:val="26"/>
          <w:szCs w:val="26"/>
          <w:lang w:val="fr-FR"/>
        </w:rPr>
        <w:t xml:space="preserve"> </w:t>
      </w:r>
      <w:r w:rsidR="00A26A89" w:rsidRPr="00C14A2B">
        <w:rPr>
          <w:rFonts w:cs="Times New Roman"/>
          <w:sz w:val="26"/>
          <w:szCs w:val="26"/>
        </w:rPr>
        <w:fldChar w:fldCharType="begin"/>
      </w:r>
      <w:r w:rsidR="00F248C1" w:rsidRPr="0053654D">
        <w:rPr>
          <w:rFonts w:cs="Times New Roman"/>
          <w:sz w:val="26"/>
          <w:szCs w:val="26"/>
          <w:lang w:val="fr-FR"/>
        </w:rPr>
        <w:instrText xml:space="preserve"> ADDIN EN.CITE &lt;EndNote&gt;&lt;Cite&gt;&lt;Author&gt;Taussig&lt;/Author&gt;&lt;Year&gt;2003&lt;/Year&gt;&lt;RecNum&gt;7&lt;/RecNum&gt;&lt;DisplayText&gt;[8]&lt;/DisplayText&gt;&lt;record&gt;&lt;rec-number&gt;7&lt;/rec-number&gt;&lt;foreign-keys&gt;&lt;key app="EN" db-id="tpadp290b09sz7ezde65ev5f5s9rzws5p5s0" timestamp="1549303738"&gt;7&lt;/key&gt;&lt;/foreign-keys&gt;&lt;ref-type name="Journal Article"&gt;17&lt;/ref-type&gt;&lt;contributors&gt;&lt;authors&gt;&lt;author&gt;Taussig, Lynn M.&lt;/author&gt;&lt;author&gt;Wright, Anne L.&lt;/author&gt;&lt;author&gt;Holberg, Catharine J.&lt;/author&gt;&lt;author&gt;Halonen, Marilyn&lt;/author&gt;&lt;author&gt;Morgan, Wayne J.&lt;/author&gt;&lt;author&gt;Martinez, Fernando D.&lt;/author&gt;&lt;/authors&gt;&lt;/contributors&gt;&lt;titles&gt;&lt;title&gt;Tucson children&amp;apos;s respiratory study: 1980 to present&lt;/title&gt;&lt;secondary-title&gt;Journal of Allergy and Clinical Immunology&lt;/secondary-title&gt;&lt;/titles&gt;&lt;periodical&gt;&lt;full-title&gt;Journal of Allergy and Clinical Immunology&lt;/full-title&gt;&lt;/periodical&gt;&lt;pages&gt;661-675&lt;/pages&gt;&lt;volume&gt;111&lt;/volume&gt;&lt;number&gt;4&lt;/number&gt;&lt;dates&gt;&lt;year&gt;2003&lt;/year&gt;&lt;/dates&gt;&lt;publisher&gt;Elsevier&lt;/publisher&gt;&lt;isbn&gt;0091-6749&lt;/isbn&gt;&lt;urls&gt;&lt;related-urls&gt;&lt;url&gt;https://doi.org/10.1067/mai.2003.162&lt;/url&gt;&lt;/related-urls&gt;&lt;/urls&gt;&lt;electronic-resource-num&gt;10.1067/mai.2003.162&lt;/electronic-resource-num&gt;&lt;language&gt;2&lt;/language&gt;&lt;access-date&gt;2019/02/04&lt;/access-date&gt;&lt;/record&gt;&lt;/Cite&gt;&lt;/EndNote&gt;</w:instrText>
      </w:r>
      <w:r w:rsidR="00A26A89" w:rsidRPr="00C14A2B">
        <w:rPr>
          <w:rFonts w:cs="Times New Roman"/>
          <w:sz w:val="26"/>
          <w:szCs w:val="26"/>
        </w:rPr>
        <w:fldChar w:fldCharType="separate"/>
      </w:r>
      <w:r w:rsidR="00F248C1" w:rsidRPr="00F248C1">
        <w:rPr>
          <w:rFonts w:cs="Times New Roman"/>
          <w:noProof/>
          <w:sz w:val="26"/>
          <w:szCs w:val="26"/>
          <w:lang w:val="fr-FR"/>
        </w:rPr>
        <w:t>[8]</w:t>
      </w:r>
      <w:r w:rsidR="00A26A89" w:rsidRPr="00C14A2B">
        <w:rPr>
          <w:rFonts w:cs="Times New Roman"/>
          <w:sz w:val="26"/>
          <w:szCs w:val="26"/>
        </w:rPr>
        <w:fldChar w:fldCharType="end"/>
      </w:r>
      <w:r w:rsidR="007C17BA" w:rsidRPr="00C14A2B">
        <w:rPr>
          <w:rFonts w:cs="Times New Roman"/>
          <w:sz w:val="26"/>
          <w:szCs w:val="26"/>
          <w:lang w:val="fr-FR"/>
        </w:rPr>
        <w:t xml:space="preserve">. Tuy nhiên, khoảng 60% trẻ khò khè chỉ có triệu chứng thoáng qua trong những đợt nhiễm trùng hô hấp trong 3 năm đầu đời và hết khò khè sau 3 tuổi. </w:t>
      </w:r>
      <w:r w:rsidR="00AA341C" w:rsidRPr="00C14A2B">
        <w:rPr>
          <w:rFonts w:cs="Times New Roman"/>
          <w:sz w:val="26"/>
          <w:szCs w:val="26"/>
          <w:lang w:val="fr-FR"/>
        </w:rPr>
        <w:t xml:space="preserve">Còn </w:t>
      </w:r>
      <w:r w:rsidR="007C17BA" w:rsidRPr="00C14A2B">
        <w:rPr>
          <w:rFonts w:cs="Times New Roman"/>
          <w:sz w:val="26"/>
          <w:szCs w:val="26"/>
          <w:lang w:val="fr-FR"/>
        </w:rPr>
        <w:t>40% trẻ khò khè sớm sẽ tiếp tục khò khè dai dẳng sau 3 tuổi</w:t>
      </w:r>
      <w:r w:rsidR="00A26A89" w:rsidRPr="00C14A2B">
        <w:rPr>
          <w:rFonts w:cs="Times New Roman"/>
          <w:sz w:val="26"/>
          <w:szCs w:val="26"/>
          <w:lang w:val="fr-FR"/>
        </w:rPr>
        <w:t xml:space="preserve">. Trong </w:t>
      </w:r>
      <w:r w:rsidR="00433C2B" w:rsidRPr="00C14A2B">
        <w:rPr>
          <w:rFonts w:cs="Times New Roman"/>
          <w:sz w:val="26"/>
          <w:szCs w:val="26"/>
          <w:lang w:val="fr-FR"/>
        </w:rPr>
        <w:t xml:space="preserve">nhóm </w:t>
      </w:r>
      <w:r w:rsidR="00A26A89" w:rsidRPr="00C14A2B">
        <w:rPr>
          <w:rFonts w:cs="Times New Roman"/>
          <w:sz w:val="26"/>
          <w:szCs w:val="26"/>
          <w:lang w:val="fr-FR"/>
        </w:rPr>
        <w:t xml:space="preserve">trẻ khò khè dai dẳng này, </w:t>
      </w:r>
      <w:r w:rsidR="00433C2B" w:rsidRPr="00C14A2B">
        <w:rPr>
          <w:rFonts w:cs="Times New Roman"/>
          <w:sz w:val="26"/>
          <w:szCs w:val="26"/>
          <w:lang w:val="fr-FR"/>
        </w:rPr>
        <w:t xml:space="preserve">một phần chúng có thể trở </w:t>
      </w:r>
      <w:r w:rsidR="00433C2B" w:rsidRPr="00C14A2B">
        <w:rPr>
          <w:rFonts w:cs="Times New Roman"/>
          <w:sz w:val="26"/>
          <w:szCs w:val="26"/>
          <w:lang w:val="fr-FR"/>
        </w:rPr>
        <w:lastRenderedPageBreak/>
        <w:t xml:space="preserve">nên nhạy cảm với </w:t>
      </w:r>
      <w:r w:rsidR="00861FD2">
        <w:rPr>
          <w:rFonts w:cs="Times New Roman"/>
          <w:sz w:val="26"/>
          <w:szCs w:val="26"/>
          <w:lang w:val="fr-FR"/>
        </w:rPr>
        <w:t xml:space="preserve">dị </w:t>
      </w:r>
      <w:r w:rsidR="00433C2B" w:rsidRPr="00C14A2B">
        <w:rPr>
          <w:rFonts w:cs="Times New Roman"/>
          <w:sz w:val="26"/>
          <w:szCs w:val="26"/>
          <w:lang w:val="fr-FR"/>
        </w:rPr>
        <w:t>nguyên h</w:t>
      </w:r>
      <w:r w:rsidR="00861FD2">
        <w:rPr>
          <w:rFonts w:cs="Times New Roman"/>
          <w:sz w:val="26"/>
          <w:szCs w:val="26"/>
          <w:lang w:val="fr-FR"/>
        </w:rPr>
        <w:t>ô hấp</w:t>
      </w:r>
      <w:r w:rsidR="00433C2B" w:rsidRPr="00C14A2B">
        <w:rPr>
          <w:rFonts w:cs="Times New Roman"/>
          <w:sz w:val="26"/>
          <w:szCs w:val="26"/>
          <w:lang w:val="fr-FR"/>
        </w:rPr>
        <w:t xml:space="preserve"> trước tuổi đi học và tăng nguy cơ khởi phát hen khi bắt đầu tuổi đi học. Những </w:t>
      </w:r>
      <w:r w:rsidR="00AA341C" w:rsidRPr="00C14A2B">
        <w:rPr>
          <w:rFonts w:cs="Times New Roman"/>
          <w:sz w:val="26"/>
          <w:szCs w:val="26"/>
          <w:lang w:val="fr-FR"/>
        </w:rPr>
        <w:t>trường hợp</w:t>
      </w:r>
      <w:r w:rsidR="00433C2B" w:rsidRPr="00C14A2B">
        <w:rPr>
          <w:rFonts w:cs="Times New Roman"/>
          <w:sz w:val="26"/>
          <w:szCs w:val="26"/>
          <w:lang w:val="fr-FR"/>
        </w:rPr>
        <w:t xml:space="preserve"> điển hình thường xuất hiện khò khè vào năm 2-3 tuổi sau nhiễm rhinovirus kèm theo tăng đáp ứng đường thở trong suốt giai đoạn ấu nhi. Ngược lại, những trẻ không </w:t>
      </w:r>
      <w:r w:rsidR="006A23BE">
        <w:rPr>
          <w:rFonts w:cs="Times New Roman"/>
          <w:sz w:val="26"/>
          <w:szCs w:val="26"/>
          <w:lang w:val="fr-FR"/>
        </w:rPr>
        <w:t>cơ địa dị ứng</w:t>
      </w:r>
      <w:r w:rsidR="00AA341C" w:rsidRPr="00C14A2B">
        <w:rPr>
          <w:rFonts w:cs="Times New Roman"/>
          <w:sz w:val="26"/>
          <w:szCs w:val="26"/>
          <w:lang w:val="fr-FR"/>
        </w:rPr>
        <w:t xml:space="preserve"> </w:t>
      </w:r>
      <w:r w:rsidR="00433C2B" w:rsidRPr="00C14A2B">
        <w:rPr>
          <w:rFonts w:cs="Times New Roman"/>
          <w:sz w:val="26"/>
          <w:szCs w:val="26"/>
          <w:lang w:val="fr-FR"/>
        </w:rPr>
        <w:t>thường khởi phát khò khè trước 1 tuổi sau nhiễm siêu vi hô hấp hợp bào, những đợt</w:t>
      </w:r>
      <w:r w:rsidR="00AA341C" w:rsidRPr="00C14A2B">
        <w:rPr>
          <w:rFonts w:cs="Times New Roman"/>
          <w:sz w:val="26"/>
          <w:szCs w:val="26"/>
          <w:lang w:val="fr-FR"/>
        </w:rPr>
        <w:t xml:space="preserve"> </w:t>
      </w:r>
      <w:r w:rsidR="00433C2B" w:rsidRPr="00C14A2B">
        <w:rPr>
          <w:rFonts w:cs="Times New Roman"/>
          <w:sz w:val="26"/>
          <w:szCs w:val="26"/>
          <w:lang w:val="fr-FR"/>
        </w:rPr>
        <w:t>khò khè sau đó chủ yếu khởi phát trong đợt nhiễm trùng hô hấp</w:t>
      </w:r>
      <w:r w:rsidR="00A14665">
        <w:rPr>
          <w:rFonts w:cs="Times New Roman"/>
          <w:sz w:val="26"/>
          <w:szCs w:val="26"/>
          <w:lang w:val="fr-FR"/>
        </w:rPr>
        <w:t xml:space="preserve"> và </w:t>
      </w:r>
      <w:r w:rsidR="00433C2B" w:rsidRPr="00C14A2B">
        <w:rPr>
          <w:rFonts w:cs="Times New Roman"/>
          <w:sz w:val="26"/>
          <w:szCs w:val="26"/>
          <w:lang w:val="fr-FR"/>
        </w:rPr>
        <w:t>có khuynh hướng giảm dần tần suất theo thời gian và nguy cơ hình thành hen thấp.</w:t>
      </w:r>
    </w:p>
    <w:p w14:paraId="240DDC8C" w14:textId="3F8F2D43" w:rsidR="00BA4BE4" w:rsidRPr="00C14A2B" w:rsidRDefault="00BA4BE4" w:rsidP="003D4265">
      <w:pPr>
        <w:spacing w:before="0" w:after="0"/>
        <w:ind w:firstLine="720"/>
        <w:rPr>
          <w:rFonts w:cs="Times New Roman"/>
          <w:sz w:val="26"/>
          <w:szCs w:val="26"/>
          <w:lang w:val="fr-FR"/>
        </w:rPr>
      </w:pPr>
      <w:r w:rsidRPr="00C14A2B">
        <w:rPr>
          <w:rFonts w:cs="Times New Roman"/>
          <w:noProof/>
          <w:sz w:val="26"/>
          <w:szCs w:val="26"/>
          <w:lang w:val="fr-FR"/>
        </w:rPr>
        <mc:AlternateContent>
          <mc:Choice Requires="wpg">
            <w:drawing>
              <wp:inline distT="0" distB="0" distL="0" distR="0" wp14:anchorId="2202A609" wp14:editId="2A1D7DB9">
                <wp:extent cx="5219700" cy="3073400"/>
                <wp:effectExtent l="0" t="0" r="0" b="0"/>
                <wp:docPr id="17" name="Group 17"/>
                <wp:cNvGraphicFramePr/>
                <a:graphic xmlns:a="http://schemas.openxmlformats.org/drawingml/2006/main">
                  <a:graphicData uri="http://schemas.microsoft.com/office/word/2010/wordprocessingGroup">
                    <wpg:wgp>
                      <wpg:cNvGrpSpPr/>
                      <wpg:grpSpPr>
                        <a:xfrm>
                          <a:off x="0" y="0"/>
                          <a:ext cx="5219700" cy="3073400"/>
                          <a:chOff x="-162655" y="-41909"/>
                          <a:chExt cx="6061033" cy="4591923"/>
                        </a:xfrm>
                      </wpg:grpSpPr>
                      <pic:pic xmlns:pic="http://schemas.openxmlformats.org/drawingml/2006/picture">
                        <pic:nvPicPr>
                          <pic:cNvPr id="4" name="Picture 4"/>
                          <pic:cNvPicPr>
                            <a:picLocks noChangeAspect="1"/>
                          </pic:cNvPicPr>
                        </pic:nvPicPr>
                        <pic:blipFill rotWithShape="1">
                          <a:blip r:embed="rId8" cstate="print">
                            <a:extLst>
                              <a:ext uri="{28A0092B-C50C-407E-A947-70E740481C1C}">
                                <a14:useLocalDpi xmlns:a14="http://schemas.microsoft.com/office/drawing/2010/main" val="0"/>
                              </a:ext>
                            </a:extLst>
                          </a:blip>
                          <a:srcRect l="10603" t="10763" b="5435"/>
                          <a:stretch/>
                        </pic:blipFill>
                        <pic:spPr bwMode="auto">
                          <a:xfrm>
                            <a:off x="243840" y="358140"/>
                            <a:ext cx="5593080" cy="3902710"/>
                          </a:xfrm>
                          <a:prstGeom prst="rect">
                            <a:avLst/>
                          </a:prstGeom>
                          <a:ln>
                            <a:noFill/>
                          </a:ln>
                          <a:extLst>
                            <a:ext uri="{53640926-AAD7-44D8-BBD7-CCE9431645EC}">
                              <a14:shadowObscured xmlns:a14="http://schemas.microsoft.com/office/drawing/2010/main"/>
                            </a:ext>
                          </a:extLst>
                        </pic:spPr>
                      </pic:pic>
                      <wpg:grpSp>
                        <wpg:cNvPr id="8" name="Group 8"/>
                        <wpg:cNvGrpSpPr/>
                        <wpg:grpSpPr>
                          <a:xfrm>
                            <a:off x="-162655" y="-41909"/>
                            <a:ext cx="6061033" cy="4591923"/>
                            <a:chOff x="-162655" y="-41909"/>
                            <a:chExt cx="6061033" cy="4591923"/>
                          </a:xfrm>
                        </wpg:grpSpPr>
                        <wps:wsp>
                          <wps:cNvPr id="2" name="Text Box 2"/>
                          <wps:cNvSpPr txBox="1"/>
                          <wps:spPr>
                            <a:xfrm>
                              <a:off x="-68486" y="-41909"/>
                              <a:ext cx="5966864" cy="512618"/>
                            </a:xfrm>
                            <a:prstGeom prst="rect">
                              <a:avLst/>
                            </a:prstGeom>
                            <a:noFill/>
                            <a:ln w="6350">
                              <a:noFill/>
                            </a:ln>
                          </wps:spPr>
                          <wps:txbx>
                            <w:txbxContent>
                              <w:p w14:paraId="33FC0DD3" w14:textId="6EBFF1FD" w:rsidR="00B55B5B" w:rsidRPr="00BA4BE4" w:rsidRDefault="00B55B5B">
                                <w:pPr>
                                  <w:rPr>
                                    <w:b/>
                                    <w:sz w:val="22"/>
                                  </w:rPr>
                                </w:pPr>
                                <w:r w:rsidRPr="00BA4BE4">
                                  <w:rPr>
                                    <w:b/>
                                    <w:sz w:val="22"/>
                                  </w:rPr>
                                  <w:t xml:space="preserve">   </w:t>
                                </w:r>
                                <w:r>
                                  <w:rPr>
                                    <w:b/>
                                    <w:sz w:val="22"/>
                                  </w:rPr>
                                  <w:tab/>
                                </w:r>
                                <w:r w:rsidRPr="00BA4BE4">
                                  <w:rPr>
                                    <w:b/>
                                    <w:sz w:val="22"/>
                                  </w:rPr>
                                  <w:t xml:space="preserve">Khò khè thoáng qua        Khò khè </w:t>
                                </w:r>
                                <w:r>
                                  <w:rPr>
                                    <w:b/>
                                    <w:sz w:val="22"/>
                                  </w:rPr>
                                  <w:t xml:space="preserve">không dị ứng       </w:t>
                                </w:r>
                                <w:r w:rsidRPr="00BA4BE4">
                                  <w:rPr>
                                    <w:b/>
                                    <w:sz w:val="22"/>
                                  </w:rPr>
                                  <w:t>Khò khè</w:t>
                                </w:r>
                                <w:r>
                                  <w:rPr>
                                    <w:b/>
                                    <w:sz w:val="22"/>
                                  </w:rPr>
                                  <w:t xml:space="preserve"> dị ứng/Hen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flipV="1">
                              <a:off x="-162655" y="921940"/>
                              <a:ext cx="643890" cy="2145928"/>
                            </a:xfrm>
                            <a:prstGeom prst="rect">
                              <a:avLst/>
                            </a:prstGeom>
                            <a:noFill/>
                            <a:ln w="6350">
                              <a:noFill/>
                            </a:ln>
                          </wps:spPr>
                          <wps:txbx>
                            <w:txbxContent>
                              <w:p w14:paraId="037F86B6" w14:textId="1B643F1F" w:rsidR="00B55B5B" w:rsidRPr="005D112C" w:rsidRDefault="00B55B5B">
                                <w:pPr>
                                  <w:rPr>
                                    <w:b/>
                                    <w:sz w:val="22"/>
                                  </w:rPr>
                                </w:pPr>
                                <w:r w:rsidRPr="005D112C">
                                  <w:rPr>
                                    <w:b/>
                                    <w:sz w:val="22"/>
                                  </w:rPr>
                                  <w:t>Tần suất khò khè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 name="Text Box 7"/>
                          <wps:cNvSpPr txBox="1"/>
                          <wps:spPr>
                            <a:xfrm>
                              <a:off x="2249337" y="3940704"/>
                              <a:ext cx="1697182" cy="609310"/>
                            </a:xfrm>
                            <a:prstGeom prst="rect">
                              <a:avLst/>
                            </a:prstGeom>
                            <a:noFill/>
                            <a:ln w="6350">
                              <a:noFill/>
                            </a:ln>
                          </wps:spPr>
                          <wps:txbx>
                            <w:txbxContent>
                              <w:p w14:paraId="2D549723" w14:textId="353D5F81" w:rsidR="00B55B5B" w:rsidRPr="005D112C" w:rsidRDefault="00B55B5B" w:rsidP="005D112C">
                                <w:pPr>
                                  <w:pStyle w:val="Caption"/>
                                </w:pPr>
                                <w:r w:rsidRPr="005D112C">
                                  <w:t>Tuổi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202A609" id="Group 17" o:spid="_x0000_s1051" style="width:411pt;height:242pt;mso-position-horizontal-relative:char;mso-position-vertical-relative:line" coordorigin="-1626,-419" coordsize="60610,459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&#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52" type="#_x0000_t75" style="position:absolute;left:2438;top:3581;width:55931;height:39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">
                  <v:imagedata r:id="rId9" o:title="" croptop="7054f" cropbottom="3562f" cropleft="6949f"/>
                </v:shape>
                <v:group id="Group 8" o:spid="_x0000_s1053" style="position:absolute;left:-1626;top:-419;width:60609;height:45919" coordorigin="-1626,-419" coordsize="60610,4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2" o:spid="_x0000_s1054" type="#_x0000_t202" style="position:absolute;left:-684;top:-419;width:59667;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3FC0DD3" w14:textId="6EBFF1FD" w:rsidR="00B55B5B" w:rsidRPr="00BA4BE4" w:rsidRDefault="00B55B5B">
                          <w:pPr>
                            <w:rPr>
                              <w:b/>
                              <w:sz w:val="22"/>
                            </w:rPr>
                          </w:pPr>
                          <w:r w:rsidRPr="00BA4BE4">
                            <w:rPr>
                              <w:b/>
                              <w:sz w:val="22"/>
                            </w:rPr>
                            <w:t xml:space="preserve">   </w:t>
                          </w:r>
                          <w:r>
                            <w:rPr>
                              <w:b/>
                              <w:sz w:val="22"/>
                            </w:rPr>
                            <w:tab/>
                          </w:r>
                          <w:r w:rsidRPr="00BA4BE4">
                            <w:rPr>
                              <w:b/>
                              <w:sz w:val="22"/>
                            </w:rPr>
                            <w:t xml:space="preserve">Khò khè thoáng qua        Khò khè </w:t>
                          </w:r>
                          <w:r>
                            <w:rPr>
                              <w:b/>
                              <w:sz w:val="22"/>
                            </w:rPr>
                            <w:t xml:space="preserve">không dị ứng       </w:t>
                          </w:r>
                          <w:r w:rsidRPr="00BA4BE4">
                            <w:rPr>
                              <w:b/>
                              <w:sz w:val="22"/>
                            </w:rPr>
                            <w:t>Khò khè</w:t>
                          </w:r>
                          <w:r>
                            <w:rPr>
                              <w:b/>
                              <w:sz w:val="22"/>
                            </w:rPr>
                            <w:t xml:space="preserve"> dị ứng/Hen</w:t>
                          </w:r>
                        </w:p>
                      </w:txbxContent>
                    </v:textbox>
                  </v:shape>
                  <v:shape id="Text Box 6" o:spid="_x0000_s1055" type="#_x0000_t202" style="position:absolute;left:-1626;top:9219;width:6438;height:2145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" filled="f" stroked="f" strokeweight=".5pt">
                    <v:textbox style="layout-flow:vertical-ideographic">
                      <w:txbxContent>
                        <w:p w14:paraId="037F86B6" w14:textId="1B643F1F" w:rsidR="00B55B5B" w:rsidRPr="005D112C" w:rsidRDefault="00B55B5B">
                          <w:pPr>
                            <w:rPr>
                              <w:b/>
                              <w:sz w:val="22"/>
                            </w:rPr>
                          </w:pPr>
                          <w:r w:rsidRPr="005D112C">
                            <w:rPr>
                              <w:b/>
                              <w:sz w:val="22"/>
                            </w:rPr>
                            <w:t>Tần suất khò khè</w:t>
                          </w:r>
                        </w:p>
                      </w:txbxContent>
                    </v:textbox>
                  </v:shape>
                  <v:shape id="Text Box 7" o:spid="_x0000_s1056" type="#_x0000_t202" style="position:absolute;left:22493;top:39407;width:16972;height:6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D549723" w14:textId="353D5F81" w:rsidR="00B55B5B" w:rsidRPr="005D112C" w:rsidRDefault="00B55B5B" w:rsidP="005D112C">
                          <w:pPr>
                            <w:pStyle w:val="Caption"/>
                          </w:pPr>
                          <w:r w:rsidRPr="005D112C">
                            <w:t>Tuổi</w:t>
                          </w:r>
                        </w:p>
                      </w:txbxContent>
                    </v:textbox>
                  </v:shape>
                </v:group>
                <w10:anchorlock/>
              </v:group>
            </w:pict>
          </mc:Fallback>
        </mc:AlternateContent>
      </w:r>
    </w:p>
    <w:p w14:paraId="591C3112" w14:textId="0319277B" w:rsidR="004556CE" w:rsidRDefault="00905362" w:rsidP="005D112C">
      <w:pPr>
        <w:pStyle w:val="Caption"/>
        <w:rPr>
          <w:lang w:val="fr-FR"/>
        </w:rPr>
      </w:pPr>
      <w:r w:rsidRPr="00C14A2B">
        <w:rPr>
          <w:lang w:val="fr-FR"/>
        </w:rPr>
        <w:t xml:space="preserve">Hình </w:t>
      </w:r>
      <w:r w:rsidR="00F240AA" w:rsidRPr="00C14A2B">
        <w:rPr>
          <w:lang w:val="fr-FR"/>
        </w:rPr>
        <w:fldChar w:fldCharType="begin"/>
      </w:r>
      <w:r w:rsidR="00F240AA" w:rsidRPr="00C14A2B">
        <w:rPr>
          <w:lang w:val="fr-FR"/>
        </w:rPr>
        <w:instrText xml:space="preserve"> STYLEREF 1 \s </w:instrText>
      </w:r>
      <w:r w:rsidR="00F240AA" w:rsidRPr="00C14A2B">
        <w:rPr>
          <w:lang w:val="fr-FR"/>
        </w:rPr>
        <w:fldChar w:fldCharType="separate"/>
      </w:r>
      <w:r w:rsidR="00F240AA" w:rsidRPr="00C14A2B">
        <w:rPr>
          <w:noProof/>
          <w:lang w:val="fr-FR"/>
        </w:rPr>
        <w:t>5</w:t>
      </w:r>
      <w:r w:rsidR="00F240AA" w:rsidRPr="00C14A2B">
        <w:rPr>
          <w:lang w:val="fr-FR"/>
        </w:rPr>
        <w:fldChar w:fldCharType="end"/>
      </w:r>
      <w:r w:rsidR="00F240AA" w:rsidRPr="00C14A2B">
        <w:rPr>
          <w:lang w:val="fr-FR"/>
        </w:rPr>
        <w:t>.</w:t>
      </w:r>
      <w:r w:rsidR="00F240AA" w:rsidRPr="00C14A2B">
        <w:rPr>
          <w:lang w:val="fr-FR"/>
        </w:rPr>
        <w:fldChar w:fldCharType="begin"/>
      </w:r>
      <w:r w:rsidR="00F240AA" w:rsidRPr="00C14A2B">
        <w:rPr>
          <w:lang w:val="fr-FR"/>
        </w:rPr>
        <w:instrText xml:space="preserve"> SEQ Hình \* ARABIC \s 1 </w:instrText>
      </w:r>
      <w:r w:rsidR="00F240AA" w:rsidRPr="00C14A2B">
        <w:rPr>
          <w:lang w:val="fr-FR"/>
        </w:rPr>
        <w:fldChar w:fldCharType="separate"/>
      </w:r>
      <w:r w:rsidR="00F240AA" w:rsidRPr="00C14A2B">
        <w:rPr>
          <w:noProof/>
          <w:lang w:val="fr-FR"/>
        </w:rPr>
        <w:t>1</w:t>
      </w:r>
      <w:r w:rsidR="00F240AA" w:rsidRPr="00C14A2B">
        <w:rPr>
          <w:lang w:val="fr-FR"/>
        </w:rPr>
        <w:fldChar w:fldCharType="end"/>
      </w:r>
      <w:r w:rsidR="000D1FDD" w:rsidRPr="00C14A2B">
        <w:rPr>
          <w:lang w:val="fr-FR"/>
        </w:rPr>
        <w:t xml:space="preserve"> Kiểu hình khò khè trẻ em</w:t>
      </w:r>
      <w:r w:rsidR="006E59AB" w:rsidRPr="00C14A2B">
        <w:rPr>
          <w:lang w:val="fr-FR"/>
        </w:rPr>
        <w:t>.</w:t>
      </w:r>
    </w:p>
    <w:p w14:paraId="770C5EC4" w14:textId="073F5E64" w:rsidR="00CC2383" w:rsidRPr="00CC2383" w:rsidRDefault="00CC2383" w:rsidP="00CC2383">
      <w:pPr>
        <w:jc w:val="center"/>
        <w:rPr>
          <w:lang w:val="fr-FR"/>
        </w:rPr>
      </w:pPr>
      <w:r w:rsidRPr="00CC2383">
        <w:rPr>
          <w:i/>
          <w:lang w:val="fr-FR"/>
        </w:rPr>
        <w:t>Nguồn : Taussig LM và cs (2003)</w:t>
      </w:r>
      <w:r>
        <w:rPr>
          <w:lang w:val="fr-FR"/>
        </w:rPr>
        <w:t xml:space="preserve"> </w:t>
      </w:r>
      <w:r>
        <w:rPr>
          <w:lang w:val="fr-FR"/>
        </w:rPr>
        <w:fldChar w:fldCharType="begin"/>
      </w:r>
      <w:r w:rsidR="00F248C1">
        <w:rPr>
          <w:lang w:val="fr-FR"/>
        </w:rPr>
        <w:instrText xml:space="preserve"> ADDIN EN.CITE &lt;EndNote&gt;&lt;Cite&gt;&lt;Author&gt;Taussig&lt;/Author&gt;&lt;Year&gt;2003&lt;/Year&gt;&lt;RecNum&gt;7&lt;/RecNum&gt;&lt;DisplayText&gt;[8]&lt;/DisplayText&gt;&lt;record&gt;&lt;rec-number&gt;7&lt;/rec-number&gt;&lt;foreign-keys&gt;&lt;key app="EN" db-id="tpadp290b09sz7ezde65ev5f5s9rzws5p5s0" timestamp="1549303738"&gt;7&lt;/key&gt;&lt;/foreign-keys&gt;&lt;ref-type name="Journal Article"&gt;17&lt;/ref-type&gt;&lt;contributors&gt;&lt;authors&gt;&lt;author&gt;Taussig, Lynn M.&lt;/author&gt;&lt;author&gt;Wright, Anne L.&lt;/author&gt;&lt;author&gt;Holberg, Catharine J.&lt;/author&gt;&lt;author&gt;Halonen, Marilyn&lt;/author&gt;&lt;author&gt;Morgan, Wayne J.&lt;/author&gt;&lt;author&gt;Martinez, Fernando D.&lt;/author&gt;&lt;/authors&gt;&lt;/contributors&gt;&lt;titles&gt;&lt;title&gt;Tucson children&amp;apos;s respiratory study: 1980 to present&lt;/title&gt;&lt;secondary-title&gt;Journal of Allergy and Clinical Immunology&lt;/secondary-title&gt;&lt;/titles&gt;&lt;periodical&gt;&lt;full-title&gt;Journal of Allergy and Clinical Immunology&lt;/full-title&gt;&lt;/periodical&gt;&lt;pages&gt;661-675&lt;/pages&gt;&lt;volume&gt;111&lt;/volume&gt;&lt;number&gt;4&lt;/number&gt;&lt;dates&gt;&lt;year&gt;2003&lt;/year&gt;&lt;/dates&gt;&lt;publisher&gt;Elsevier&lt;/publisher&gt;&lt;isbn&gt;0091-6749&lt;/isbn&gt;&lt;urls&gt;&lt;related-urls&gt;&lt;url&gt;https://doi.org/10.1067/mai.2003.162&lt;/url&gt;&lt;/related-urls&gt;&lt;/urls&gt;&lt;electronic-resource-num&gt;10.1067/mai.2003.162&lt;/electronic-resource-num&gt;&lt;language&gt;2&lt;/language&gt;&lt;access-date&gt;2019/02/04&lt;/access-date&gt;&lt;/record&gt;&lt;/Cite&gt;&lt;/EndNote&gt;</w:instrText>
      </w:r>
      <w:r>
        <w:rPr>
          <w:lang w:val="fr-FR"/>
        </w:rPr>
        <w:fldChar w:fldCharType="separate"/>
      </w:r>
      <w:r w:rsidR="00F248C1">
        <w:rPr>
          <w:noProof/>
          <w:lang w:val="fr-FR"/>
        </w:rPr>
        <w:t>[8]</w:t>
      </w:r>
      <w:r>
        <w:rPr>
          <w:lang w:val="fr-FR"/>
        </w:rPr>
        <w:fldChar w:fldCharType="end"/>
      </w:r>
      <w:r>
        <w:rPr>
          <w:lang w:val="fr-FR"/>
        </w:rPr>
        <w:t>.</w:t>
      </w:r>
    </w:p>
    <w:p w14:paraId="0BA24CB1" w14:textId="0A3C4CB2" w:rsidR="000B6115" w:rsidRPr="00C14A2B" w:rsidRDefault="000B6115" w:rsidP="00C14A2B">
      <w:pPr>
        <w:pStyle w:val="Heading3"/>
        <w:spacing w:before="0" w:after="0"/>
        <w:rPr>
          <w:rFonts w:cs="Times New Roman"/>
          <w:sz w:val="26"/>
          <w:szCs w:val="26"/>
        </w:rPr>
      </w:pPr>
      <w:r w:rsidRPr="00C14A2B">
        <w:rPr>
          <w:rFonts w:cs="Times New Roman"/>
          <w:sz w:val="26"/>
          <w:szCs w:val="26"/>
        </w:rPr>
        <w:t>Chỉ số dự đoán hen</w:t>
      </w:r>
    </w:p>
    <w:p w14:paraId="56E5F33F" w14:textId="77777777" w:rsidR="00E227CA" w:rsidRDefault="009E22BC" w:rsidP="006A32ED">
      <w:pPr>
        <w:spacing w:before="0" w:after="0"/>
        <w:ind w:firstLine="426"/>
        <w:rPr>
          <w:rFonts w:cs="Times New Roman"/>
          <w:sz w:val="26"/>
          <w:szCs w:val="26"/>
          <w:lang w:val="fr-FR"/>
        </w:rPr>
      </w:pPr>
      <w:r w:rsidRPr="00C14A2B">
        <w:rPr>
          <w:rFonts w:cs="Times New Roman"/>
          <w:sz w:val="26"/>
          <w:szCs w:val="26"/>
          <w:lang w:val="fr-FR"/>
        </w:rPr>
        <w:t xml:space="preserve">Không phải tất cả trẻ khò khè đều do hen hoặc sẽ bị hen. </w:t>
      </w:r>
    </w:p>
    <w:p w14:paraId="7C566D67" w14:textId="3E74C2AA" w:rsidR="008C7F41" w:rsidRPr="00E227CA" w:rsidRDefault="00FE788D" w:rsidP="00E227CA">
      <w:pPr>
        <w:spacing w:before="0" w:after="0"/>
        <w:rPr>
          <w:rFonts w:cs="Times New Roman"/>
          <w:sz w:val="26"/>
          <w:szCs w:val="26"/>
          <w:lang w:val="fr-FR"/>
        </w:rPr>
      </w:pPr>
      <w:r>
        <w:rPr>
          <w:rFonts w:cs="Times New Roman"/>
          <w:sz w:val="26"/>
          <w:szCs w:val="26"/>
          <w:lang w:val="fr-FR"/>
        </w:rPr>
        <w:t xml:space="preserve">Chỉ số dự đoán hen </w:t>
      </w:r>
      <w:r w:rsidRPr="00C14A2B">
        <w:rPr>
          <w:rFonts w:cs="Times New Roman"/>
          <w:sz w:val="26"/>
          <w:szCs w:val="26"/>
          <w:lang w:val="fr-FR"/>
        </w:rPr>
        <w:t xml:space="preserve">(API – asthma predictive index) giúp tiên lượng nguy cơ bị hen </w:t>
      </w:r>
      <w:r w:rsidR="00FE2496">
        <w:rPr>
          <w:rFonts w:cs="Times New Roman"/>
          <w:sz w:val="26"/>
          <w:szCs w:val="26"/>
          <w:lang w:val="fr-FR"/>
        </w:rPr>
        <w:t>sau 6</w:t>
      </w:r>
      <w:r w:rsidRPr="00C14A2B">
        <w:rPr>
          <w:rFonts w:cs="Times New Roman"/>
          <w:sz w:val="26"/>
          <w:szCs w:val="26"/>
          <w:lang w:val="fr-FR"/>
        </w:rPr>
        <w:t xml:space="preserve"> tuổi ở trẻ </w:t>
      </w:r>
      <w:r w:rsidR="00453502">
        <w:rPr>
          <w:rFonts w:cs="Times New Roman"/>
          <w:sz w:val="26"/>
          <w:szCs w:val="26"/>
          <w:lang w:val="fr-FR"/>
        </w:rPr>
        <w:t>3 tuổi có ≥2 đợt khò khè trong 12 tháng qua. Trẻ</w:t>
      </w:r>
      <w:r w:rsidR="00DB0B62" w:rsidRPr="00E227CA">
        <w:rPr>
          <w:rFonts w:cs="Times New Roman"/>
          <w:sz w:val="26"/>
          <w:szCs w:val="26"/>
          <w:lang w:val="fr-FR"/>
        </w:rPr>
        <w:t xml:space="preserve"> </w:t>
      </w:r>
      <w:r w:rsidR="00E227CA">
        <w:rPr>
          <w:rFonts w:cs="Times New Roman"/>
          <w:sz w:val="26"/>
          <w:szCs w:val="26"/>
          <w:lang w:val="fr-FR"/>
        </w:rPr>
        <w:t xml:space="preserve">có </w:t>
      </w:r>
      <w:r w:rsidR="00DB0B62" w:rsidRPr="00E227CA">
        <w:rPr>
          <w:rFonts w:cs="Times New Roman"/>
          <w:sz w:val="26"/>
          <w:szCs w:val="26"/>
          <w:lang w:val="fr-FR"/>
        </w:rPr>
        <w:t xml:space="preserve">API dương tính nếu thỏa </w:t>
      </w:r>
      <w:r w:rsidR="00C95C57" w:rsidRPr="00E227CA">
        <w:rPr>
          <w:rFonts w:cs="Times New Roman"/>
          <w:sz w:val="26"/>
          <w:szCs w:val="26"/>
          <w:lang w:val="fr-FR"/>
        </w:rPr>
        <w:t>≥</w:t>
      </w:r>
      <w:r w:rsidR="00DB0B62" w:rsidRPr="00E227CA">
        <w:rPr>
          <w:rFonts w:cs="Times New Roman"/>
          <w:sz w:val="26"/>
          <w:szCs w:val="26"/>
          <w:lang w:val="fr-FR"/>
        </w:rPr>
        <w:t xml:space="preserve">1 tiêu chuẩn chính hoặc </w:t>
      </w:r>
      <w:r w:rsidR="00C95C57" w:rsidRPr="00E227CA">
        <w:rPr>
          <w:rFonts w:cs="Times New Roman"/>
          <w:sz w:val="26"/>
          <w:szCs w:val="26"/>
          <w:lang w:val="fr-FR"/>
        </w:rPr>
        <w:t>≥</w:t>
      </w:r>
      <w:r w:rsidR="00DB0B62" w:rsidRPr="00E227CA">
        <w:rPr>
          <w:rFonts w:cs="Times New Roman"/>
          <w:sz w:val="26"/>
          <w:szCs w:val="26"/>
          <w:lang w:val="fr-FR"/>
        </w:rPr>
        <w:t>2 tiêu chuẩn phụ sau đây</w:t>
      </w:r>
      <w:r w:rsidR="0053654D">
        <w:rPr>
          <w:rFonts w:cs="Times New Roman"/>
          <w:sz w:val="26"/>
          <w:szCs w:val="26"/>
          <w:lang w:val="fr-FR"/>
        </w:rPr>
        <w:t xml:space="preserve"> (theo tiêu chuẩn ucAPI)</w:t>
      </w:r>
      <w:r w:rsidR="00DD3254">
        <w:rPr>
          <w:rFonts w:cs="Times New Roman"/>
          <w:sz w:val="26"/>
          <w:szCs w:val="26"/>
          <w:lang w:val="fr-FR"/>
        </w:rPr>
        <w:t xml:space="preserve"> </w:t>
      </w:r>
      <w:r w:rsidR="00DD3254">
        <w:rPr>
          <w:rFonts w:cs="Times New Roman"/>
          <w:sz w:val="26"/>
          <w:szCs w:val="26"/>
          <w:lang w:val="fr-FR"/>
        </w:rPr>
        <w:fldChar w:fldCharType="begin">
          <w:fldData xml:space="preserve">PEVuZE5vdGU+PENpdGU+PEF1dGhvcj5BbWluPC9BdXRob3I+PFllYXI+MjAxNDwvWWVhcj48UmVj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</w:fldData>
        </w:fldChar>
      </w:r>
      <w:r w:rsidR="00F248C1">
        <w:rPr>
          <w:rFonts w:cs="Times New Roman"/>
          <w:sz w:val="26"/>
          <w:szCs w:val="26"/>
          <w:lang w:val="fr-FR"/>
        </w:rPr>
        <w:instrText xml:space="preserve"> ADDIN EN.CITE </w:instrText>
      </w:r>
      <w:r w:rsidR="00F248C1">
        <w:rPr>
          <w:rFonts w:cs="Times New Roman"/>
          <w:sz w:val="26"/>
          <w:szCs w:val="26"/>
          <w:lang w:val="fr-FR"/>
        </w:rPr>
        <w:fldChar w:fldCharType="begin">
          <w:fldData xml:space="preserve">PEVuZE5vdGU+PENpdGU+PEF1dGhvcj5BbWluPC9BdXRob3I+PFllYXI+MjAxNDwvWWVhcj48UmVj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</w:fldData>
        </w:fldChar>
      </w:r>
      <w:r w:rsidR="00F248C1">
        <w:rPr>
          <w:rFonts w:cs="Times New Roman"/>
          <w:sz w:val="26"/>
          <w:szCs w:val="26"/>
          <w:lang w:val="fr-FR"/>
        </w:rPr>
        <w:instrText xml:space="preserve"> ADDIN EN.CITE.DATA </w:instrText>
      </w:r>
      <w:r w:rsidR="00F248C1">
        <w:rPr>
          <w:rFonts w:cs="Times New Roman"/>
          <w:sz w:val="26"/>
          <w:szCs w:val="26"/>
          <w:lang w:val="fr-FR"/>
        </w:rPr>
      </w:r>
      <w:r w:rsidR="00F248C1">
        <w:rPr>
          <w:rFonts w:cs="Times New Roman"/>
          <w:sz w:val="26"/>
          <w:szCs w:val="26"/>
          <w:lang w:val="fr-FR"/>
        </w:rPr>
        <w:fldChar w:fldCharType="end"/>
      </w:r>
      <w:r w:rsidR="00DD3254">
        <w:rPr>
          <w:rFonts w:cs="Times New Roman"/>
          <w:sz w:val="26"/>
          <w:szCs w:val="26"/>
          <w:lang w:val="fr-FR"/>
        </w:rPr>
      </w:r>
      <w:r w:rsidR="00DD3254">
        <w:rPr>
          <w:rFonts w:cs="Times New Roman"/>
          <w:sz w:val="26"/>
          <w:szCs w:val="26"/>
          <w:lang w:val="fr-FR"/>
        </w:rPr>
        <w:fldChar w:fldCharType="separate"/>
      </w:r>
      <w:r w:rsidR="00F248C1">
        <w:rPr>
          <w:rFonts w:cs="Times New Roman"/>
          <w:noProof/>
          <w:sz w:val="26"/>
          <w:szCs w:val="26"/>
          <w:lang w:val="fr-FR"/>
        </w:rPr>
        <w:t>[9]</w:t>
      </w:r>
      <w:r w:rsidR="00DD3254">
        <w:rPr>
          <w:rFonts w:cs="Times New Roman"/>
          <w:sz w:val="26"/>
          <w:szCs w:val="26"/>
          <w:lang w:val="fr-FR"/>
        </w:rPr>
        <w:fldChar w:fldCharType="end"/>
      </w:r>
      <w:r w:rsidR="0053654D">
        <w:rPr>
          <w:rFonts w:cs="Times New Roman"/>
          <w:sz w:val="26"/>
          <w:szCs w:val="26"/>
          <w:lang w:val="fr-FR"/>
        </w:rPr>
        <w:t>:</w:t>
      </w:r>
    </w:p>
    <w:p w14:paraId="0FBC3CC3" w14:textId="68829F30" w:rsidR="00DB0B62" w:rsidRPr="00C14A2B" w:rsidRDefault="00DB0B62" w:rsidP="00AA5554">
      <w:pPr>
        <w:pStyle w:val="ListParagraph"/>
        <w:numPr>
          <w:ilvl w:val="0"/>
          <w:numId w:val="13"/>
        </w:numPr>
      </w:pPr>
      <w:r w:rsidRPr="00C14A2B">
        <w:t>Tiêu chuẩn chính</w:t>
      </w:r>
    </w:p>
    <w:p w14:paraId="2E78B9F7" w14:textId="0F87D8F7" w:rsidR="00C95C57" w:rsidRPr="00C14A2B" w:rsidRDefault="00C95C57" w:rsidP="00AA5554">
      <w:pPr>
        <w:pStyle w:val="ListParagraph"/>
        <w:numPr>
          <w:ilvl w:val="1"/>
          <w:numId w:val="13"/>
        </w:numPr>
        <w:rPr>
          <w:lang w:val="fr-FR"/>
        </w:rPr>
      </w:pPr>
      <w:r w:rsidRPr="00C14A2B">
        <w:rPr>
          <w:lang w:val="fr-FR"/>
        </w:rPr>
        <w:t>Chàm da</w:t>
      </w:r>
    </w:p>
    <w:p w14:paraId="68831617" w14:textId="02019B23" w:rsidR="00C95C57" w:rsidRPr="00C14A2B" w:rsidRDefault="00C95C57" w:rsidP="00AA5554">
      <w:pPr>
        <w:pStyle w:val="ListParagraph"/>
        <w:numPr>
          <w:ilvl w:val="1"/>
          <w:numId w:val="13"/>
        </w:numPr>
        <w:rPr>
          <w:lang w:val="fr-FR"/>
        </w:rPr>
      </w:pPr>
      <w:r w:rsidRPr="00C14A2B">
        <w:rPr>
          <w:lang w:val="fr-FR"/>
        </w:rPr>
        <w:t>Cha mẹ bị hen</w:t>
      </w:r>
    </w:p>
    <w:p w14:paraId="12A9385A" w14:textId="424267F4" w:rsidR="00C95C57" w:rsidRPr="00C14A2B" w:rsidRDefault="00C95C57" w:rsidP="00AA5554">
      <w:pPr>
        <w:pStyle w:val="ListParagraph"/>
        <w:numPr>
          <w:ilvl w:val="1"/>
          <w:numId w:val="13"/>
        </w:numPr>
        <w:rPr>
          <w:lang w:val="fr-FR"/>
        </w:rPr>
      </w:pPr>
      <w:r w:rsidRPr="00C14A2B">
        <w:rPr>
          <w:lang w:val="fr-FR"/>
        </w:rPr>
        <w:t>Dị ứng với ≥1 dị nguyên h</w:t>
      </w:r>
      <w:r w:rsidR="00453502">
        <w:rPr>
          <w:lang w:val="fr-FR"/>
        </w:rPr>
        <w:t>ô hấp</w:t>
      </w:r>
    </w:p>
    <w:p w14:paraId="07F36506" w14:textId="77777777" w:rsidR="00C95C57" w:rsidRPr="00C14A2B" w:rsidRDefault="00C95C57" w:rsidP="00AA5554">
      <w:pPr>
        <w:pStyle w:val="ListParagraph"/>
        <w:numPr>
          <w:ilvl w:val="0"/>
          <w:numId w:val="13"/>
        </w:numPr>
        <w:rPr>
          <w:lang w:val="fr-FR"/>
        </w:rPr>
      </w:pPr>
      <w:r w:rsidRPr="00C14A2B">
        <w:rPr>
          <w:lang w:val="fr-FR"/>
        </w:rPr>
        <w:t>Tiêu chuẩn phụ</w:t>
      </w:r>
    </w:p>
    <w:p w14:paraId="1F77438A" w14:textId="7608FBD7" w:rsidR="00C95C57" w:rsidRPr="00C14A2B" w:rsidRDefault="00C95C57" w:rsidP="00AA5554">
      <w:pPr>
        <w:pStyle w:val="ListParagraph"/>
        <w:numPr>
          <w:ilvl w:val="1"/>
          <w:numId w:val="13"/>
        </w:numPr>
        <w:rPr>
          <w:lang w:val="fr-FR"/>
        </w:rPr>
      </w:pPr>
      <w:r w:rsidRPr="00C14A2B">
        <w:rPr>
          <w:lang w:val="fr-FR"/>
        </w:rPr>
        <w:t xml:space="preserve">Dị ứng </w:t>
      </w:r>
      <w:r w:rsidR="00917E51">
        <w:rPr>
          <w:lang w:val="fr-FR"/>
        </w:rPr>
        <w:t xml:space="preserve">với </w:t>
      </w:r>
      <w:r w:rsidRPr="00C14A2B">
        <w:rPr>
          <w:lang w:val="fr-FR"/>
        </w:rPr>
        <w:t>sữa</w:t>
      </w:r>
      <w:r w:rsidR="00917E51">
        <w:rPr>
          <w:lang w:val="fr-FR"/>
        </w:rPr>
        <w:t xml:space="preserve"> hoặc</w:t>
      </w:r>
      <w:r w:rsidRPr="00C14A2B">
        <w:rPr>
          <w:lang w:val="fr-FR"/>
        </w:rPr>
        <w:t xml:space="preserve"> trứng</w:t>
      </w:r>
    </w:p>
    <w:p w14:paraId="3D66CCFD" w14:textId="3D7290B6" w:rsidR="00C95C57" w:rsidRPr="00C14A2B" w:rsidRDefault="00453502" w:rsidP="00AA5554">
      <w:pPr>
        <w:pStyle w:val="ListParagraph"/>
        <w:numPr>
          <w:ilvl w:val="1"/>
          <w:numId w:val="13"/>
        </w:numPr>
      </w:pPr>
      <w:r>
        <w:t>Viêm mũi dị ứng</w:t>
      </w:r>
    </w:p>
    <w:p w14:paraId="6E84DB1D" w14:textId="2E79082B" w:rsidR="008C7F41" w:rsidRDefault="00C95C57" w:rsidP="00AA5554">
      <w:pPr>
        <w:pStyle w:val="ListParagraph"/>
        <w:numPr>
          <w:ilvl w:val="1"/>
          <w:numId w:val="13"/>
        </w:numPr>
      </w:pPr>
      <w:r w:rsidRPr="00C14A2B">
        <w:t>Khò khè không liên quan cảm lạnh</w:t>
      </w:r>
      <w:r w:rsidR="003715B2" w:rsidRPr="00C14A2B">
        <w:t>.</w:t>
      </w:r>
    </w:p>
    <w:p w14:paraId="743B1842" w14:textId="20C9297F" w:rsidR="0053654D" w:rsidRPr="00E24128" w:rsidRDefault="005A5435" w:rsidP="0053654D">
      <w:pPr>
        <w:ind w:left="576"/>
        <w:rPr>
          <w:b/>
          <w:sz w:val="26"/>
        </w:rPr>
      </w:pPr>
      <w:r>
        <w:rPr>
          <w:rStyle w:val="FootnoteReference"/>
          <w:b/>
          <w:sz w:val="26"/>
        </w:rPr>
        <w:footnoteReference w:id="1"/>
      </w:r>
      <w:r w:rsidR="0053654D" w:rsidRPr="00E24128">
        <w:rPr>
          <w:b/>
          <w:sz w:val="26"/>
        </w:rPr>
        <w:t>T</w:t>
      </w:r>
      <w:r w:rsidR="007E724C">
        <w:rPr>
          <w:b/>
          <w:sz w:val="26"/>
        </w:rPr>
        <w:t>iên lượng nguy cơ</w:t>
      </w:r>
      <w:r w:rsidR="00ED3D3D">
        <w:rPr>
          <w:b/>
          <w:sz w:val="26"/>
        </w:rPr>
        <w:t xml:space="preserve"> </w:t>
      </w:r>
      <w:r w:rsidR="007E724C">
        <w:rPr>
          <w:b/>
          <w:sz w:val="26"/>
        </w:rPr>
        <w:t>hen lúc 7 tuổi, t</w:t>
      </w:r>
      <w:r w:rsidR="0053654D" w:rsidRPr="00E24128">
        <w:rPr>
          <w:b/>
          <w:sz w:val="26"/>
        </w:rPr>
        <w:t>iêu chuẩn ucAPI có LR</w:t>
      </w:r>
      <w:r w:rsidR="00E24128">
        <w:rPr>
          <w:b/>
          <w:sz w:val="26"/>
        </w:rPr>
        <w:t xml:space="preserve"> </w:t>
      </w:r>
      <w:r w:rsidR="0053654D" w:rsidRPr="00E24128">
        <w:rPr>
          <w:b/>
          <w:sz w:val="26"/>
        </w:rPr>
        <w:t>(+) = 7,5 và LR</w:t>
      </w:r>
      <w:r w:rsidR="00E24128">
        <w:rPr>
          <w:b/>
          <w:sz w:val="26"/>
        </w:rPr>
        <w:t xml:space="preserve"> </w:t>
      </w:r>
      <w:r w:rsidR="0053654D" w:rsidRPr="00E24128">
        <w:rPr>
          <w:b/>
          <w:sz w:val="26"/>
        </w:rPr>
        <w:t>(-) = 0,6.</w:t>
      </w:r>
    </w:p>
    <w:p w14:paraId="62D8AFE2" w14:textId="64B3F61F" w:rsidR="00AA341C" w:rsidRPr="00C14A2B" w:rsidRDefault="00D01A45" w:rsidP="00C14A2B">
      <w:pPr>
        <w:pStyle w:val="Heading2"/>
        <w:spacing w:before="0" w:after="0"/>
        <w:rPr>
          <w:rFonts w:cs="Times New Roman"/>
          <w:sz w:val="26"/>
        </w:rPr>
      </w:pPr>
      <w:r w:rsidRPr="00C14A2B">
        <w:rPr>
          <w:rFonts w:cs="Times New Roman"/>
          <w:sz w:val="26"/>
        </w:rPr>
        <w:lastRenderedPageBreak/>
        <w:t>Chẩn đoán</w:t>
      </w:r>
    </w:p>
    <w:p w14:paraId="2F5B8ACF" w14:textId="00C47021" w:rsidR="00E341D7" w:rsidRPr="00C14A2B" w:rsidRDefault="00E341D7" w:rsidP="00C14A2B">
      <w:pPr>
        <w:pStyle w:val="Heading3"/>
        <w:spacing w:before="0" w:after="0"/>
        <w:rPr>
          <w:rFonts w:cs="Times New Roman"/>
          <w:sz w:val="26"/>
          <w:szCs w:val="26"/>
        </w:rPr>
      </w:pPr>
      <w:r w:rsidRPr="00C14A2B">
        <w:rPr>
          <w:rFonts w:cs="Times New Roman"/>
          <w:sz w:val="26"/>
          <w:szCs w:val="26"/>
        </w:rPr>
        <w:t>Chẩn đoán hen</w:t>
      </w:r>
    </w:p>
    <w:p w14:paraId="69E40418" w14:textId="0E3F598F" w:rsidR="00D9683C" w:rsidRPr="00C14A2B" w:rsidRDefault="00D9683C" w:rsidP="006A32ED">
      <w:pPr>
        <w:spacing w:before="0" w:after="0"/>
        <w:ind w:firstLine="426"/>
        <w:rPr>
          <w:rFonts w:cs="Times New Roman"/>
          <w:sz w:val="26"/>
          <w:szCs w:val="26"/>
          <w:lang w:val="fr-FR"/>
        </w:rPr>
      </w:pPr>
      <w:r w:rsidRPr="00C14A2B">
        <w:rPr>
          <w:rFonts w:cs="Times New Roman"/>
          <w:sz w:val="26"/>
          <w:szCs w:val="26"/>
          <w:lang w:val="fr-FR"/>
        </w:rPr>
        <w:t xml:space="preserve">Chẩn đoán hen cần kết hợp 2 yếu tố quan trọng là (1) triệu chứng </w:t>
      </w:r>
      <w:r w:rsidR="00363836" w:rsidRPr="00C14A2B">
        <w:rPr>
          <w:rFonts w:cs="Times New Roman"/>
          <w:sz w:val="26"/>
          <w:szCs w:val="26"/>
          <w:lang w:val="fr-FR"/>
        </w:rPr>
        <w:t xml:space="preserve">gợi ý hen </w:t>
      </w:r>
      <w:r w:rsidRPr="00C14A2B">
        <w:rPr>
          <w:rFonts w:cs="Times New Roman"/>
          <w:sz w:val="26"/>
          <w:szCs w:val="26"/>
          <w:lang w:val="fr-FR"/>
        </w:rPr>
        <w:t>và (2) sự tắc nghẽn luồng khí thở ra không cố định được xác định bằng hô hấp ký (</w:t>
      </w:r>
      <w:r w:rsidR="00373171" w:rsidRPr="00C14A2B">
        <w:rPr>
          <w:rFonts w:cs="Times New Roman"/>
          <w:sz w:val="26"/>
          <w:szCs w:val="26"/>
          <w:lang w:val="fr-FR"/>
        </w:rPr>
        <w:t xml:space="preserve">ở </w:t>
      </w:r>
      <w:r w:rsidRPr="00C14A2B">
        <w:rPr>
          <w:rFonts w:cs="Times New Roman"/>
          <w:sz w:val="26"/>
          <w:szCs w:val="26"/>
          <w:lang w:val="fr-FR"/>
        </w:rPr>
        <w:t xml:space="preserve">trẻ &gt;5 tuổi) hoặc </w:t>
      </w:r>
      <w:r w:rsidR="00373171" w:rsidRPr="00C14A2B">
        <w:rPr>
          <w:rFonts w:cs="Times New Roman"/>
          <w:sz w:val="26"/>
          <w:szCs w:val="26"/>
          <w:lang w:val="fr-FR"/>
        </w:rPr>
        <w:t>dao động xung ký</w:t>
      </w:r>
      <w:r w:rsidRPr="00C14A2B">
        <w:rPr>
          <w:rFonts w:cs="Times New Roman"/>
          <w:sz w:val="26"/>
          <w:szCs w:val="26"/>
          <w:lang w:val="fr-FR"/>
        </w:rPr>
        <w:t xml:space="preserve"> (</w:t>
      </w:r>
      <w:r w:rsidR="00373171" w:rsidRPr="00C14A2B">
        <w:rPr>
          <w:rFonts w:cs="Times New Roman"/>
          <w:sz w:val="26"/>
          <w:szCs w:val="26"/>
          <w:lang w:val="fr-FR"/>
        </w:rPr>
        <w:t>ở</w:t>
      </w:r>
      <w:r w:rsidRPr="00C14A2B">
        <w:rPr>
          <w:rFonts w:cs="Times New Roman"/>
          <w:sz w:val="26"/>
          <w:szCs w:val="26"/>
          <w:lang w:val="fr-FR"/>
        </w:rPr>
        <w:t xml:space="preserve"> trẻ &gt;3 tuổi).</w:t>
      </w:r>
    </w:p>
    <w:p w14:paraId="4C6E7419" w14:textId="042349FD" w:rsidR="00363836" w:rsidRPr="00C14A2B" w:rsidRDefault="00A5484D" w:rsidP="00C14A2B">
      <w:pPr>
        <w:spacing w:before="0" w:after="0"/>
        <w:rPr>
          <w:rFonts w:cs="Times New Roman"/>
          <w:sz w:val="26"/>
          <w:szCs w:val="26"/>
          <w:lang w:val="fr-FR"/>
        </w:rPr>
      </w:pPr>
      <w:r w:rsidRPr="00C14A2B">
        <w:rPr>
          <w:rFonts w:cs="Times New Roman"/>
          <w:sz w:val="26"/>
          <w:szCs w:val="26"/>
          <w:lang w:val="fr-FR"/>
        </w:rPr>
        <w:t xml:space="preserve">(1) </w:t>
      </w:r>
      <w:r w:rsidR="00363836" w:rsidRPr="00C14A2B">
        <w:rPr>
          <w:rFonts w:cs="Times New Roman"/>
          <w:sz w:val="26"/>
          <w:szCs w:val="26"/>
          <w:lang w:val="fr-FR"/>
        </w:rPr>
        <w:t>Triệu chứng</w:t>
      </w:r>
      <w:r w:rsidR="00745C0D" w:rsidRPr="00C14A2B">
        <w:rPr>
          <w:rFonts w:cs="Times New Roman"/>
          <w:sz w:val="26"/>
          <w:szCs w:val="26"/>
          <w:lang w:val="fr-FR"/>
        </w:rPr>
        <w:t xml:space="preserve"> </w:t>
      </w:r>
      <w:r w:rsidR="00363836" w:rsidRPr="00C14A2B">
        <w:rPr>
          <w:rFonts w:cs="Times New Roman"/>
          <w:sz w:val="26"/>
          <w:szCs w:val="26"/>
          <w:lang w:val="fr-FR"/>
        </w:rPr>
        <w:t>gợi ý hen</w:t>
      </w:r>
      <w:r w:rsidR="00067B07" w:rsidRPr="00C14A2B">
        <w:rPr>
          <w:rFonts w:cs="Times New Roman"/>
          <w:sz w:val="26"/>
          <w:szCs w:val="26"/>
          <w:lang w:val="fr-FR"/>
        </w:rPr>
        <w:t xml:space="preserve"> </w:t>
      </w:r>
      <w:r w:rsidR="00363836" w:rsidRPr="00C14A2B">
        <w:rPr>
          <w:rFonts w:cs="Times New Roman"/>
          <w:sz w:val="26"/>
          <w:szCs w:val="26"/>
          <w:lang w:val="fr-FR"/>
        </w:rPr>
        <w:t xml:space="preserve">: </w:t>
      </w:r>
      <w:r w:rsidR="00054ED2" w:rsidRPr="00C14A2B">
        <w:rPr>
          <w:rFonts w:cs="Times New Roman"/>
          <w:sz w:val="26"/>
          <w:szCs w:val="26"/>
          <w:lang w:val="fr-FR"/>
        </w:rPr>
        <w:t>có &gt;1 triệu chứng (k</w:t>
      </w:r>
      <w:r w:rsidR="00363836" w:rsidRPr="00C14A2B">
        <w:rPr>
          <w:rFonts w:cs="Times New Roman"/>
          <w:sz w:val="26"/>
          <w:szCs w:val="26"/>
          <w:lang w:val="fr-FR"/>
        </w:rPr>
        <w:t>hò khè</w:t>
      </w:r>
      <w:r w:rsidR="00054ED2" w:rsidRPr="00C14A2B">
        <w:rPr>
          <w:rFonts w:cs="Times New Roman"/>
          <w:sz w:val="26"/>
          <w:szCs w:val="26"/>
          <w:lang w:val="fr-FR"/>
        </w:rPr>
        <w:t xml:space="preserve">, </w:t>
      </w:r>
      <w:r w:rsidR="00363836" w:rsidRPr="00C14A2B">
        <w:rPr>
          <w:rFonts w:cs="Times New Roman"/>
          <w:sz w:val="26"/>
          <w:szCs w:val="26"/>
          <w:lang w:val="fr-FR"/>
        </w:rPr>
        <w:t>ho</w:t>
      </w:r>
      <w:r w:rsidR="00054ED2" w:rsidRPr="00C14A2B">
        <w:rPr>
          <w:rFonts w:cs="Times New Roman"/>
          <w:sz w:val="26"/>
          <w:szCs w:val="26"/>
          <w:lang w:val="fr-FR"/>
        </w:rPr>
        <w:t xml:space="preserve">, </w:t>
      </w:r>
      <w:r w:rsidR="00363836" w:rsidRPr="00C14A2B">
        <w:rPr>
          <w:rFonts w:cs="Times New Roman"/>
          <w:sz w:val="26"/>
          <w:szCs w:val="26"/>
          <w:lang w:val="fr-FR"/>
        </w:rPr>
        <w:t>khó thở</w:t>
      </w:r>
      <w:r w:rsidR="00054ED2" w:rsidRPr="00C14A2B">
        <w:rPr>
          <w:rFonts w:cs="Times New Roman"/>
          <w:sz w:val="26"/>
          <w:szCs w:val="26"/>
          <w:lang w:val="fr-FR"/>
        </w:rPr>
        <w:t xml:space="preserve">, </w:t>
      </w:r>
      <w:r w:rsidR="00363836" w:rsidRPr="00C14A2B">
        <w:rPr>
          <w:rFonts w:cs="Times New Roman"/>
          <w:sz w:val="26"/>
          <w:szCs w:val="26"/>
          <w:lang w:val="fr-FR"/>
        </w:rPr>
        <w:t>đau tức ngực</w:t>
      </w:r>
      <w:r w:rsidR="00054ED2" w:rsidRPr="00C14A2B">
        <w:rPr>
          <w:rFonts w:cs="Times New Roman"/>
          <w:sz w:val="26"/>
          <w:szCs w:val="26"/>
          <w:lang w:val="fr-FR"/>
        </w:rPr>
        <w:t>)</w:t>
      </w:r>
      <w:r w:rsidR="00363836" w:rsidRPr="00C14A2B">
        <w:rPr>
          <w:rFonts w:cs="Times New Roman"/>
          <w:sz w:val="26"/>
          <w:szCs w:val="26"/>
          <w:lang w:val="fr-FR"/>
        </w:rPr>
        <w:t xml:space="preserve"> VÀ</w:t>
      </w:r>
    </w:p>
    <w:p w14:paraId="75317F14" w14:textId="6D2D3A32" w:rsidR="00363836" w:rsidRPr="00C14A2B" w:rsidRDefault="00067B07" w:rsidP="00AA5554">
      <w:pPr>
        <w:pStyle w:val="ListParagraph"/>
        <w:numPr>
          <w:ilvl w:val="1"/>
          <w:numId w:val="22"/>
        </w:numPr>
        <w:rPr>
          <w:lang w:val="fr-FR"/>
        </w:rPr>
      </w:pPr>
      <w:r w:rsidRPr="00C14A2B">
        <w:rPr>
          <w:lang w:val="fr-FR"/>
        </w:rPr>
        <w:t>T</w:t>
      </w:r>
      <w:r w:rsidR="00363836" w:rsidRPr="00C14A2B">
        <w:rPr>
          <w:lang w:val="fr-FR"/>
        </w:rPr>
        <w:t>riệu chứng tái phát thường xuyên</w:t>
      </w:r>
      <w:r w:rsidR="001D154D" w:rsidRPr="00C14A2B">
        <w:rPr>
          <w:lang w:val="fr-FR"/>
        </w:rPr>
        <w:t xml:space="preserve"> (≥3 lần ở trẻ &lt;12 tháng</w:t>
      </w:r>
      <w:r w:rsidR="001B14F2">
        <w:rPr>
          <w:lang w:val="fr-FR"/>
        </w:rPr>
        <w:t xml:space="preserve"> tuổi</w:t>
      </w:r>
      <w:r w:rsidR="001D154D" w:rsidRPr="00C14A2B">
        <w:rPr>
          <w:lang w:val="fr-FR"/>
        </w:rPr>
        <w:t>, ≥2 lần ở trẻ ≥12 tháng</w:t>
      </w:r>
      <w:r w:rsidR="001B14F2">
        <w:rPr>
          <w:lang w:val="fr-FR"/>
        </w:rPr>
        <w:t xml:space="preserve"> tuổi</w:t>
      </w:r>
      <w:r w:rsidR="001D154D" w:rsidRPr="00C14A2B">
        <w:rPr>
          <w:lang w:val="fr-FR"/>
        </w:rPr>
        <w:t>)</w:t>
      </w:r>
    </w:p>
    <w:p w14:paraId="77D6E74A" w14:textId="15E14ADE" w:rsidR="00F3647E" w:rsidRPr="00C14A2B" w:rsidRDefault="00067B07" w:rsidP="00AA5554">
      <w:pPr>
        <w:pStyle w:val="ListParagraph"/>
        <w:numPr>
          <w:ilvl w:val="1"/>
          <w:numId w:val="22"/>
        </w:numPr>
        <w:rPr>
          <w:lang w:val="fr-FR"/>
        </w:rPr>
      </w:pPr>
      <w:r w:rsidRPr="00C14A2B">
        <w:rPr>
          <w:lang w:val="fr-FR"/>
        </w:rPr>
        <w:t>T</w:t>
      </w:r>
      <w:r w:rsidR="00F3647E" w:rsidRPr="00C14A2B">
        <w:rPr>
          <w:lang w:val="fr-FR"/>
        </w:rPr>
        <w:t>riệu chứng thay đổi theo thời gian và mức độ</w:t>
      </w:r>
    </w:p>
    <w:p w14:paraId="02217008" w14:textId="6DB6343B" w:rsidR="00363836" w:rsidRPr="00C14A2B" w:rsidRDefault="00067B07" w:rsidP="00AA5554">
      <w:pPr>
        <w:pStyle w:val="ListParagraph"/>
        <w:numPr>
          <w:ilvl w:val="1"/>
          <w:numId w:val="22"/>
        </w:numPr>
        <w:rPr>
          <w:lang w:val="fr-FR"/>
        </w:rPr>
      </w:pPr>
      <w:r w:rsidRPr="00C14A2B">
        <w:rPr>
          <w:lang w:val="fr-FR"/>
        </w:rPr>
        <w:t>Tr</w:t>
      </w:r>
      <w:r w:rsidR="00363836" w:rsidRPr="00C14A2B">
        <w:rPr>
          <w:lang w:val="fr-FR"/>
        </w:rPr>
        <w:t xml:space="preserve">iệu chứng nặng lên </w:t>
      </w:r>
      <w:r w:rsidR="00F3647E" w:rsidRPr="00C14A2B">
        <w:rPr>
          <w:lang w:val="fr-FR"/>
        </w:rPr>
        <w:t>về</w:t>
      </w:r>
      <w:r w:rsidR="00363836" w:rsidRPr="00C14A2B">
        <w:rPr>
          <w:lang w:val="fr-FR"/>
        </w:rPr>
        <w:t xml:space="preserve"> đêm</w:t>
      </w:r>
      <w:r w:rsidR="00F3647E" w:rsidRPr="00C14A2B">
        <w:rPr>
          <w:lang w:val="fr-FR"/>
        </w:rPr>
        <w:t xml:space="preserve"> hoặc</w:t>
      </w:r>
      <w:r w:rsidR="00363836" w:rsidRPr="00C14A2B">
        <w:rPr>
          <w:lang w:val="fr-FR"/>
        </w:rPr>
        <w:t xml:space="preserve"> </w:t>
      </w:r>
      <w:r w:rsidR="00F3647E" w:rsidRPr="00C14A2B">
        <w:rPr>
          <w:lang w:val="fr-FR"/>
        </w:rPr>
        <w:t>gần</w:t>
      </w:r>
      <w:r w:rsidR="00363836" w:rsidRPr="00C14A2B">
        <w:rPr>
          <w:lang w:val="fr-FR"/>
        </w:rPr>
        <w:t xml:space="preserve"> sáng</w:t>
      </w:r>
    </w:p>
    <w:p w14:paraId="132D6CDF" w14:textId="236E799A" w:rsidR="00363836" w:rsidRPr="00C14A2B" w:rsidRDefault="00067B07" w:rsidP="00AA5554">
      <w:pPr>
        <w:pStyle w:val="ListParagraph"/>
        <w:numPr>
          <w:ilvl w:val="1"/>
          <w:numId w:val="22"/>
        </w:numPr>
        <w:rPr>
          <w:lang w:val="fr-FR"/>
        </w:rPr>
      </w:pPr>
      <w:r w:rsidRPr="00C14A2B">
        <w:rPr>
          <w:lang w:val="fr-FR"/>
        </w:rPr>
        <w:t>X</w:t>
      </w:r>
      <w:r w:rsidR="00363836" w:rsidRPr="00C14A2B">
        <w:rPr>
          <w:lang w:val="fr-FR"/>
        </w:rPr>
        <w:t>ảy ra khi gắng sức, cảm xúc quá mức hoặc khi tiếp xúc khói thuốc lá, không khí lạnh, mùi lạ, thú nuôi, …</w:t>
      </w:r>
    </w:p>
    <w:p w14:paraId="6CF0A1F1" w14:textId="73898C6D" w:rsidR="00363836" w:rsidRPr="00C14A2B" w:rsidRDefault="00067B07" w:rsidP="00AA5554">
      <w:pPr>
        <w:pStyle w:val="ListParagraph"/>
        <w:numPr>
          <w:ilvl w:val="1"/>
          <w:numId w:val="22"/>
        </w:numPr>
        <w:rPr>
          <w:lang w:val="fr-FR"/>
        </w:rPr>
      </w:pPr>
      <w:r w:rsidRPr="00C14A2B">
        <w:rPr>
          <w:lang w:val="fr-FR"/>
        </w:rPr>
        <w:t>X</w:t>
      </w:r>
      <w:r w:rsidR="00363836" w:rsidRPr="00C14A2B">
        <w:rPr>
          <w:lang w:val="fr-FR"/>
        </w:rPr>
        <w:t>ảy ra khi không có bằng chứng đang nhiễm</w:t>
      </w:r>
      <w:r w:rsidR="005433D4" w:rsidRPr="00C14A2B">
        <w:rPr>
          <w:lang w:val="fr-FR"/>
        </w:rPr>
        <w:t xml:space="preserve"> khuẩn</w:t>
      </w:r>
      <w:r w:rsidR="00363836" w:rsidRPr="00C14A2B">
        <w:rPr>
          <w:lang w:val="fr-FR"/>
        </w:rPr>
        <w:t xml:space="preserve"> hô hấp</w:t>
      </w:r>
    </w:p>
    <w:p w14:paraId="16866BDA" w14:textId="68FF177F" w:rsidR="00363836" w:rsidRPr="00C14A2B" w:rsidRDefault="00067B07" w:rsidP="00AA5554">
      <w:pPr>
        <w:pStyle w:val="ListParagraph"/>
        <w:numPr>
          <w:ilvl w:val="1"/>
          <w:numId w:val="22"/>
        </w:numPr>
        <w:rPr>
          <w:lang w:val="fr-FR"/>
        </w:rPr>
      </w:pPr>
      <w:r w:rsidRPr="00C14A2B">
        <w:rPr>
          <w:lang w:val="fr-FR"/>
        </w:rPr>
        <w:t>C</w:t>
      </w:r>
      <w:r w:rsidR="00363836" w:rsidRPr="00C14A2B">
        <w:rPr>
          <w:lang w:val="fr-FR"/>
        </w:rPr>
        <w:t>ó tiền căn dị ứng (chàm da, viêm mũi dị ứng, dị ứng sữa/trứng)</w:t>
      </w:r>
    </w:p>
    <w:p w14:paraId="566B2839" w14:textId="34F68CE6" w:rsidR="00363836" w:rsidRPr="00C14A2B" w:rsidRDefault="00067B07" w:rsidP="00AA5554">
      <w:pPr>
        <w:pStyle w:val="ListParagraph"/>
        <w:numPr>
          <w:ilvl w:val="1"/>
          <w:numId w:val="22"/>
        </w:numPr>
        <w:rPr>
          <w:lang w:val="fr-FR"/>
        </w:rPr>
      </w:pPr>
      <w:r w:rsidRPr="00C14A2B">
        <w:rPr>
          <w:lang w:val="fr-FR"/>
        </w:rPr>
        <w:t>C</w:t>
      </w:r>
      <w:r w:rsidR="00363836" w:rsidRPr="00C14A2B">
        <w:rPr>
          <w:lang w:val="fr-FR"/>
        </w:rPr>
        <w:t>ó tiền căn gia đình (cha/mẹ/anh chị em ruột) bị hen, dị ứng</w:t>
      </w:r>
    </w:p>
    <w:p w14:paraId="2D49F675" w14:textId="115EE090" w:rsidR="00DF1A76" w:rsidRPr="00C14A2B" w:rsidRDefault="00067B07" w:rsidP="00AA5554">
      <w:pPr>
        <w:pStyle w:val="ListParagraph"/>
        <w:numPr>
          <w:ilvl w:val="1"/>
          <w:numId w:val="22"/>
        </w:numPr>
        <w:rPr>
          <w:lang w:val="fr-FR"/>
        </w:rPr>
      </w:pPr>
      <w:r w:rsidRPr="00C14A2B">
        <w:rPr>
          <w:lang w:val="fr-FR"/>
        </w:rPr>
        <w:t>C</w:t>
      </w:r>
      <w:r w:rsidR="00363836" w:rsidRPr="00C14A2B">
        <w:rPr>
          <w:lang w:val="fr-FR"/>
        </w:rPr>
        <w:t>ó ran rít/ran ngáy</w:t>
      </w:r>
      <w:r w:rsidR="0072353B" w:rsidRPr="00C14A2B">
        <w:rPr>
          <w:lang w:val="fr-FR"/>
        </w:rPr>
        <w:t xml:space="preserve"> hoặc kéo dài thì thở ra</w:t>
      </w:r>
      <w:r w:rsidR="00363836" w:rsidRPr="00C14A2B">
        <w:rPr>
          <w:lang w:val="fr-FR"/>
        </w:rPr>
        <w:t xml:space="preserve"> khi </w:t>
      </w:r>
      <w:r w:rsidR="00BC2C49" w:rsidRPr="00C14A2B">
        <w:rPr>
          <w:lang w:val="fr-FR"/>
        </w:rPr>
        <w:t>thăm khám</w:t>
      </w:r>
    </w:p>
    <w:p w14:paraId="59039A6E" w14:textId="2A490196" w:rsidR="00C25E9F" w:rsidRPr="00C14A2B" w:rsidRDefault="00A5484D" w:rsidP="00C14A2B">
      <w:pPr>
        <w:spacing w:before="0" w:after="0"/>
        <w:rPr>
          <w:rFonts w:cs="Times New Roman"/>
          <w:sz w:val="26"/>
          <w:szCs w:val="26"/>
          <w:lang w:val="fr-FR"/>
        </w:rPr>
      </w:pPr>
      <w:r w:rsidRPr="00C14A2B">
        <w:rPr>
          <w:rFonts w:cs="Times New Roman"/>
          <w:sz w:val="26"/>
          <w:szCs w:val="26"/>
          <w:lang w:val="fr-FR"/>
        </w:rPr>
        <w:t xml:space="preserve">(2) </w:t>
      </w:r>
      <w:r w:rsidR="00363836" w:rsidRPr="00C14A2B">
        <w:rPr>
          <w:rFonts w:cs="Times New Roman"/>
          <w:sz w:val="26"/>
          <w:szCs w:val="26"/>
          <w:lang w:val="fr-FR"/>
        </w:rPr>
        <w:t>Sự tắc nghẽn luồng khí thở ra không cố định</w:t>
      </w:r>
      <w:r w:rsidR="00067B07" w:rsidRPr="00C14A2B">
        <w:rPr>
          <w:rFonts w:cs="Times New Roman"/>
          <w:sz w:val="26"/>
          <w:szCs w:val="26"/>
          <w:lang w:val="fr-FR"/>
        </w:rPr>
        <w:t xml:space="preserve"> </w:t>
      </w:r>
      <w:r w:rsidR="009923F2" w:rsidRPr="00C14A2B">
        <w:rPr>
          <w:rFonts w:cs="Times New Roman"/>
          <w:sz w:val="26"/>
          <w:szCs w:val="26"/>
          <w:lang w:val="fr-FR"/>
        </w:rPr>
        <w:t xml:space="preserve">: </w:t>
      </w:r>
    </w:p>
    <w:p w14:paraId="4410924B" w14:textId="42CA7747" w:rsidR="009923F2" w:rsidRPr="00C14A2B" w:rsidRDefault="00B538AB" w:rsidP="00C14A2B">
      <w:pPr>
        <w:spacing w:before="0" w:after="0"/>
        <w:rPr>
          <w:rFonts w:cs="Times New Roman"/>
          <w:sz w:val="26"/>
          <w:szCs w:val="26"/>
          <w:lang w:val="fr-FR"/>
        </w:rPr>
      </w:pPr>
      <w:r w:rsidRPr="00C14A2B">
        <w:rPr>
          <w:rFonts w:cs="Times New Roman"/>
          <w:sz w:val="26"/>
          <w:szCs w:val="26"/>
          <w:lang w:val="fr-FR"/>
        </w:rPr>
        <w:t xml:space="preserve">Đối với trẻ &gt;5 tuổi, sự tắc nghẽn luồng khí thở ra không cố định được xác định </w:t>
      </w:r>
      <w:r w:rsidR="009923F2" w:rsidRPr="00C14A2B">
        <w:rPr>
          <w:rFonts w:cs="Times New Roman"/>
          <w:sz w:val="26"/>
          <w:szCs w:val="26"/>
          <w:lang w:val="fr-FR"/>
        </w:rPr>
        <w:t>bằng hô hấp ký</w:t>
      </w:r>
      <w:r w:rsidR="004762EF" w:rsidRPr="00C14A2B">
        <w:rPr>
          <w:rFonts w:cs="Times New Roman"/>
          <w:sz w:val="26"/>
          <w:szCs w:val="26"/>
          <w:lang w:val="fr-FR"/>
        </w:rPr>
        <w:t xml:space="preserve"> </w:t>
      </w:r>
      <w:r w:rsidR="009923F2" w:rsidRPr="00C14A2B">
        <w:rPr>
          <w:rFonts w:cs="Times New Roman"/>
          <w:sz w:val="26"/>
          <w:szCs w:val="26"/>
          <w:lang w:val="fr-FR"/>
        </w:rPr>
        <w:t>:</w:t>
      </w:r>
    </w:p>
    <w:p w14:paraId="2D570B5C" w14:textId="24A61E29" w:rsidR="001E0526" w:rsidRPr="00C14A2B" w:rsidRDefault="004762EF" w:rsidP="00AA5554">
      <w:pPr>
        <w:pStyle w:val="ListParagraph"/>
        <w:rPr>
          <w:lang w:val="fr-FR"/>
        </w:rPr>
      </w:pPr>
      <w:r w:rsidRPr="00C14A2B">
        <w:rPr>
          <w:lang w:val="fr-FR"/>
        </w:rPr>
        <w:t>S</w:t>
      </w:r>
      <w:r w:rsidR="00B538AB" w:rsidRPr="00C14A2B">
        <w:rPr>
          <w:lang w:val="fr-FR"/>
        </w:rPr>
        <w:t>ự tắc nghẽn luồng khí thở ra (FEV</w:t>
      </w:r>
      <w:r w:rsidR="00B538AB" w:rsidRPr="00C14A2B">
        <w:rPr>
          <w:vertAlign w:val="subscript"/>
          <w:lang w:val="fr-FR"/>
        </w:rPr>
        <w:t>1</w:t>
      </w:r>
      <w:r w:rsidR="00B538AB" w:rsidRPr="00C14A2B">
        <w:rPr>
          <w:lang w:val="fr-FR"/>
        </w:rPr>
        <w:t>/FVC</w:t>
      </w:r>
      <w:r w:rsidR="00D422F7" w:rsidRPr="00C14A2B">
        <w:rPr>
          <w:rStyle w:val="FootnoteReference"/>
          <w:rFonts w:cs="Times New Roman"/>
          <w:szCs w:val="26"/>
        </w:rPr>
        <w:footnoteReference w:id="2"/>
      </w:r>
      <w:r w:rsidR="00B538AB" w:rsidRPr="00C14A2B">
        <w:rPr>
          <w:lang w:val="fr-FR"/>
        </w:rPr>
        <w:t xml:space="preserve"> &lt;0,9)</w:t>
      </w:r>
      <w:r w:rsidR="00BD198D" w:rsidRPr="00C14A2B">
        <w:rPr>
          <w:lang w:val="fr-FR"/>
        </w:rPr>
        <w:t>, và</w:t>
      </w:r>
      <w:r w:rsidR="00B538AB" w:rsidRPr="00C14A2B">
        <w:rPr>
          <w:lang w:val="fr-FR"/>
        </w:rPr>
        <w:t xml:space="preserve"> </w:t>
      </w:r>
    </w:p>
    <w:p w14:paraId="6B7E03ED" w14:textId="17D595BD" w:rsidR="00D9683C" w:rsidRPr="00C14A2B" w:rsidRDefault="004762EF" w:rsidP="00AA5554">
      <w:pPr>
        <w:pStyle w:val="ListParagraph"/>
        <w:rPr>
          <w:lang w:val="fr-FR"/>
        </w:rPr>
      </w:pPr>
      <w:r w:rsidRPr="00C14A2B">
        <w:rPr>
          <w:lang w:val="fr-FR"/>
        </w:rPr>
        <w:t>S</w:t>
      </w:r>
      <w:r w:rsidR="008271F2" w:rsidRPr="00C14A2B">
        <w:rPr>
          <w:lang w:val="fr-FR"/>
        </w:rPr>
        <w:t xml:space="preserve">ự tắc nghẽn này </w:t>
      </w:r>
      <w:r w:rsidR="001E0526" w:rsidRPr="00C14A2B">
        <w:rPr>
          <w:lang w:val="fr-FR"/>
        </w:rPr>
        <w:t>không cố định</w:t>
      </w:r>
      <w:r w:rsidR="000C7D1A" w:rsidRPr="00C14A2B">
        <w:rPr>
          <w:lang w:val="fr-FR"/>
        </w:rPr>
        <w:t xml:space="preserve"> </w:t>
      </w:r>
      <w:r w:rsidR="001E0526" w:rsidRPr="00C14A2B">
        <w:rPr>
          <w:lang w:val="fr-FR"/>
        </w:rPr>
        <w:t xml:space="preserve">: </w:t>
      </w:r>
      <w:r w:rsidR="00B538AB" w:rsidRPr="00C14A2B">
        <w:rPr>
          <w:lang w:val="fr-FR"/>
        </w:rPr>
        <w:t xml:space="preserve">có đáp ứng </w:t>
      </w:r>
      <w:r w:rsidR="008271F2" w:rsidRPr="00C14A2B">
        <w:rPr>
          <w:lang w:val="fr-FR"/>
        </w:rPr>
        <w:t xml:space="preserve">với </w:t>
      </w:r>
      <w:r w:rsidR="00B538AB" w:rsidRPr="00C14A2B">
        <w:rPr>
          <w:lang w:val="fr-FR"/>
        </w:rPr>
        <w:t>thử nghiệm dãn phế quản (tăng FEV</w:t>
      </w:r>
      <w:r w:rsidR="00B538AB" w:rsidRPr="00C14A2B">
        <w:rPr>
          <w:vertAlign w:val="subscript"/>
          <w:lang w:val="fr-FR"/>
        </w:rPr>
        <w:t>1</w:t>
      </w:r>
      <w:r w:rsidR="00B538AB" w:rsidRPr="00C14A2B">
        <w:rPr>
          <w:lang w:val="fr-FR"/>
        </w:rPr>
        <w:t xml:space="preserve"> &gt;12% </w:t>
      </w:r>
      <w:r w:rsidR="00A23104" w:rsidRPr="00C14A2B">
        <w:rPr>
          <w:lang w:val="fr-FR"/>
        </w:rPr>
        <w:t xml:space="preserve">giá trị dự đoán </w:t>
      </w:r>
      <w:r w:rsidR="00B538AB" w:rsidRPr="00C14A2B">
        <w:rPr>
          <w:lang w:val="fr-FR"/>
        </w:rPr>
        <w:t xml:space="preserve">sau </w:t>
      </w:r>
      <w:r w:rsidR="00A23104" w:rsidRPr="00C14A2B">
        <w:rPr>
          <w:lang w:val="fr-FR"/>
        </w:rPr>
        <w:t>hít thuốc dãn phế quản</w:t>
      </w:r>
      <w:r w:rsidR="00B538AB" w:rsidRPr="00C14A2B">
        <w:rPr>
          <w:lang w:val="fr-FR"/>
        </w:rPr>
        <w:t>)</w:t>
      </w:r>
      <w:r w:rsidR="001E0526" w:rsidRPr="00C14A2B">
        <w:rPr>
          <w:lang w:val="fr-FR"/>
        </w:rPr>
        <w:t xml:space="preserve"> hoặc cải thiện sau thử điều trị hen</w:t>
      </w:r>
      <w:r w:rsidR="00BD198D" w:rsidRPr="00C14A2B">
        <w:rPr>
          <w:lang w:val="fr-FR"/>
        </w:rPr>
        <w:t xml:space="preserve"> (tăng FEV</w:t>
      </w:r>
      <w:r w:rsidR="00BD198D" w:rsidRPr="00C14A2B">
        <w:rPr>
          <w:vertAlign w:val="subscript"/>
          <w:lang w:val="fr-FR"/>
        </w:rPr>
        <w:t>1</w:t>
      </w:r>
      <w:r w:rsidR="00BD198D" w:rsidRPr="00C14A2B">
        <w:rPr>
          <w:lang w:val="fr-FR"/>
        </w:rPr>
        <w:t xml:space="preserve"> &gt;12% giá trị dự đoán sau 4 tuần điều trị kháng viêm ngoài các đợt nhiễm trùng hô hấp)</w:t>
      </w:r>
      <w:r w:rsidR="008271F2" w:rsidRPr="00C14A2B">
        <w:rPr>
          <w:lang w:val="fr-FR"/>
        </w:rPr>
        <w:t>.</w:t>
      </w:r>
    </w:p>
    <w:p w14:paraId="7FE1CD69" w14:textId="7AF99AD5" w:rsidR="00D9683C" w:rsidRPr="00C14A2B" w:rsidRDefault="00AA341C" w:rsidP="000979D2">
      <w:pPr>
        <w:spacing w:before="0" w:after="0"/>
        <w:ind w:firstLine="426"/>
        <w:rPr>
          <w:rFonts w:cs="Times New Roman"/>
          <w:sz w:val="26"/>
          <w:szCs w:val="26"/>
          <w:lang w:val="fr-FR"/>
        </w:rPr>
      </w:pPr>
      <w:r w:rsidRPr="00C14A2B">
        <w:rPr>
          <w:rFonts w:cs="Times New Roman"/>
          <w:sz w:val="26"/>
          <w:szCs w:val="26"/>
          <w:lang w:val="fr-FR"/>
        </w:rPr>
        <w:t>T</w:t>
      </w:r>
      <w:r w:rsidR="00C25E9F" w:rsidRPr="00C14A2B">
        <w:rPr>
          <w:rFonts w:cs="Times New Roman"/>
          <w:sz w:val="26"/>
          <w:szCs w:val="26"/>
          <w:lang w:val="fr-FR"/>
        </w:rPr>
        <w:t>uy nhiên, t</w:t>
      </w:r>
      <w:r w:rsidRPr="00C14A2B">
        <w:rPr>
          <w:rFonts w:cs="Times New Roman"/>
          <w:sz w:val="26"/>
          <w:szCs w:val="26"/>
          <w:lang w:val="fr-FR"/>
        </w:rPr>
        <w:t xml:space="preserve">rẻ &lt;5 tuổi khó hợp tác thực hiện xét nghiệm và sự giới hạn về địa điểm thực hiện </w:t>
      </w:r>
      <w:r w:rsidR="00F245A0" w:rsidRPr="00C14A2B">
        <w:rPr>
          <w:rFonts w:cs="Times New Roman"/>
          <w:sz w:val="26"/>
          <w:szCs w:val="26"/>
          <w:lang w:val="fr-FR"/>
        </w:rPr>
        <w:t xml:space="preserve">dao động xung </w:t>
      </w:r>
      <w:r w:rsidRPr="00C14A2B">
        <w:rPr>
          <w:rFonts w:cs="Times New Roman"/>
          <w:sz w:val="26"/>
          <w:szCs w:val="26"/>
          <w:lang w:val="fr-FR"/>
        </w:rPr>
        <w:t>ký nên tr</w:t>
      </w:r>
      <w:r w:rsidR="00C25E9F" w:rsidRPr="00C14A2B">
        <w:rPr>
          <w:rFonts w:cs="Times New Roman"/>
          <w:sz w:val="26"/>
          <w:szCs w:val="26"/>
          <w:lang w:val="fr-FR"/>
        </w:rPr>
        <w:t>ong thực hành lâm sàng</w:t>
      </w:r>
      <w:r w:rsidRPr="00C14A2B">
        <w:rPr>
          <w:rFonts w:cs="Times New Roman"/>
          <w:sz w:val="26"/>
          <w:szCs w:val="26"/>
          <w:lang w:val="fr-FR"/>
        </w:rPr>
        <w:t xml:space="preserve">, </w:t>
      </w:r>
      <w:r w:rsidR="00C25E9F" w:rsidRPr="00C14A2B">
        <w:rPr>
          <w:rFonts w:cs="Times New Roman"/>
          <w:sz w:val="26"/>
          <w:szCs w:val="26"/>
          <w:lang w:val="fr-FR"/>
        </w:rPr>
        <w:t xml:space="preserve">sự tắc nghẽn luồng khí thở ra không cố định có thể xác định bằng sự cải thiện triệu chứng với </w:t>
      </w:r>
      <w:r w:rsidR="00D9683C" w:rsidRPr="00C14A2B">
        <w:rPr>
          <w:rFonts w:cs="Times New Roman"/>
          <w:sz w:val="26"/>
          <w:szCs w:val="26"/>
          <w:lang w:val="fr-FR"/>
        </w:rPr>
        <w:t>thu</w:t>
      </w:r>
      <w:r w:rsidR="005E0A77" w:rsidRPr="00C14A2B">
        <w:rPr>
          <w:rFonts w:cs="Times New Roman"/>
          <w:sz w:val="26"/>
          <w:szCs w:val="26"/>
          <w:lang w:val="fr-FR"/>
        </w:rPr>
        <w:t>ốc</w:t>
      </w:r>
      <w:r w:rsidR="00D9683C" w:rsidRPr="00C14A2B">
        <w:rPr>
          <w:rFonts w:cs="Times New Roman"/>
          <w:sz w:val="26"/>
          <w:szCs w:val="26"/>
          <w:lang w:val="fr-FR"/>
        </w:rPr>
        <w:t xml:space="preserve"> dãn phế quản khí dung</w:t>
      </w:r>
      <w:r w:rsidR="004137D3" w:rsidRPr="00C14A2B">
        <w:rPr>
          <w:rFonts w:cs="Times New Roman"/>
          <w:sz w:val="26"/>
          <w:szCs w:val="26"/>
          <w:lang w:val="fr-FR"/>
        </w:rPr>
        <w:t xml:space="preserve"> (khí dung salbutamol 2,5mg x 3 lần cách 20 phút)</w:t>
      </w:r>
      <w:r w:rsidR="00C20B65" w:rsidRPr="00C14A2B">
        <w:rPr>
          <w:rFonts w:cs="Times New Roman"/>
          <w:sz w:val="26"/>
          <w:szCs w:val="26"/>
          <w:lang w:val="fr-FR"/>
        </w:rPr>
        <w:t> ;</w:t>
      </w:r>
      <w:r w:rsidR="004137D3" w:rsidRPr="00C14A2B">
        <w:rPr>
          <w:rFonts w:cs="Times New Roman"/>
          <w:sz w:val="26"/>
          <w:szCs w:val="26"/>
          <w:lang w:val="fr-FR"/>
        </w:rPr>
        <w:t xml:space="preserve"> </w:t>
      </w:r>
      <w:r w:rsidR="00660854">
        <w:rPr>
          <w:rFonts w:cs="Times New Roman"/>
          <w:sz w:val="26"/>
          <w:szCs w:val="26"/>
          <w:lang w:val="fr-FR"/>
        </w:rPr>
        <w:t>h</w:t>
      </w:r>
      <w:r w:rsidR="004137D3" w:rsidRPr="00C14A2B">
        <w:rPr>
          <w:rFonts w:cs="Times New Roman"/>
          <w:sz w:val="26"/>
          <w:szCs w:val="26"/>
          <w:lang w:val="fr-FR"/>
        </w:rPr>
        <w:t xml:space="preserve">oặc </w:t>
      </w:r>
      <w:r w:rsidR="00C20B65" w:rsidRPr="00C14A2B">
        <w:rPr>
          <w:rFonts w:cs="Times New Roman"/>
          <w:sz w:val="26"/>
          <w:szCs w:val="26"/>
          <w:lang w:val="fr-FR"/>
        </w:rPr>
        <w:t xml:space="preserve">cải thiện </w:t>
      </w:r>
      <w:r w:rsidR="004137D3" w:rsidRPr="00C14A2B">
        <w:rPr>
          <w:rFonts w:cs="Times New Roman"/>
          <w:sz w:val="26"/>
          <w:szCs w:val="26"/>
          <w:lang w:val="fr-FR"/>
        </w:rPr>
        <w:t>sau 2</w:t>
      </w:r>
      <w:r w:rsidR="00660854">
        <w:rPr>
          <w:rFonts w:cs="Times New Roman"/>
          <w:sz w:val="26"/>
          <w:szCs w:val="26"/>
          <w:lang w:val="fr-FR"/>
        </w:rPr>
        <w:t>-</w:t>
      </w:r>
      <w:r w:rsidR="005522F4" w:rsidRPr="00C14A2B">
        <w:rPr>
          <w:rFonts w:cs="Times New Roman"/>
          <w:sz w:val="26"/>
          <w:szCs w:val="26"/>
          <w:lang w:val="fr-FR"/>
        </w:rPr>
        <w:t>3 tháng</w:t>
      </w:r>
      <w:r w:rsidR="004137D3" w:rsidRPr="00C14A2B">
        <w:rPr>
          <w:rFonts w:cs="Times New Roman"/>
          <w:sz w:val="26"/>
          <w:szCs w:val="26"/>
          <w:lang w:val="fr-FR"/>
        </w:rPr>
        <w:t xml:space="preserve"> điều trị thử</w:t>
      </w:r>
      <w:r w:rsidR="00885DBD" w:rsidRPr="00C14A2B">
        <w:rPr>
          <w:rFonts w:cs="Times New Roman"/>
          <w:sz w:val="26"/>
          <w:szCs w:val="26"/>
          <w:lang w:val="fr-FR"/>
        </w:rPr>
        <w:t xml:space="preserve"> </w:t>
      </w:r>
      <w:r w:rsidR="005522F4" w:rsidRPr="00C14A2B">
        <w:rPr>
          <w:rFonts w:cs="Times New Roman"/>
          <w:sz w:val="26"/>
          <w:szCs w:val="26"/>
          <w:lang w:val="fr-FR"/>
        </w:rPr>
        <w:t xml:space="preserve">với </w:t>
      </w:r>
      <w:r w:rsidR="004137D3" w:rsidRPr="00C14A2B">
        <w:rPr>
          <w:rFonts w:cs="Times New Roman"/>
          <w:sz w:val="26"/>
          <w:szCs w:val="26"/>
          <w:lang w:val="fr-FR"/>
        </w:rPr>
        <w:t>corticoid hít</w:t>
      </w:r>
      <w:r w:rsidR="000D66AC" w:rsidRPr="00C14A2B">
        <w:rPr>
          <w:rFonts w:cs="Times New Roman"/>
          <w:sz w:val="26"/>
          <w:szCs w:val="26"/>
          <w:lang w:val="fr-FR"/>
        </w:rPr>
        <w:t xml:space="preserve"> </w:t>
      </w:r>
      <w:r w:rsidR="0039013F" w:rsidRPr="00C14A2B">
        <w:rPr>
          <w:rFonts w:cs="Times New Roman"/>
          <w:sz w:val="26"/>
          <w:szCs w:val="26"/>
          <w:lang w:val="fr-FR"/>
        </w:rPr>
        <w:t>liều thấp</w:t>
      </w:r>
      <w:r w:rsidR="00C20B65" w:rsidRPr="00C14A2B">
        <w:rPr>
          <w:rFonts w:cs="Times New Roman"/>
          <w:sz w:val="26"/>
          <w:szCs w:val="26"/>
          <w:lang w:val="fr-FR"/>
        </w:rPr>
        <w:t xml:space="preserve"> </w:t>
      </w:r>
      <w:r w:rsidR="00323778" w:rsidRPr="00C14A2B">
        <w:rPr>
          <w:rFonts w:cs="Times New Roman"/>
          <w:sz w:val="26"/>
          <w:szCs w:val="26"/>
          <w:lang w:val="fr-FR"/>
        </w:rPr>
        <w:t>(hen đa yếu tố khởi phát) hay</w:t>
      </w:r>
      <w:r w:rsidR="00C20B65" w:rsidRPr="00C14A2B">
        <w:rPr>
          <w:rFonts w:cs="Times New Roman"/>
          <w:sz w:val="26"/>
          <w:szCs w:val="26"/>
          <w:lang w:val="fr-FR"/>
        </w:rPr>
        <w:t xml:space="preserve"> 4 tuần dùng</w:t>
      </w:r>
      <w:r w:rsidR="00323778" w:rsidRPr="00C14A2B">
        <w:rPr>
          <w:rFonts w:cs="Times New Roman"/>
          <w:sz w:val="26"/>
          <w:szCs w:val="26"/>
          <w:lang w:val="fr-FR"/>
        </w:rPr>
        <w:t xml:space="preserve"> </w:t>
      </w:r>
      <w:r w:rsidR="003A051E" w:rsidRPr="00C14A2B">
        <w:rPr>
          <w:rFonts w:cs="Times New Roman"/>
          <w:sz w:val="26"/>
          <w:szCs w:val="26"/>
          <w:lang w:val="fr-FR"/>
        </w:rPr>
        <w:t>leukotrien modifiers</w:t>
      </w:r>
      <w:r w:rsidR="00323778" w:rsidRPr="00C14A2B">
        <w:rPr>
          <w:rFonts w:cs="Times New Roman"/>
          <w:sz w:val="26"/>
          <w:szCs w:val="26"/>
          <w:lang w:val="fr-FR"/>
        </w:rPr>
        <w:t xml:space="preserve"> (hen khởi phát do siêu vi</w:t>
      </w:r>
      <w:r w:rsidR="00631D07">
        <w:rPr>
          <w:rFonts w:cs="Times New Roman"/>
          <w:sz w:val="26"/>
          <w:szCs w:val="26"/>
          <w:lang w:val="fr-FR"/>
        </w:rPr>
        <w:t>/</w:t>
      </w:r>
      <w:r w:rsidR="009B2576">
        <w:rPr>
          <w:rFonts w:cs="Times New Roman"/>
          <w:sz w:val="26"/>
          <w:szCs w:val="26"/>
          <w:lang w:val="fr-FR"/>
        </w:rPr>
        <w:t xml:space="preserve">hen </w:t>
      </w:r>
      <w:r w:rsidR="00522E9A">
        <w:rPr>
          <w:rFonts w:cs="Times New Roman"/>
          <w:sz w:val="26"/>
          <w:szCs w:val="26"/>
          <w:lang w:val="fr-FR"/>
        </w:rPr>
        <w:t xml:space="preserve">khởi phát do </w:t>
      </w:r>
      <w:r w:rsidR="00631D07">
        <w:rPr>
          <w:rFonts w:cs="Times New Roman"/>
          <w:sz w:val="26"/>
          <w:szCs w:val="26"/>
          <w:lang w:val="fr-FR"/>
        </w:rPr>
        <w:t>gắng sức</w:t>
      </w:r>
      <w:r w:rsidR="00323778" w:rsidRPr="00C14A2B">
        <w:rPr>
          <w:rFonts w:cs="Times New Roman"/>
          <w:sz w:val="26"/>
          <w:szCs w:val="26"/>
          <w:lang w:val="fr-FR"/>
        </w:rPr>
        <w:t>)</w:t>
      </w:r>
      <w:r w:rsidR="00C20B65" w:rsidRPr="00C14A2B">
        <w:rPr>
          <w:rFonts w:cs="Times New Roman"/>
          <w:sz w:val="26"/>
          <w:szCs w:val="26"/>
          <w:lang w:val="fr-FR"/>
        </w:rPr>
        <w:t xml:space="preserve"> và đồng vận beta tác dụng ngắn (SABA – short acting beta agonist) khi cần</w:t>
      </w:r>
      <w:r w:rsidR="005522F4" w:rsidRPr="00C14A2B">
        <w:rPr>
          <w:rFonts w:cs="Times New Roman"/>
          <w:sz w:val="26"/>
          <w:szCs w:val="26"/>
          <w:lang w:val="fr-FR"/>
        </w:rPr>
        <w:t>.</w:t>
      </w:r>
    </w:p>
    <w:p w14:paraId="3AC057BF" w14:textId="77777777" w:rsidR="00631D07" w:rsidRPr="00C14A2B" w:rsidRDefault="00631D07" w:rsidP="00631D07">
      <w:pPr>
        <w:pStyle w:val="Heading3"/>
        <w:spacing w:before="0" w:after="0"/>
        <w:rPr>
          <w:rFonts w:cs="Times New Roman"/>
          <w:sz w:val="26"/>
          <w:szCs w:val="26"/>
        </w:rPr>
      </w:pPr>
      <w:r w:rsidRPr="00C14A2B">
        <w:rPr>
          <w:rFonts w:cs="Times New Roman"/>
          <w:sz w:val="26"/>
          <w:szCs w:val="26"/>
        </w:rPr>
        <w:t>Chẩn đoán phân biệt</w:t>
      </w:r>
    </w:p>
    <w:p w14:paraId="7FF31FFC" w14:textId="77777777" w:rsidR="00631D07" w:rsidRPr="00C14A2B" w:rsidRDefault="00631D07" w:rsidP="000979D2">
      <w:pPr>
        <w:spacing w:before="0" w:after="0"/>
        <w:ind w:firstLine="426"/>
        <w:rPr>
          <w:rFonts w:cs="Times New Roman"/>
          <w:sz w:val="26"/>
          <w:szCs w:val="26"/>
          <w:lang w:val="fr-FR"/>
        </w:rPr>
      </w:pPr>
      <w:r w:rsidRPr="00C14A2B">
        <w:rPr>
          <w:rFonts w:cs="Times New Roman"/>
          <w:sz w:val="26"/>
          <w:szCs w:val="26"/>
          <w:lang w:val="fr-FR"/>
        </w:rPr>
        <w:t>Không phải tất cả những trường hợp khò khè đều là hen. Nếu trẻ không có triệu chứng gợi ý hen, hoặc không đủ tiêu chuẩn chẩn đoán xác định hen, hoặc trẻ không đáp ứng hay đáp ứng kém sau 1 giờ phun khí dung thuốc dãn phế quản, cần xem xét các nguyên nhân khò khè khác :</w:t>
      </w:r>
    </w:p>
    <w:p w14:paraId="2D1F1271" w14:textId="77777777" w:rsidR="00631D07" w:rsidRPr="00C14A2B" w:rsidRDefault="00631D07" w:rsidP="00AA5554">
      <w:pPr>
        <w:pStyle w:val="ListParagraph"/>
        <w:rPr>
          <w:lang w:val="fr-FR" w:eastAsia="ko-KR"/>
        </w:rPr>
      </w:pPr>
      <w:r w:rsidRPr="00C14A2B">
        <w:rPr>
          <w:lang w:val="fr-FR" w:eastAsia="ko-KR"/>
        </w:rPr>
        <w:t>Viêm tiểu phế quản</w:t>
      </w:r>
    </w:p>
    <w:p w14:paraId="1C133153" w14:textId="77777777" w:rsidR="00631D07" w:rsidRPr="00C14A2B" w:rsidRDefault="00631D07" w:rsidP="00AA5554">
      <w:pPr>
        <w:pStyle w:val="ListParagraph"/>
        <w:rPr>
          <w:lang w:val="fr-FR" w:eastAsia="ko-KR"/>
        </w:rPr>
      </w:pPr>
      <w:r w:rsidRPr="00C14A2B">
        <w:rPr>
          <w:lang w:val="fr-FR" w:eastAsia="ko-KR"/>
        </w:rPr>
        <w:t>Hội chứng hít : Bất thường cấu trúc vùng hầu họng, Trào ngược dạ dày thực quản, Dò thực quản – khí quản, Rối loạn nuốt</w:t>
      </w:r>
    </w:p>
    <w:p w14:paraId="27580071" w14:textId="77777777" w:rsidR="00631D07" w:rsidRPr="00C14A2B" w:rsidRDefault="00631D07" w:rsidP="00AA5554">
      <w:pPr>
        <w:pStyle w:val="ListParagraph"/>
        <w:rPr>
          <w:lang w:val="fr-FR" w:eastAsia="ko-KR"/>
        </w:rPr>
      </w:pPr>
      <w:r w:rsidRPr="00C14A2B">
        <w:rPr>
          <w:lang w:val="fr-FR" w:eastAsia="ko-KR"/>
        </w:rPr>
        <w:t>Dị vật đường thở</w:t>
      </w:r>
    </w:p>
    <w:p w14:paraId="7615A6DF" w14:textId="77777777" w:rsidR="00631D07" w:rsidRPr="00C14A2B" w:rsidRDefault="00631D07" w:rsidP="00AA5554">
      <w:pPr>
        <w:pStyle w:val="ListParagraph"/>
        <w:rPr>
          <w:lang w:val="fr-FR" w:eastAsia="ko-KR"/>
        </w:rPr>
      </w:pPr>
      <w:r w:rsidRPr="00C14A2B">
        <w:rPr>
          <w:lang w:val="fr-FR" w:eastAsia="ko-KR"/>
        </w:rPr>
        <w:t>Tim bẩm sinh</w:t>
      </w:r>
    </w:p>
    <w:p w14:paraId="37AF9F37" w14:textId="77777777" w:rsidR="00631D07" w:rsidRPr="00C14A2B" w:rsidRDefault="00631D07" w:rsidP="00AA5554">
      <w:pPr>
        <w:pStyle w:val="ListParagraph"/>
        <w:rPr>
          <w:lang w:val="fr-FR" w:eastAsia="ko-KR"/>
        </w:rPr>
      </w:pPr>
      <w:r w:rsidRPr="00C14A2B">
        <w:rPr>
          <w:lang w:val="fr-FR" w:eastAsia="ko-KR"/>
        </w:rPr>
        <w:t xml:space="preserve">Bất thường giải phẫu bẩm sinh đường thở (vòng mạch, hẹp khí quản – phế quản, mềm sụn khí – phế quản), bất thường chức năng (rối loạn chức </w:t>
      </w:r>
      <w:r w:rsidRPr="00C14A2B">
        <w:rPr>
          <w:lang w:val="fr-FR" w:eastAsia="ko-KR"/>
        </w:rPr>
        <w:lastRenderedPageBreak/>
        <w:t>năng dây thanh, rối loạn vận động lông chuyển, rối loạn vận động khí – phế quản)</w:t>
      </w:r>
    </w:p>
    <w:p w14:paraId="677BD187" w14:textId="77777777" w:rsidR="00631D07" w:rsidRPr="00C14A2B" w:rsidRDefault="00631D07" w:rsidP="00AA5554">
      <w:pPr>
        <w:pStyle w:val="ListParagraph"/>
        <w:rPr>
          <w:lang w:val="fr-FR" w:eastAsia="ko-KR"/>
        </w:rPr>
      </w:pPr>
      <w:r w:rsidRPr="00C14A2B">
        <w:rPr>
          <w:lang w:val="fr-FR" w:eastAsia="ko-KR"/>
        </w:rPr>
        <w:t>Chèn ép phế quản do u trung thất, hạch, nang phế quản</w:t>
      </w:r>
    </w:p>
    <w:p w14:paraId="14220C00" w14:textId="77777777" w:rsidR="00631D07" w:rsidRPr="00C14A2B" w:rsidRDefault="00631D07" w:rsidP="00AA5554">
      <w:pPr>
        <w:pStyle w:val="ListParagraph"/>
        <w:rPr>
          <w:lang w:val="fr-FR" w:eastAsia="ko-KR"/>
        </w:rPr>
      </w:pPr>
      <w:r w:rsidRPr="00C14A2B">
        <w:rPr>
          <w:lang w:val="fr-FR" w:eastAsia="ko-KR"/>
        </w:rPr>
        <w:t>Thâm nhiễm phổi tăng bạch cầu ái toan</w:t>
      </w:r>
    </w:p>
    <w:p w14:paraId="79331B50" w14:textId="77777777" w:rsidR="00631D07" w:rsidRPr="00C14A2B" w:rsidRDefault="00631D07" w:rsidP="00AA5554">
      <w:pPr>
        <w:pStyle w:val="ListParagraph"/>
        <w:rPr>
          <w:lang w:val="fr-FR" w:eastAsia="ko-KR"/>
        </w:rPr>
      </w:pPr>
      <w:r w:rsidRPr="00C14A2B">
        <w:rPr>
          <w:lang w:val="fr-FR" w:eastAsia="ko-KR"/>
        </w:rPr>
        <w:t>Suy giảm miễn dịch bẩm sinh</w:t>
      </w:r>
    </w:p>
    <w:p w14:paraId="04E8F635" w14:textId="77777777" w:rsidR="00BA6FC7" w:rsidRPr="00C14A2B" w:rsidRDefault="00BA6FC7" w:rsidP="00C14A2B">
      <w:pPr>
        <w:spacing w:before="0" w:after="0"/>
        <w:rPr>
          <w:rFonts w:cs="Times New Roman"/>
          <w:sz w:val="26"/>
          <w:szCs w:val="26"/>
          <w:lang w:val="fr-FR"/>
        </w:rPr>
      </w:pPr>
    </w:p>
    <w:p w14:paraId="58DE8931" w14:textId="566BFB1C" w:rsidR="00FB184A" w:rsidRPr="00C14A2B" w:rsidRDefault="00D55AC1" w:rsidP="00C14A2B">
      <w:pPr>
        <w:spacing w:before="0" w:after="0"/>
        <w:jc w:val="left"/>
        <w:rPr>
          <w:rFonts w:cs="Times New Roman"/>
          <w:sz w:val="26"/>
          <w:szCs w:val="26"/>
          <w:lang w:val="fr-FR"/>
        </w:rPr>
      </w:pPr>
      <w:r w:rsidRPr="00C14A2B">
        <w:rPr>
          <w:rFonts w:cs="Times New Roman"/>
          <w:noProof/>
          <w:sz w:val="26"/>
          <w:szCs w:val="26"/>
          <w:lang w:val="fr-FR"/>
        </w:rPr>
        <mc:AlternateContent>
          <mc:Choice Requires="wpg">
            <w:drawing>
              <wp:inline distT="0" distB="0" distL="0" distR="0" wp14:anchorId="078D37F1" wp14:editId="620A7ADF">
                <wp:extent cx="5814060" cy="4610100"/>
                <wp:effectExtent l="0" t="0" r="15240" b="19050"/>
                <wp:docPr id="411" name="Group 411"/>
                <wp:cNvGraphicFramePr/>
                <a:graphic xmlns:a="http://schemas.openxmlformats.org/drawingml/2006/main">
                  <a:graphicData uri="http://schemas.microsoft.com/office/word/2010/wordprocessingGroup">
                    <wpg:wgp>
                      <wpg:cNvGrpSpPr/>
                      <wpg:grpSpPr>
                        <a:xfrm>
                          <a:off x="0" y="0"/>
                          <a:ext cx="5814060" cy="4610100"/>
                          <a:chOff x="0" y="0"/>
                          <a:chExt cx="5814060" cy="4610100"/>
                        </a:xfrm>
                      </wpg:grpSpPr>
                      <wps:wsp>
                        <wps:cNvPr id="1" name="Text Box 1"/>
                        <wps:cNvSpPr txBox="1"/>
                        <wps:spPr>
                          <a:xfrm>
                            <a:off x="2385060" y="0"/>
                            <a:ext cx="1828800" cy="533400"/>
                          </a:xfrm>
                          <a:prstGeom prst="roundRect">
                            <a:avLst/>
                          </a:prstGeom>
                          <a:noFill/>
                          <a:ln w="6350">
                            <a:solidFill>
                              <a:schemeClr val="tx1"/>
                            </a:solidFill>
                          </a:ln>
                        </wps:spPr>
                        <wps:txbx>
                          <w:txbxContent>
                            <w:p w14:paraId="05139BC6" w14:textId="12D6C48E" w:rsidR="00B55B5B" w:rsidRPr="00EE6E23" w:rsidRDefault="00B55B5B" w:rsidP="00F5356E">
                              <w:pPr>
                                <w:spacing w:before="0" w:after="0"/>
                                <w:jc w:val="center"/>
                                <w:rPr>
                                  <w:b/>
                                </w:rPr>
                              </w:pPr>
                              <w:r w:rsidRPr="00EE6E23">
                                <w:rPr>
                                  <w:b/>
                                </w:rPr>
                                <w:t>Bệnh nhi có triệu chứng gợi ý 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2440" y="716280"/>
                            <a:ext cx="2339340" cy="502920"/>
                          </a:xfrm>
                          <a:prstGeom prst="roundRect">
                            <a:avLst/>
                          </a:prstGeom>
                          <a:noFill/>
                          <a:ln w="6350">
                            <a:solidFill>
                              <a:schemeClr val="tx1"/>
                            </a:solidFill>
                          </a:ln>
                        </wps:spPr>
                        <wps:txbx>
                          <w:txbxContent>
                            <w:p w14:paraId="2BE6E19B" w14:textId="5369BB91" w:rsidR="00B55B5B" w:rsidRDefault="00B55B5B" w:rsidP="005006D1">
                              <w:pPr>
                                <w:spacing w:before="0" w:after="0"/>
                                <w:jc w:val="center"/>
                              </w:pPr>
                              <w:r>
                                <w:t>Bệnh nhi có thể thực hiện</w:t>
                              </w:r>
                            </w:p>
                            <w:p w14:paraId="611BFC27" w14:textId="224E2B7B" w:rsidR="00B55B5B" w:rsidRPr="00CC2377" w:rsidRDefault="00B55B5B" w:rsidP="005006D1">
                              <w:pPr>
                                <w:spacing w:before="0" w:after="0"/>
                                <w:jc w:val="center"/>
                              </w:pPr>
                              <w:r>
                                <w:t>hô hấp ký hoặc dao động xung ký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191000" y="723900"/>
                            <a:ext cx="1455420" cy="510540"/>
                          </a:xfrm>
                          <a:prstGeom prst="roundRect">
                            <a:avLst/>
                          </a:prstGeom>
                          <a:noFill/>
                          <a:ln w="6350">
                            <a:solidFill>
                              <a:schemeClr val="tx1"/>
                            </a:solidFill>
                          </a:ln>
                        </wps:spPr>
                        <wps:txbx>
                          <w:txbxContent>
                            <w:p w14:paraId="7574EEDC" w14:textId="2DC462DB" w:rsidR="00B55B5B" w:rsidRPr="00CC2377" w:rsidRDefault="00B55B5B" w:rsidP="00D5313E">
                              <w:pPr>
                                <w:spacing w:before="0" w:after="0"/>
                                <w:jc w:val="center"/>
                              </w:pPr>
                              <w:r>
                                <w:t>Xem xét chẩn đoán phân biệt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752600"/>
                            <a:ext cx="1524000" cy="777240"/>
                          </a:xfrm>
                          <a:prstGeom prst="roundRect">
                            <a:avLst/>
                          </a:prstGeom>
                          <a:noFill/>
                          <a:ln w="6350">
                            <a:solidFill>
                              <a:schemeClr val="tx1"/>
                            </a:solidFill>
                          </a:ln>
                        </wps:spPr>
                        <wps:txbx>
                          <w:txbxContent>
                            <w:p w14:paraId="30FDCEEA" w14:textId="5591B6B9" w:rsidR="00B55B5B" w:rsidRDefault="00B55B5B" w:rsidP="00C3729A">
                              <w:pPr>
                                <w:pStyle w:val="ListBullet2"/>
                              </w:pPr>
                              <w:r>
                                <w:t xml:space="preserve">Làm thêm các </w:t>
                              </w:r>
                              <w:r>
                                <w:br/>
                                <w:t>xét nghiệm dị ứng</w:t>
                              </w:r>
                            </w:p>
                            <w:p w14:paraId="7C92FDDD" w14:textId="20229F14" w:rsidR="00B55B5B" w:rsidRPr="00E87854" w:rsidRDefault="00B55B5B" w:rsidP="00C3729A">
                              <w:pPr>
                                <w:pStyle w:val="ListBullet2"/>
                                <w:rPr>
                                  <w:b/>
                                </w:rPr>
                              </w:pPr>
                              <w:r w:rsidRPr="00E87854">
                                <w:rPr>
                                  <w:b/>
                                </w:rPr>
                                <w:t>Thử điều trị hen</w:t>
                              </w:r>
                            </w:p>
                            <w:p w14:paraId="3C073BEE" w14:textId="77777777" w:rsidR="00B55B5B" w:rsidRPr="00CC2377" w:rsidRDefault="00B55B5B" w:rsidP="00C3729A">
                              <w:pPr>
                                <w:pStyle w:val="ListBullet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046220" y="3406140"/>
                            <a:ext cx="1767840" cy="518160"/>
                          </a:xfrm>
                          <a:prstGeom prst="roundRect">
                            <a:avLst/>
                          </a:prstGeom>
                          <a:noFill/>
                          <a:ln w="6350">
                            <a:solidFill>
                              <a:schemeClr val="tx1"/>
                            </a:solidFill>
                          </a:ln>
                        </wps:spPr>
                        <wps:txbx>
                          <w:txbxContent>
                            <w:p w14:paraId="4E21B21F" w14:textId="32D03B8A" w:rsidR="00B55B5B" w:rsidRPr="00CC2377" w:rsidRDefault="00B55B5B" w:rsidP="00F43970">
                              <w:pPr>
                                <w:spacing w:before="0" w:after="0"/>
                                <w:jc w:val="center"/>
                              </w:pPr>
                              <w:r>
                                <w:t>Khảo sát và điều trị theo chuyên khoa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628900" y="1889760"/>
                            <a:ext cx="1805940" cy="480060"/>
                          </a:xfrm>
                          <a:prstGeom prst="roundRect">
                            <a:avLst/>
                          </a:prstGeom>
                          <a:noFill/>
                          <a:ln w="6350">
                            <a:solidFill>
                              <a:schemeClr val="tx1"/>
                            </a:solidFill>
                          </a:ln>
                        </wps:spPr>
                        <wps:txbx>
                          <w:txbxContent>
                            <w:p w14:paraId="00CAFB69" w14:textId="53D32453" w:rsidR="00B55B5B" w:rsidRPr="00EE6E23" w:rsidRDefault="00B55B5B" w:rsidP="00D5313E">
                              <w:pPr>
                                <w:spacing w:before="0" w:after="0"/>
                                <w:jc w:val="center"/>
                                <w:rPr>
                                  <w:b/>
                                </w:rPr>
                              </w:pPr>
                              <w:r w:rsidRPr="00EE6E23">
                                <w:rPr>
                                  <w:b/>
                                </w:rPr>
                                <w:t>Kết quả đủ tiêu chuẩn chẩn đoán 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560320" y="4046220"/>
                            <a:ext cx="1569720" cy="556260"/>
                          </a:xfrm>
                          <a:prstGeom prst="roundRect">
                            <a:avLst/>
                          </a:prstGeom>
                          <a:noFill/>
                          <a:ln w="19050">
                            <a:solidFill>
                              <a:schemeClr val="tx1"/>
                            </a:solidFill>
                          </a:ln>
                        </wps:spPr>
                        <wps:txbx>
                          <w:txbxContent>
                            <w:p w14:paraId="1E4E371A" w14:textId="50B91079" w:rsidR="00B55B5B" w:rsidRPr="00311A77" w:rsidRDefault="00B55B5B" w:rsidP="001B1368">
                              <w:pPr>
                                <w:spacing w:before="0" w:after="0"/>
                                <w:jc w:val="center"/>
                                <w:rPr>
                                  <w:b/>
                                </w:rPr>
                              </w:pPr>
                              <w:r w:rsidRPr="00311A77">
                                <w:rPr>
                                  <w:b/>
                                </w:rPr>
                                <w:t>Chẩn đoán xác định và điều trị 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3817620"/>
                            <a:ext cx="2308860" cy="792480"/>
                          </a:xfrm>
                          <a:prstGeom prst="roundRect">
                            <a:avLst/>
                          </a:prstGeom>
                          <a:noFill/>
                          <a:ln w="6350">
                            <a:solidFill>
                              <a:schemeClr val="tx1"/>
                            </a:solidFill>
                          </a:ln>
                        </wps:spPr>
                        <wps:txbx>
                          <w:txbxContent>
                            <w:p w14:paraId="1965CBC9" w14:textId="720FB5D4" w:rsidR="00B55B5B" w:rsidRPr="00A703E7" w:rsidRDefault="00B55B5B" w:rsidP="00C3729A">
                              <w:pPr>
                                <w:pStyle w:val="ListBullet2"/>
                              </w:pPr>
                              <w:r w:rsidRPr="00A703E7">
                                <w:t>Đánh giá sự tuân thủ điều trị</w:t>
                              </w:r>
                            </w:p>
                            <w:p w14:paraId="5FBF8804" w14:textId="1E30FB5A" w:rsidR="00B55B5B" w:rsidRPr="00A703E7" w:rsidRDefault="00B55B5B" w:rsidP="00C3729A">
                              <w:pPr>
                                <w:pStyle w:val="ListBullet2"/>
                              </w:pPr>
                              <w:r w:rsidRPr="00A703E7">
                                <w:t>Tìm nguyên nhân khác</w:t>
                              </w:r>
                            </w:p>
                            <w:p w14:paraId="58277294" w14:textId="5A3D170F" w:rsidR="00B55B5B" w:rsidRPr="00A703E7" w:rsidRDefault="00B55B5B" w:rsidP="00C3729A">
                              <w:pPr>
                                <w:pStyle w:val="ListBullet2"/>
                              </w:pPr>
                              <w:r w:rsidRPr="00A703E7">
                                <w:t>Chuyển chuyên khoa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653540" y="2758440"/>
                            <a:ext cx="861060" cy="487680"/>
                          </a:xfrm>
                          <a:prstGeom prst="rect">
                            <a:avLst/>
                          </a:prstGeom>
                          <a:noFill/>
                          <a:ln w="6350">
                            <a:noFill/>
                          </a:ln>
                        </wps:spPr>
                        <wps:txbx>
                          <w:txbxContent>
                            <w:p w14:paraId="54E22795" w14:textId="5D159F39" w:rsidR="00B55B5B" w:rsidRPr="00192577" w:rsidRDefault="00B55B5B" w:rsidP="00192577">
                              <w:pPr>
                                <w:jc w:val="center"/>
                                <w:rPr>
                                  <w:sz w:val="20"/>
                                  <w:szCs w:val="20"/>
                                </w:rPr>
                              </w:pPr>
                              <w:r w:rsidRPr="00192577">
                                <w:rPr>
                                  <w:sz w:val="20"/>
                                  <w:szCs w:val="20"/>
                                </w:rPr>
                                <w:t>Cải thiện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75260" y="3139440"/>
                            <a:ext cx="716280" cy="388620"/>
                          </a:xfrm>
                          <a:prstGeom prst="rect">
                            <a:avLst/>
                          </a:prstGeom>
                          <a:noFill/>
                          <a:ln w="6350">
                            <a:noFill/>
                          </a:ln>
                        </wps:spPr>
                        <wps:txbx>
                          <w:txbxContent>
                            <w:p w14:paraId="3A3244F1" w14:textId="4200DD93" w:rsidR="00B55B5B" w:rsidRPr="00192577" w:rsidRDefault="00B55B5B" w:rsidP="00192577">
                              <w:pPr>
                                <w:spacing w:before="0" w:after="0"/>
                                <w:jc w:val="center"/>
                                <w:rPr>
                                  <w:sz w:val="20"/>
                                  <w:szCs w:val="20"/>
                                </w:rPr>
                              </w:pPr>
                              <w:r w:rsidRPr="00192577">
                                <w:rPr>
                                  <w:sz w:val="20"/>
                                  <w:szCs w:val="20"/>
                                </w:rPr>
                                <w:t>Không</w:t>
                              </w:r>
                            </w:p>
                            <w:p w14:paraId="36412F6A" w14:textId="6C02D7A6" w:rsidR="00B55B5B" w:rsidRPr="00192577" w:rsidRDefault="00B55B5B" w:rsidP="00192577">
                              <w:pPr>
                                <w:spacing w:before="0" w:after="0"/>
                                <w:jc w:val="center"/>
                                <w:rPr>
                                  <w:sz w:val="20"/>
                                  <w:szCs w:val="20"/>
                                </w:rPr>
                              </w:pPr>
                              <w:r w:rsidRPr="00192577">
                                <w:rPr>
                                  <w:sz w:val="20"/>
                                  <w:szCs w:val="20"/>
                                </w:rPr>
                                <w:t>cải thiện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906780" y="1234440"/>
                            <a:ext cx="556260" cy="419100"/>
                          </a:xfrm>
                          <a:prstGeom prst="rect">
                            <a:avLst/>
                          </a:prstGeom>
                          <a:noFill/>
                          <a:ln w="6350">
                            <a:noFill/>
                          </a:ln>
                        </wps:spPr>
                        <wps:txbx>
                          <w:txbxContent>
                            <w:p w14:paraId="3F28E921" w14:textId="5E21B46D" w:rsidR="00B55B5B" w:rsidRPr="00192577" w:rsidRDefault="00B55B5B" w:rsidP="00192577">
                              <w:pPr>
                                <w:jc w:val="center"/>
                                <w:rPr>
                                  <w:sz w:val="20"/>
                                  <w:szCs w:val="20"/>
                                </w:rPr>
                              </w:pPr>
                              <w:r>
                                <w:rPr>
                                  <w:sz w:val="20"/>
                                  <w:szCs w:val="20"/>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948940" y="982980"/>
                            <a:ext cx="381000" cy="365760"/>
                          </a:xfrm>
                          <a:prstGeom prst="rect">
                            <a:avLst/>
                          </a:prstGeom>
                          <a:noFill/>
                          <a:ln w="6350">
                            <a:noFill/>
                          </a:ln>
                        </wps:spPr>
                        <wps:txbx>
                          <w:txbxContent>
                            <w:p w14:paraId="463AAA2F" w14:textId="4C6CA069" w:rsidR="00B55B5B" w:rsidRPr="00192577" w:rsidRDefault="00B55B5B" w:rsidP="00192577">
                              <w:pPr>
                                <w:jc w:val="center"/>
                                <w:rPr>
                                  <w:sz w:val="20"/>
                                  <w:szCs w:val="20"/>
                                </w:rPr>
                              </w:pPr>
                              <w:r>
                                <w:rPr>
                                  <w:sz w:val="20"/>
                                  <w:szCs w:val="20"/>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783080" y="205740"/>
                            <a:ext cx="426720" cy="388620"/>
                          </a:xfrm>
                          <a:prstGeom prst="rect">
                            <a:avLst/>
                          </a:prstGeom>
                          <a:noFill/>
                          <a:ln w="6350">
                            <a:noFill/>
                          </a:ln>
                        </wps:spPr>
                        <wps:txbx>
                          <w:txbxContent>
                            <w:p w14:paraId="0E14154B" w14:textId="01859730" w:rsidR="00B55B5B" w:rsidRPr="00192577" w:rsidRDefault="00B55B5B" w:rsidP="00192577">
                              <w:pPr>
                                <w:jc w:val="center"/>
                                <w:rPr>
                                  <w:sz w:val="20"/>
                                  <w:szCs w:val="20"/>
                                </w:rPr>
                              </w:pPr>
                              <w:r w:rsidRPr="00192577">
                                <w:rPr>
                                  <w:sz w:val="20"/>
                                  <w:szCs w:val="20"/>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 Box 352"/>
                        <wps:cNvSpPr txBox="1"/>
                        <wps:spPr>
                          <a:xfrm>
                            <a:off x="4244340" y="205740"/>
                            <a:ext cx="647700" cy="388620"/>
                          </a:xfrm>
                          <a:prstGeom prst="rect">
                            <a:avLst/>
                          </a:prstGeom>
                          <a:noFill/>
                          <a:ln w="6350">
                            <a:noFill/>
                          </a:ln>
                        </wps:spPr>
                        <wps:txbx>
                          <w:txbxContent>
                            <w:p w14:paraId="2FF5329A" w14:textId="5AE0D71E" w:rsidR="00B55B5B" w:rsidRPr="00192577" w:rsidRDefault="00B55B5B" w:rsidP="00192577">
                              <w:pPr>
                                <w:jc w:val="center"/>
                                <w:rPr>
                                  <w:sz w:val="20"/>
                                  <w:szCs w:val="20"/>
                                </w:rPr>
                              </w:pPr>
                              <w:r w:rsidRPr="00192577">
                                <w:rPr>
                                  <w:sz w:val="20"/>
                                  <w:szCs w:val="20"/>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3368040" y="2659380"/>
                            <a:ext cx="388620" cy="365760"/>
                          </a:xfrm>
                          <a:prstGeom prst="rect">
                            <a:avLst/>
                          </a:prstGeom>
                          <a:noFill/>
                          <a:ln w="6350">
                            <a:noFill/>
                          </a:ln>
                        </wps:spPr>
                        <wps:txbx>
                          <w:txbxContent>
                            <w:p w14:paraId="7DC6F13A" w14:textId="77777777" w:rsidR="00B55B5B" w:rsidRPr="00192577" w:rsidRDefault="00B55B5B" w:rsidP="00192577">
                              <w:pPr>
                                <w:jc w:val="center"/>
                                <w:rPr>
                                  <w:sz w:val="20"/>
                                  <w:szCs w:val="20"/>
                                </w:rPr>
                              </w:pPr>
                              <w:r>
                                <w:rPr>
                                  <w:sz w:val="20"/>
                                  <w:szCs w:val="20"/>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Text Box 354"/>
                        <wps:cNvSpPr txBox="1"/>
                        <wps:spPr>
                          <a:xfrm>
                            <a:off x="1813560" y="1805940"/>
                            <a:ext cx="556260" cy="419100"/>
                          </a:xfrm>
                          <a:prstGeom prst="rect">
                            <a:avLst/>
                          </a:prstGeom>
                          <a:noFill/>
                          <a:ln w="6350">
                            <a:noFill/>
                          </a:ln>
                        </wps:spPr>
                        <wps:txbx>
                          <w:txbxContent>
                            <w:p w14:paraId="68AE9BAD" w14:textId="77777777" w:rsidR="00B55B5B" w:rsidRPr="00192577" w:rsidRDefault="00B55B5B" w:rsidP="00192577">
                              <w:pPr>
                                <w:jc w:val="center"/>
                                <w:rPr>
                                  <w:sz w:val="20"/>
                                  <w:szCs w:val="20"/>
                                </w:rPr>
                              </w:pPr>
                              <w:r>
                                <w:rPr>
                                  <w:sz w:val="20"/>
                                  <w:szCs w:val="20"/>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Connector: Elbow 370"/>
                        <wps:cNvCnPr/>
                        <wps:spPr>
                          <a:xfrm>
                            <a:off x="4229100" y="259080"/>
                            <a:ext cx="693420" cy="449580"/>
                          </a:xfrm>
                          <a:prstGeom prst="bentConnector3">
                            <a:avLst>
                              <a:gd name="adj1" fmla="val 99558"/>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Connector: Elbow 375"/>
                        <wps:cNvCnPr/>
                        <wps:spPr>
                          <a:xfrm flipH="1">
                            <a:off x="1752600" y="266700"/>
                            <a:ext cx="601980" cy="42672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wps:spPr>
                          <a:xfrm>
                            <a:off x="4922520" y="1280160"/>
                            <a:ext cx="0" cy="2103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Connector: Elbow 385"/>
                        <wps:cNvCnPr/>
                        <wps:spPr>
                          <a:xfrm>
                            <a:off x="2834640" y="982980"/>
                            <a:ext cx="518160" cy="845820"/>
                          </a:xfrm>
                          <a:prstGeom prst="bentConnector3">
                            <a:avLst>
                              <a:gd name="adj1" fmla="val 99558"/>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Straight Arrow Connector 387"/>
                        <wps:cNvCnPr/>
                        <wps:spPr>
                          <a:xfrm flipH="1">
                            <a:off x="1546860" y="2141220"/>
                            <a:ext cx="1043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 name="Straight Arrow Connector 391"/>
                        <wps:cNvCnPr/>
                        <wps:spPr>
                          <a:xfrm>
                            <a:off x="899160" y="1234440"/>
                            <a:ext cx="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 name="Straight Arrow Connector 396"/>
                        <wps:cNvCnPr/>
                        <wps:spPr>
                          <a:xfrm>
                            <a:off x="899160" y="2552700"/>
                            <a:ext cx="0" cy="1264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Straight Arrow Connector 400"/>
                        <wps:cNvCnPr/>
                        <wps:spPr>
                          <a:xfrm>
                            <a:off x="929640" y="3093720"/>
                            <a:ext cx="2362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9" name="Straight Arrow Connector 409"/>
                        <wps:cNvCnPr/>
                        <wps:spPr>
                          <a:xfrm>
                            <a:off x="3352800" y="2415540"/>
                            <a:ext cx="0" cy="1577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78D37F1" id="Group 411" o:spid="_x0000_s1057" style="width:457.8pt;height:363pt;mso-position-horizontal-relative:char;mso-position-vertical-relative:line" coordsize="58140,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">
                <v:roundrect id="Text Box 1" o:spid="_x0000_s1058" style="position:absolute;left:23850;width:18288;height:533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" filled="f" strokecolor="black [3213]" strokeweight=".5pt">
                  <v:textbox>
                    <w:txbxContent>
                      <w:p w14:paraId="05139BC6" w14:textId="12D6C48E" w:rsidR="00B55B5B" w:rsidRPr="00EE6E23" w:rsidRDefault="00B55B5B" w:rsidP="00F5356E">
                        <w:pPr>
                          <w:spacing w:before="0" w:after="0"/>
                          <w:jc w:val="center"/>
                          <w:rPr>
                            <w:b/>
                          </w:rPr>
                        </w:pPr>
                        <w:r w:rsidRPr="00EE6E23">
                          <w:rPr>
                            <w:b/>
                          </w:rPr>
                          <w:t>Bệnh nhi có triệu chứng gợi ý hen</w:t>
                        </w:r>
                      </w:p>
                    </w:txbxContent>
                  </v:textbox>
                </v:roundrect>
                <v:roundrect id="Text Box 3" o:spid="_x0000_s1059" style="position:absolute;left:4724;top:7162;width:23393;height:50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" filled="f" strokecolor="black [3213]" strokeweight=".5pt">
                  <v:textbox>
                    <w:txbxContent>
                      <w:p w14:paraId="2BE6E19B" w14:textId="5369BB91" w:rsidR="00B55B5B" w:rsidRDefault="00B55B5B" w:rsidP="005006D1">
                        <w:pPr>
                          <w:spacing w:before="0" w:after="0"/>
                          <w:jc w:val="center"/>
                        </w:pPr>
                        <w:r>
                          <w:t>Bệnh nhi có thể thực hiện</w:t>
                        </w:r>
                      </w:p>
                      <w:p w14:paraId="611BFC27" w14:textId="224E2B7B" w:rsidR="00B55B5B" w:rsidRPr="00CC2377" w:rsidRDefault="00B55B5B" w:rsidP="005006D1">
                        <w:pPr>
                          <w:spacing w:before="0" w:after="0"/>
                          <w:jc w:val="center"/>
                        </w:pPr>
                        <w:r>
                          <w:t>hô hấp ký hoặc dao động xung ký</w:t>
                        </w:r>
                      </w:p>
                    </w:txbxContent>
                  </v:textbox>
                </v:roundrect>
                <v:roundrect id="Text Box 18" o:spid="_x0000_s1060" style="position:absolute;left:41910;top:7239;width:14554;height:51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" filled="f" strokecolor="black [3213]" strokeweight=".5pt">
                  <v:textbox>
                    <w:txbxContent>
                      <w:p w14:paraId="7574EEDC" w14:textId="2DC462DB" w:rsidR="00B55B5B" w:rsidRPr="00CC2377" w:rsidRDefault="00B55B5B" w:rsidP="00D5313E">
                        <w:pPr>
                          <w:spacing w:before="0" w:after="0"/>
                          <w:jc w:val="center"/>
                        </w:pPr>
                        <w:r>
                          <w:t>Xem xét chẩn đoán phân biệt</w:t>
                        </w:r>
                      </w:p>
                    </w:txbxContent>
                  </v:textbox>
                </v:roundrect>
                <v:roundrect id="Text Box 19" o:spid="_x0000_s1061" style="position:absolute;top:17526;width:15240;height:77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" filled="f" strokecolor="black [3213]" strokeweight=".5pt">
                  <v:textbox>
                    <w:txbxContent>
                      <w:p w14:paraId="30FDCEEA" w14:textId="5591B6B9" w:rsidR="00B55B5B" w:rsidRDefault="00B55B5B" w:rsidP="00C3729A">
                        <w:pPr>
                          <w:pStyle w:val="ListBullet2"/>
                        </w:pPr>
                        <w:r>
                          <w:t xml:space="preserve">Làm thêm các </w:t>
                        </w:r>
                        <w:r>
                          <w:br/>
                          <w:t>xét nghiệm dị ứng</w:t>
                        </w:r>
                      </w:p>
                      <w:p w14:paraId="7C92FDDD" w14:textId="20229F14" w:rsidR="00B55B5B" w:rsidRPr="00E87854" w:rsidRDefault="00B55B5B" w:rsidP="00C3729A">
                        <w:pPr>
                          <w:pStyle w:val="ListBullet2"/>
                          <w:rPr>
                            <w:b/>
                          </w:rPr>
                        </w:pPr>
                        <w:r w:rsidRPr="00E87854">
                          <w:rPr>
                            <w:b/>
                          </w:rPr>
                          <w:t>Thử điều trị hen</w:t>
                        </w:r>
                      </w:p>
                      <w:p w14:paraId="3C073BEE" w14:textId="77777777" w:rsidR="00B55B5B" w:rsidRPr="00CC2377" w:rsidRDefault="00B55B5B" w:rsidP="00C3729A">
                        <w:pPr>
                          <w:pStyle w:val="ListBullet2"/>
                        </w:pPr>
                      </w:p>
                    </w:txbxContent>
                  </v:textbox>
                </v:roundrect>
                <v:roundrect id="Text Box 20" o:spid="_x0000_s1062" style="position:absolute;left:40462;top:34061;width:17678;height:5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" filled="f" strokecolor="black [3213]" strokeweight=".5pt">
                  <v:textbox>
                    <w:txbxContent>
                      <w:p w14:paraId="4E21B21F" w14:textId="32D03B8A" w:rsidR="00B55B5B" w:rsidRPr="00CC2377" w:rsidRDefault="00B55B5B" w:rsidP="00F43970">
                        <w:pPr>
                          <w:spacing w:before="0" w:after="0"/>
                          <w:jc w:val="center"/>
                        </w:pPr>
                        <w:r>
                          <w:t>Khảo sát và điều trị theo chuyên khoa</w:t>
                        </w:r>
                      </w:p>
                    </w:txbxContent>
                  </v:textbox>
                </v:roundrect>
                <v:roundrect id="Text Box 21" o:spid="_x0000_s1063" style="position:absolute;left:26289;top:18897;width:18059;height:48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" filled="f" strokecolor="black [3213]" strokeweight=".5pt">
                  <v:textbox>
                    <w:txbxContent>
                      <w:p w14:paraId="00CAFB69" w14:textId="53D32453" w:rsidR="00B55B5B" w:rsidRPr="00EE6E23" w:rsidRDefault="00B55B5B" w:rsidP="00D5313E">
                        <w:pPr>
                          <w:spacing w:before="0" w:after="0"/>
                          <w:jc w:val="center"/>
                          <w:rPr>
                            <w:b/>
                          </w:rPr>
                        </w:pPr>
                        <w:r w:rsidRPr="00EE6E23">
                          <w:rPr>
                            <w:b/>
                          </w:rPr>
                          <w:t>Kết quả đủ tiêu chuẩn chẩn đoán hen</w:t>
                        </w:r>
                      </w:p>
                    </w:txbxContent>
                  </v:textbox>
                </v:roundrect>
                <v:roundrect id="Text Box 24" o:spid="_x0000_s1064" style="position:absolute;left:25603;top:40462;width:15697;height:55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" filled="f" strokecolor="black [3213]" strokeweight="1.5pt">
                  <v:textbox>
                    <w:txbxContent>
                      <w:p w14:paraId="1E4E371A" w14:textId="50B91079" w:rsidR="00B55B5B" w:rsidRPr="00311A77" w:rsidRDefault="00B55B5B" w:rsidP="001B1368">
                        <w:pPr>
                          <w:spacing w:before="0" w:after="0"/>
                          <w:jc w:val="center"/>
                          <w:rPr>
                            <w:b/>
                          </w:rPr>
                        </w:pPr>
                        <w:r w:rsidRPr="00311A77">
                          <w:rPr>
                            <w:b/>
                          </w:rPr>
                          <w:t>Chẩn đoán xác định và điều trị hen</w:t>
                        </w:r>
                      </w:p>
                    </w:txbxContent>
                  </v:textbox>
                </v:roundrect>
                <v:roundrect id="Text Box 25" o:spid="_x0000_s1065" style="position:absolute;top:38176;width:23088;height:79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" filled="f" strokecolor="black [3213]" strokeweight=".5pt">
                  <v:textbox>
                    <w:txbxContent>
                      <w:p w14:paraId="1965CBC9" w14:textId="720FB5D4" w:rsidR="00B55B5B" w:rsidRPr="00A703E7" w:rsidRDefault="00B55B5B" w:rsidP="00C3729A">
                        <w:pPr>
                          <w:pStyle w:val="ListBullet2"/>
                        </w:pPr>
                        <w:r w:rsidRPr="00A703E7">
                          <w:t>Đánh giá sự tuân thủ điều trị</w:t>
                        </w:r>
                      </w:p>
                      <w:p w14:paraId="5FBF8804" w14:textId="1E30FB5A" w:rsidR="00B55B5B" w:rsidRPr="00A703E7" w:rsidRDefault="00B55B5B" w:rsidP="00C3729A">
                        <w:pPr>
                          <w:pStyle w:val="ListBullet2"/>
                        </w:pPr>
                        <w:r w:rsidRPr="00A703E7">
                          <w:t>Tìm nguyên nhân khác</w:t>
                        </w:r>
                      </w:p>
                      <w:p w14:paraId="58277294" w14:textId="5A3D170F" w:rsidR="00B55B5B" w:rsidRPr="00A703E7" w:rsidRDefault="00B55B5B" w:rsidP="00C3729A">
                        <w:pPr>
                          <w:pStyle w:val="ListBullet2"/>
                        </w:pPr>
                        <w:r w:rsidRPr="00A703E7">
                          <w:t>Chuyển chuyên khoa</w:t>
                        </w:r>
                      </w:p>
                    </w:txbxContent>
                  </v:textbox>
                </v:roundrect>
                <v:shape id="Text Box 27" o:spid="_x0000_s1066" type="#_x0000_t202" style="position:absolute;left:16535;top:27584;width:861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54E22795" w14:textId="5D159F39" w:rsidR="00B55B5B" w:rsidRPr="00192577" w:rsidRDefault="00B55B5B" w:rsidP="00192577">
                        <w:pPr>
                          <w:jc w:val="center"/>
                          <w:rPr>
                            <w:sz w:val="20"/>
                            <w:szCs w:val="20"/>
                          </w:rPr>
                        </w:pPr>
                        <w:r w:rsidRPr="00192577">
                          <w:rPr>
                            <w:sz w:val="20"/>
                            <w:szCs w:val="20"/>
                          </w:rPr>
                          <w:t>Cải thiện</w:t>
                        </w:r>
                      </w:p>
                    </w:txbxContent>
                  </v:textbox>
                </v:shape>
                <v:shape id="Text Box 28" o:spid="_x0000_s1067" type="#_x0000_t202" style="position:absolute;left:1752;top:31394;width:7163;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3A3244F1" w14:textId="4200DD93" w:rsidR="00B55B5B" w:rsidRPr="00192577" w:rsidRDefault="00B55B5B" w:rsidP="00192577">
                        <w:pPr>
                          <w:spacing w:before="0" w:after="0"/>
                          <w:jc w:val="center"/>
                          <w:rPr>
                            <w:sz w:val="20"/>
                            <w:szCs w:val="20"/>
                          </w:rPr>
                        </w:pPr>
                        <w:r w:rsidRPr="00192577">
                          <w:rPr>
                            <w:sz w:val="20"/>
                            <w:szCs w:val="20"/>
                          </w:rPr>
                          <w:t>Không</w:t>
                        </w:r>
                      </w:p>
                      <w:p w14:paraId="36412F6A" w14:textId="6C02D7A6" w:rsidR="00B55B5B" w:rsidRPr="00192577" w:rsidRDefault="00B55B5B" w:rsidP="00192577">
                        <w:pPr>
                          <w:spacing w:before="0" w:after="0"/>
                          <w:jc w:val="center"/>
                          <w:rPr>
                            <w:sz w:val="20"/>
                            <w:szCs w:val="20"/>
                          </w:rPr>
                        </w:pPr>
                        <w:r w:rsidRPr="00192577">
                          <w:rPr>
                            <w:sz w:val="20"/>
                            <w:szCs w:val="20"/>
                          </w:rPr>
                          <w:t>cải thiện</w:t>
                        </w:r>
                      </w:p>
                    </w:txbxContent>
                  </v:textbox>
                </v:shape>
                <v:shape id="Text Box 29" o:spid="_x0000_s1068" type="#_x0000_t202" style="position:absolute;left:9067;top:12344;width:55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F28E921" w14:textId="5E21B46D" w:rsidR="00B55B5B" w:rsidRPr="00192577" w:rsidRDefault="00B55B5B" w:rsidP="00192577">
                        <w:pPr>
                          <w:jc w:val="center"/>
                          <w:rPr>
                            <w:sz w:val="20"/>
                            <w:szCs w:val="20"/>
                          </w:rPr>
                        </w:pPr>
                        <w:r>
                          <w:rPr>
                            <w:sz w:val="20"/>
                            <w:szCs w:val="20"/>
                          </w:rPr>
                          <w:t>Không</w:t>
                        </w:r>
                      </w:p>
                    </w:txbxContent>
                  </v:textbox>
                </v:shape>
                <v:shape id="Text Box 30" o:spid="_x0000_s1069" type="#_x0000_t202" style="position:absolute;left:29489;top:9829;width:3810;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63AAA2F" w14:textId="4C6CA069" w:rsidR="00B55B5B" w:rsidRPr="00192577" w:rsidRDefault="00B55B5B" w:rsidP="00192577">
                        <w:pPr>
                          <w:jc w:val="center"/>
                          <w:rPr>
                            <w:sz w:val="20"/>
                            <w:szCs w:val="20"/>
                          </w:rPr>
                        </w:pPr>
                        <w:r>
                          <w:rPr>
                            <w:sz w:val="20"/>
                            <w:szCs w:val="20"/>
                          </w:rPr>
                          <w:t>Có</w:t>
                        </w:r>
                      </w:p>
                    </w:txbxContent>
                  </v:textbox>
                </v:shape>
                <v:shape id="Text Box 31" o:spid="_x0000_s1070" type="#_x0000_t202" style="position:absolute;left:17830;top:2057;width:426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E14154B" w14:textId="01859730" w:rsidR="00B55B5B" w:rsidRPr="00192577" w:rsidRDefault="00B55B5B" w:rsidP="00192577">
                        <w:pPr>
                          <w:jc w:val="center"/>
                          <w:rPr>
                            <w:sz w:val="20"/>
                            <w:szCs w:val="20"/>
                          </w:rPr>
                        </w:pPr>
                        <w:r w:rsidRPr="00192577">
                          <w:rPr>
                            <w:sz w:val="20"/>
                            <w:szCs w:val="20"/>
                          </w:rPr>
                          <w:t>Có</w:t>
                        </w:r>
                      </w:p>
                    </w:txbxContent>
                  </v:textbox>
                </v:shape>
                <v:shape id="Text Box 352" o:spid="_x0000_s1071" type="#_x0000_t202" style="position:absolute;left:42443;top:2057;width:6477;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2FF5329A" w14:textId="5AE0D71E" w:rsidR="00B55B5B" w:rsidRPr="00192577" w:rsidRDefault="00B55B5B" w:rsidP="00192577">
                        <w:pPr>
                          <w:jc w:val="center"/>
                          <w:rPr>
                            <w:sz w:val="20"/>
                            <w:szCs w:val="20"/>
                          </w:rPr>
                        </w:pPr>
                        <w:r w:rsidRPr="00192577">
                          <w:rPr>
                            <w:sz w:val="20"/>
                            <w:szCs w:val="20"/>
                          </w:rPr>
                          <w:t>Không</w:t>
                        </w:r>
                      </w:p>
                    </w:txbxContent>
                  </v:textbox>
                </v:shape>
                <v:shape id="Text Box 353" o:spid="_x0000_s1072" type="#_x0000_t202" style="position:absolute;left:33680;top:26593;width:3886;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14:paraId="7DC6F13A" w14:textId="77777777" w:rsidR="00B55B5B" w:rsidRPr="00192577" w:rsidRDefault="00B55B5B" w:rsidP="00192577">
                        <w:pPr>
                          <w:jc w:val="center"/>
                          <w:rPr>
                            <w:sz w:val="20"/>
                            <w:szCs w:val="20"/>
                          </w:rPr>
                        </w:pPr>
                        <w:r>
                          <w:rPr>
                            <w:sz w:val="20"/>
                            <w:szCs w:val="20"/>
                          </w:rPr>
                          <w:t>Có</w:t>
                        </w:r>
                      </w:p>
                    </w:txbxContent>
                  </v:textbox>
                </v:shape>
                <v:shape id="Text Box 354" o:spid="_x0000_s1073" type="#_x0000_t202" style="position:absolute;left:18135;top:18059;width:55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38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AX+z4QjINd/AAAA//8DAFBLAQItABQABgAIAAAAIQDb4fbL7gAAAIUBAAATAAAAAAAA&#10;AAAAAAAAAAAAAABbQ29udGVudF9UeXBlc10ueG1sUEsBAi0AFAAGAAgAAAAhAFr0LFu/AAAAFQEA&#10;AAsAAAAAAAAAAAAAAAAAHwEAAF9yZWxzLy5yZWxzUEsBAi0AFAAGAAgAAAAhAKjYTfzHAAAA3AAA&#10;AA8AAAAAAAAAAAAAAAAABwIAAGRycy9kb3ducmV2LnhtbFBLBQYAAAAAAwADALcAAAD7AgAAAAA=&#10;" filled="f" stroked="f" strokeweight=".5pt">
                  <v:textbox>
                    <w:txbxContent>
                      <w:p w14:paraId="68AE9BAD" w14:textId="77777777" w:rsidR="00B55B5B" w:rsidRPr="00192577" w:rsidRDefault="00B55B5B" w:rsidP="00192577">
                        <w:pPr>
                          <w:jc w:val="center"/>
                          <w:rPr>
                            <w:sz w:val="20"/>
                            <w:szCs w:val="20"/>
                          </w:rPr>
                        </w:pPr>
                        <w:r>
                          <w:rPr>
                            <w:sz w:val="20"/>
                            <w:szCs w:val="20"/>
                          </w:rPr>
                          <w:t>Không</w:t>
                        </w:r>
                      </w:p>
                    </w:txbxContent>
                  </v:textbox>
                </v:shape>
                <v:shape id="Connector: Elbow 370" o:spid="_x0000_s1074" type="#_x0000_t34" style="position:absolute;left:42291;top:2590;width:6934;height:44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" adj="21505" strokecolor="black [3200]" strokeweight=".5pt">
                  <v:stroke endarrow="block"/>
                </v:shape>
                <v:shape id="Connector: Elbow 375" o:spid="_x0000_s1075" type="#_x0000_t34" style="position:absolute;left:17526;top:2667;width:6019;height:42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" adj="21600" strokecolor="black [3200]" strokeweight=".5pt">
                  <v:stroke endarrow="block"/>
                </v:shape>
                <v:shape id="Straight Arrow Connector 376" o:spid="_x0000_s1076" type="#_x0000_t32" style="position:absolute;left:49225;top:12801;width:0;height:21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" strokecolor="black [3200]" strokeweight=".5pt">
                  <v:stroke endarrow="block" joinstyle="miter"/>
                </v:shape>
                <v:shape id="Connector: Elbow 385" o:spid="_x0000_s1077" type="#_x0000_t34" style="position:absolute;left:28346;top:9829;width:5182;height:84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" adj="21505" strokecolor="black [3200]" strokeweight=".5pt">
                  <v:stroke endarrow="block"/>
                </v:shape>
                <v:shape id="Straight Arrow Connector 387" o:spid="_x0000_s1078" type="#_x0000_t32" style="position:absolute;left:15468;top:21412;width:10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" strokecolor="black [3200]" strokeweight=".5pt">
                  <v:stroke endarrow="block" joinstyle="miter"/>
                </v:shape>
                <v:shape id="Straight Arrow Connector 391" o:spid="_x0000_s1079" type="#_x0000_t32" style="position:absolute;left:8991;top:12344;width:0;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" strokecolor="black [3200]" strokeweight=".5pt">
                  <v:stroke endarrow="block" joinstyle="miter"/>
                </v:shape>
                <v:shape id="Straight Arrow Connector 396" o:spid="_x0000_s1080" type="#_x0000_t32" style="position:absolute;left:8991;top:25527;width:0;height:1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" strokecolor="black [3200]" strokeweight=".5pt">
                  <v:stroke endarrow="block" joinstyle="miter"/>
                </v:shape>
                <v:shape id="Straight Arrow Connector 400" o:spid="_x0000_s1081" type="#_x0000_t32" style="position:absolute;left:9296;top:30937;width:23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" strokecolor="black [3200]" strokeweight=".5pt">
                  <v:stroke endarrow="block" joinstyle="miter"/>
                </v:shape>
                <v:shape id="Straight Arrow Connector 409" o:spid="_x0000_s1082" type="#_x0000_t32" style="position:absolute;left:33528;top:24155;width:0;height:157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" strokecolor="black [3200]" strokeweight=".5pt">
                  <v:stroke endarrow="block" joinstyle="miter"/>
                </v:shape>
                <w10:anchorlock/>
              </v:group>
            </w:pict>
          </mc:Fallback>
        </mc:AlternateContent>
      </w:r>
    </w:p>
    <w:p w14:paraId="2ED42064" w14:textId="36C79F67" w:rsidR="00631D07" w:rsidRDefault="00FB184A" w:rsidP="005D112C">
      <w:pPr>
        <w:pStyle w:val="Caption"/>
        <w:rPr>
          <w:lang w:val="fr-FR"/>
        </w:rPr>
      </w:pPr>
      <w:r w:rsidRPr="00C14A2B">
        <w:rPr>
          <w:lang w:val="fr-FR"/>
        </w:rPr>
        <w:t xml:space="preserve">Hình </w:t>
      </w:r>
      <w:r w:rsidR="00F240AA" w:rsidRPr="00C14A2B">
        <w:rPr>
          <w:lang w:val="fr-FR"/>
        </w:rPr>
        <w:fldChar w:fldCharType="begin"/>
      </w:r>
      <w:r w:rsidR="00F240AA" w:rsidRPr="00C14A2B">
        <w:rPr>
          <w:lang w:val="fr-FR"/>
        </w:rPr>
        <w:instrText xml:space="preserve"> STYLEREF 1 \s </w:instrText>
      </w:r>
      <w:r w:rsidR="00F240AA" w:rsidRPr="00C14A2B">
        <w:rPr>
          <w:lang w:val="fr-FR"/>
        </w:rPr>
        <w:fldChar w:fldCharType="separate"/>
      </w:r>
      <w:r w:rsidR="00F240AA" w:rsidRPr="00C14A2B">
        <w:rPr>
          <w:noProof/>
          <w:lang w:val="fr-FR"/>
        </w:rPr>
        <w:t>5</w:t>
      </w:r>
      <w:r w:rsidR="00F240AA" w:rsidRPr="00C14A2B">
        <w:rPr>
          <w:lang w:val="fr-FR"/>
        </w:rPr>
        <w:fldChar w:fldCharType="end"/>
      </w:r>
      <w:r w:rsidR="00F240AA" w:rsidRPr="00C14A2B">
        <w:rPr>
          <w:lang w:val="fr-FR"/>
        </w:rPr>
        <w:t>.</w:t>
      </w:r>
      <w:r w:rsidR="00F240AA" w:rsidRPr="00C14A2B">
        <w:rPr>
          <w:lang w:val="fr-FR"/>
        </w:rPr>
        <w:fldChar w:fldCharType="begin"/>
      </w:r>
      <w:r w:rsidR="00F240AA" w:rsidRPr="00C14A2B">
        <w:rPr>
          <w:lang w:val="fr-FR"/>
        </w:rPr>
        <w:instrText xml:space="preserve"> SEQ Hình \* ARABIC \s 1 </w:instrText>
      </w:r>
      <w:r w:rsidR="00F240AA" w:rsidRPr="00C14A2B">
        <w:rPr>
          <w:lang w:val="fr-FR"/>
        </w:rPr>
        <w:fldChar w:fldCharType="separate"/>
      </w:r>
      <w:r w:rsidR="00F240AA" w:rsidRPr="00C14A2B">
        <w:rPr>
          <w:noProof/>
          <w:lang w:val="fr-FR"/>
        </w:rPr>
        <w:t>2</w:t>
      </w:r>
      <w:r w:rsidR="00F240AA" w:rsidRPr="00C14A2B">
        <w:rPr>
          <w:lang w:val="fr-FR"/>
        </w:rPr>
        <w:fldChar w:fldCharType="end"/>
      </w:r>
      <w:r w:rsidRPr="00C14A2B">
        <w:rPr>
          <w:lang w:val="fr-FR"/>
        </w:rPr>
        <w:t xml:space="preserve"> </w:t>
      </w:r>
      <w:r w:rsidR="0001046C">
        <w:rPr>
          <w:lang w:val="fr-FR"/>
        </w:rPr>
        <w:t>Lưu đồ t</w:t>
      </w:r>
      <w:r w:rsidRPr="00C14A2B">
        <w:rPr>
          <w:lang w:val="fr-FR"/>
        </w:rPr>
        <w:t>iếp cận chẩn đoán hen trẻ em.</w:t>
      </w:r>
    </w:p>
    <w:p w14:paraId="0ED69D7F" w14:textId="66F5DE86" w:rsidR="00414F1D" w:rsidRPr="00C14A2B" w:rsidRDefault="00675634" w:rsidP="00C14A2B">
      <w:pPr>
        <w:pStyle w:val="Heading3"/>
        <w:spacing w:before="0" w:after="0"/>
        <w:rPr>
          <w:rFonts w:cs="Times New Roman"/>
          <w:sz w:val="26"/>
          <w:szCs w:val="26"/>
        </w:rPr>
      </w:pPr>
      <w:r w:rsidRPr="00C14A2B">
        <w:rPr>
          <w:rFonts w:cs="Times New Roman"/>
          <w:sz w:val="26"/>
          <w:szCs w:val="26"/>
        </w:rPr>
        <w:t>Phân loại hen</w:t>
      </w:r>
      <w:r w:rsidR="00414F1D" w:rsidRPr="00C14A2B">
        <w:rPr>
          <w:rFonts w:cs="Times New Roman"/>
          <w:sz w:val="26"/>
          <w:szCs w:val="26"/>
        </w:rPr>
        <w:t xml:space="preserve"> trên lâm sàng</w:t>
      </w:r>
    </w:p>
    <w:p w14:paraId="474D2906" w14:textId="29DA452E" w:rsidR="00414F1D" w:rsidRPr="00C14A2B" w:rsidRDefault="00414F1D" w:rsidP="000979D2">
      <w:pPr>
        <w:spacing w:before="0" w:after="0"/>
        <w:ind w:firstLine="360"/>
        <w:rPr>
          <w:rFonts w:cs="Times New Roman"/>
          <w:sz w:val="26"/>
          <w:szCs w:val="26"/>
          <w:lang w:val="fr-FR" w:eastAsia="ko-KR"/>
        </w:rPr>
      </w:pPr>
      <w:r w:rsidRPr="00C14A2B">
        <w:rPr>
          <w:rFonts w:cs="Times New Roman"/>
          <w:sz w:val="26"/>
          <w:szCs w:val="26"/>
          <w:lang w:val="fr-FR" w:eastAsia="ko-KR"/>
        </w:rPr>
        <w:t>Trong thực hành lâm sàng, việc phân loại hen giúp định hướng kế hoạch điều trị và tiên lượng phù hợp cho từng bệnh nhi</w:t>
      </w:r>
      <w:r w:rsidR="00F140BE" w:rsidRPr="00C14A2B">
        <w:rPr>
          <w:rFonts w:cs="Times New Roman"/>
          <w:sz w:val="26"/>
          <w:szCs w:val="26"/>
          <w:lang w:val="fr-FR" w:eastAsia="ko-KR"/>
        </w:rPr>
        <w:t xml:space="preserve"> </w:t>
      </w:r>
      <w:r w:rsidR="00F140BE" w:rsidRPr="00C14A2B">
        <w:rPr>
          <w:rFonts w:cs="Times New Roman"/>
          <w:sz w:val="26"/>
          <w:szCs w:val="26"/>
          <w:lang w:val="fr-FR" w:eastAsia="ko-KR"/>
        </w:rPr>
        <w:fldChar w:fldCharType="begin">
          <w:fldData xml:space="preserve">PEVuZE5vdGU+PENpdGU+PEF1dGhvcj5QYXBhZG9wb3Vsb3M8L0F1dGhvcj48WWVhcj4yMDEyPC9Z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</w:fldData>
        </w:fldChar>
      </w:r>
      <w:r w:rsidR="00A875A4">
        <w:rPr>
          <w:rFonts w:cs="Times New Roman"/>
          <w:sz w:val="26"/>
          <w:szCs w:val="26"/>
          <w:lang w:val="fr-FR" w:eastAsia="ko-KR"/>
        </w:rPr>
        <w:instrText xml:space="preserve"> ADDIN EN.CITE </w:instrText>
      </w:r>
      <w:r w:rsidR="00A875A4">
        <w:rPr>
          <w:rFonts w:cs="Times New Roman"/>
          <w:sz w:val="26"/>
          <w:szCs w:val="26"/>
          <w:lang w:val="fr-FR" w:eastAsia="ko-KR"/>
        </w:rPr>
        <w:fldChar w:fldCharType="begin">
          <w:fldData xml:space="preserve">PEVuZE5vdGU+PENpdGU+PEF1dGhvcj5QYXBhZG9wb3Vsb3M8L0F1dGhvcj48WWVhcj4yMDEyPC9Z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</w:fldData>
        </w:fldChar>
      </w:r>
      <w:r w:rsidR="00A875A4">
        <w:rPr>
          <w:rFonts w:cs="Times New Roman"/>
          <w:sz w:val="26"/>
          <w:szCs w:val="26"/>
          <w:lang w:val="fr-FR" w:eastAsia="ko-KR"/>
        </w:rPr>
        <w:instrText xml:space="preserve"> ADDIN EN.CITE.DATA </w:instrText>
      </w:r>
      <w:r w:rsidR="00A875A4">
        <w:rPr>
          <w:rFonts w:cs="Times New Roman"/>
          <w:sz w:val="26"/>
          <w:szCs w:val="26"/>
          <w:lang w:val="fr-FR" w:eastAsia="ko-KR"/>
        </w:rPr>
      </w:r>
      <w:r w:rsidR="00A875A4">
        <w:rPr>
          <w:rFonts w:cs="Times New Roman"/>
          <w:sz w:val="26"/>
          <w:szCs w:val="26"/>
          <w:lang w:val="fr-FR" w:eastAsia="ko-KR"/>
        </w:rPr>
        <w:fldChar w:fldCharType="end"/>
      </w:r>
      <w:r w:rsidR="00F140BE" w:rsidRPr="00C14A2B">
        <w:rPr>
          <w:rFonts w:cs="Times New Roman"/>
          <w:sz w:val="26"/>
          <w:szCs w:val="26"/>
          <w:lang w:val="fr-FR" w:eastAsia="ko-KR"/>
        </w:rPr>
      </w:r>
      <w:r w:rsidR="00F140BE" w:rsidRPr="00C14A2B">
        <w:rPr>
          <w:rFonts w:cs="Times New Roman"/>
          <w:sz w:val="26"/>
          <w:szCs w:val="26"/>
          <w:lang w:val="fr-FR" w:eastAsia="ko-KR"/>
        </w:rPr>
        <w:fldChar w:fldCharType="separate"/>
      </w:r>
      <w:r w:rsidR="00A875A4">
        <w:rPr>
          <w:rFonts w:cs="Times New Roman"/>
          <w:noProof/>
          <w:sz w:val="26"/>
          <w:szCs w:val="26"/>
          <w:lang w:val="fr-FR" w:eastAsia="ko-KR"/>
        </w:rPr>
        <w:t>[4]</w:t>
      </w:r>
      <w:r w:rsidR="00F140BE" w:rsidRPr="00C14A2B">
        <w:rPr>
          <w:rFonts w:cs="Times New Roman"/>
          <w:sz w:val="26"/>
          <w:szCs w:val="26"/>
          <w:lang w:val="fr-FR" w:eastAsia="ko-KR"/>
        </w:rPr>
        <w:fldChar w:fldCharType="end"/>
      </w:r>
      <w:r w:rsidRPr="00C14A2B">
        <w:rPr>
          <w:rFonts w:cs="Times New Roman"/>
          <w:sz w:val="26"/>
          <w:szCs w:val="26"/>
          <w:lang w:val="fr-FR" w:eastAsia="ko-KR"/>
        </w:rPr>
        <w:t>.</w:t>
      </w:r>
    </w:p>
    <w:p w14:paraId="21091AC1" w14:textId="34D967E9" w:rsidR="00414F1D" w:rsidRPr="00C14A2B" w:rsidRDefault="00414F1D" w:rsidP="00AA5554">
      <w:pPr>
        <w:pStyle w:val="ListParagraph"/>
        <w:numPr>
          <w:ilvl w:val="0"/>
          <w:numId w:val="13"/>
        </w:numPr>
        <w:rPr>
          <w:lang w:val="fr-FR" w:eastAsia="ko-KR"/>
        </w:rPr>
      </w:pPr>
      <w:r w:rsidRPr="00C14A2B">
        <w:rPr>
          <w:lang w:val="fr-FR" w:eastAsia="ko-KR"/>
        </w:rPr>
        <w:t xml:space="preserve">Theo tuổi bệnh </w:t>
      </w:r>
      <w:proofErr w:type="gramStart"/>
      <w:r w:rsidRPr="00C14A2B">
        <w:rPr>
          <w:lang w:val="fr-FR" w:eastAsia="ko-KR"/>
        </w:rPr>
        <w:t>nhân:</w:t>
      </w:r>
      <w:proofErr w:type="gramEnd"/>
      <w:r w:rsidRPr="00C14A2B">
        <w:rPr>
          <w:lang w:val="fr-FR" w:eastAsia="ko-KR"/>
        </w:rPr>
        <w:t xml:space="preserve"> &lt;2 tuổi (hen nhũ nhi), 2 – 5 tuổi, 6 – 11 tuổi, ≥12 tuổi.</w:t>
      </w:r>
    </w:p>
    <w:p w14:paraId="3339EA7C" w14:textId="3525B61F" w:rsidR="00414F1D" w:rsidRPr="00C14A2B" w:rsidRDefault="00414F1D" w:rsidP="00AA5554">
      <w:pPr>
        <w:pStyle w:val="ListParagraph"/>
        <w:numPr>
          <w:ilvl w:val="0"/>
          <w:numId w:val="13"/>
        </w:numPr>
        <w:rPr>
          <w:lang w:val="fr-FR" w:eastAsia="ko-KR"/>
        </w:rPr>
      </w:pPr>
      <w:r w:rsidRPr="00C14A2B">
        <w:rPr>
          <w:lang w:val="fr-FR" w:eastAsia="ko-KR"/>
        </w:rPr>
        <w:t>Theo kiểu hình: h</w:t>
      </w:r>
      <w:r w:rsidR="0033286C" w:rsidRPr="00C14A2B">
        <w:rPr>
          <w:lang w:val="fr-FR"/>
        </w:rPr>
        <w:t xml:space="preserve">en do siêu vi, </w:t>
      </w:r>
      <w:r w:rsidRPr="00C14A2B">
        <w:rPr>
          <w:lang w:val="fr-FR"/>
        </w:rPr>
        <w:t>h</w:t>
      </w:r>
      <w:r w:rsidR="0033286C" w:rsidRPr="00C14A2B">
        <w:rPr>
          <w:lang w:val="fr-FR"/>
        </w:rPr>
        <w:t xml:space="preserve">en do gắng sức, </w:t>
      </w:r>
      <w:r w:rsidRPr="00C14A2B">
        <w:rPr>
          <w:lang w:val="fr-FR"/>
        </w:rPr>
        <w:t>h</w:t>
      </w:r>
      <w:r w:rsidR="0033286C" w:rsidRPr="00C14A2B">
        <w:rPr>
          <w:lang w:val="fr-FR"/>
        </w:rPr>
        <w:t xml:space="preserve">en ở trẻ béo phì, </w:t>
      </w:r>
      <w:r w:rsidRPr="00C14A2B">
        <w:rPr>
          <w:lang w:val="fr-FR"/>
        </w:rPr>
        <w:t xml:space="preserve">hen dị </w:t>
      </w:r>
      <w:r w:rsidR="00D81629">
        <w:rPr>
          <w:lang w:val="fr-FR"/>
        </w:rPr>
        <w:t>ứng</w:t>
      </w:r>
      <w:bookmarkStart w:id="0" w:name="_GoBack"/>
      <w:bookmarkEnd w:id="0"/>
      <w:r w:rsidRPr="00C14A2B">
        <w:rPr>
          <w:lang w:val="fr-FR"/>
        </w:rPr>
        <w:t>, h</w:t>
      </w:r>
      <w:r w:rsidR="0033286C" w:rsidRPr="00C14A2B">
        <w:rPr>
          <w:lang w:val="fr-FR"/>
        </w:rPr>
        <w:t xml:space="preserve">en đa yếu tố khởi phát, </w:t>
      </w:r>
      <w:r w:rsidRPr="00C14A2B">
        <w:rPr>
          <w:lang w:val="fr-FR"/>
        </w:rPr>
        <w:t xml:space="preserve">hen </w:t>
      </w:r>
      <w:r w:rsidR="00D81629">
        <w:rPr>
          <w:lang w:val="fr-FR"/>
        </w:rPr>
        <w:t>kháng trị</w:t>
      </w:r>
      <w:r w:rsidRPr="00C14A2B">
        <w:rPr>
          <w:lang w:val="fr-FR"/>
        </w:rPr>
        <w:t>.</w:t>
      </w:r>
    </w:p>
    <w:p w14:paraId="6E60D62D" w14:textId="0C8698C2" w:rsidR="00386A69" w:rsidRDefault="00414F1D" w:rsidP="00AA5554">
      <w:pPr>
        <w:pStyle w:val="ListParagraph"/>
        <w:numPr>
          <w:ilvl w:val="0"/>
          <w:numId w:val="13"/>
        </w:numPr>
        <w:rPr>
          <w:lang w:val="fr-FR" w:eastAsia="ko-KR"/>
        </w:rPr>
      </w:pPr>
      <w:r w:rsidRPr="00C14A2B">
        <w:rPr>
          <w:lang w:val="fr-FR"/>
        </w:rPr>
        <w:t>Theo</w:t>
      </w:r>
      <w:r w:rsidR="004C2E75">
        <w:rPr>
          <w:lang w:val="fr-FR"/>
        </w:rPr>
        <w:t xml:space="preserve"> mức độ kiểm soát </w:t>
      </w:r>
      <w:proofErr w:type="gramStart"/>
      <w:r w:rsidR="004C2E75">
        <w:rPr>
          <w:lang w:val="fr-FR"/>
        </w:rPr>
        <w:t>hen:</w:t>
      </w:r>
      <w:proofErr w:type="gramEnd"/>
      <w:r w:rsidR="004C2E75">
        <w:rPr>
          <w:lang w:val="fr-FR"/>
        </w:rPr>
        <w:t xml:space="preserve"> hen kiểm soát tốt, hen kiểm soát một phần, hen không kiểm soát</w:t>
      </w:r>
      <w:r w:rsidR="00386A69" w:rsidRPr="00C14A2B">
        <w:rPr>
          <w:lang w:val="fr-FR" w:eastAsia="ko-KR"/>
        </w:rPr>
        <w:t>.</w:t>
      </w:r>
    </w:p>
    <w:p w14:paraId="2D3B1F1B" w14:textId="27E21F97" w:rsidR="007D1DAE" w:rsidRPr="00C14A2B" w:rsidRDefault="00676FD0" w:rsidP="00C14A2B">
      <w:pPr>
        <w:pStyle w:val="Heading2"/>
        <w:spacing w:before="0" w:after="0"/>
        <w:rPr>
          <w:rFonts w:cs="Times New Roman"/>
          <w:sz w:val="26"/>
        </w:rPr>
      </w:pPr>
      <w:r>
        <w:rPr>
          <w:rFonts w:cs="Times New Roman"/>
          <w:sz w:val="26"/>
        </w:rPr>
        <w:t>Cơn hen</w:t>
      </w:r>
    </w:p>
    <w:p w14:paraId="187C74E3" w14:textId="76E4F667" w:rsidR="00014728" w:rsidRPr="00C14A2B" w:rsidRDefault="00014728" w:rsidP="00C14A2B">
      <w:pPr>
        <w:pStyle w:val="Heading3"/>
        <w:spacing w:before="0" w:after="0"/>
        <w:rPr>
          <w:rFonts w:cs="Times New Roman"/>
          <w:sz w:val="26"/>
          <w:szCs w:val="26"/>
        </w:rPr>
      </w:pPr>
      <w:r w:rsidRPr="00C14A2B">
        <w:rPr>
          <w:rFonts w:cs="Times New Roman"/>
          <w:sz w:val="26"/>
          <w:szCs w:val="26"/>
        </w:rPr>
        <w:t>Định nghĩa</w:t>
      </w:r>
    </w:p>
    <w:p w14:paraId="1B201A83" w14:textId="42DBACB4" w:rsidR="00E85EA7" w:rsidRPr="00C14A2B" w:rsidRDefault="00E85EA7" w:rsidP="000979D2">
      <w:pPr>
        <w:spacing w:before="0" w:after="0"/>
        <w:ind w:firstLine="426"/>
        <w:rPr>
          <w:rFonts w:cs="Times New Roman"/>
          <w:sz w:val="26"/>
          <w:szCs w:val="26"/>
          <w:lang w:val="fr-FR"/>
        </w:rPr>
      </w:pPr>
      <w:r w:rsidRPr="00C14A2B">
        <w:rPr>
          <w:rFonts w:cs="Times New Roman"/>
          <w:sz w:val="26"/>
          <w:szCs w:val="26"/>
          <w:lang w:val="fr-FR"/>
        </w:rPr>
        <w:t>Cơn hen kịch phát biểu hiện bằng sự tiến triển nặng lên của các triệu chứng hen và chức năng hô hấp khỏi tình trạng thường</w:t>
      </w:r>
      <w:r w:rsidR="00D72CD7" w:rsidRPr="00C14A2B">
        <w:rPr>
          <w:rFonts w:cs="Times New Roman"/>
          <w:sz w:val="26"/>
          <w:szCs w:val="26"/>
          <w:lang w:val="fr-FR"/>
        </w:rPr>
        <w:t xml:space="preserve"> ngày</w:t>
      </w:r>
      <w:r w:rsidRPr="00C14A2B">
        <w:rPr>
          <w:rFonts w:cs="Times New Roman"/>
          <w:sz w:val="26"/>
          <w:szCs w:val="26"/>
          <w:lang w:val="fr-FR"/>
        </w:rPr>
        <w:t xml:space="preserve"> của bệnh nhân </w:t>
      </w:r>
      <w:r w:rsidRPr="00C14A2B">
        <w:rPr>
          <w:rFonts w:cs="Times New Roman"/>
          <w:sz w:val="26"/>
          <w:szCs w:val="26"/>
        </w:rPr>
        <w:fldChar w:fldCharType="begin"/>
      </w:r>
      <w:r w:rsidR="00A875A4" w:rsidRPr="00A875A4">
        <w:rPr>
          <w:rFonts w:cs="Times New Roman"/>
          <w:sz w:val="26"/>
          <w:szCs w:val="26"/>
          <w:lang w:val="fr-FR"/>
        </w:rPr>
        <w:instrText xml:space="preserve"> ADDIN EN.CITE &lt;EndNote&gt;&lt;Cite&gt;&lt;Author&gt;Global Initiative For Asthma&lt;/Author&gt;&lt;Year&gt;2018&lt;/Year&gt;&lt;RecNum&gt;5&lt;/RecNum&gt;&lt;DisplayText&gt;[5]&lt;/DisplayText&gt;&lt;record&gt;&lt;rec-number&gt;5&lt;/rec-number&gt;&lt;foreign-keys&gt;&lt;key app="EN" db-id="tpadp290b09sz7ezde65ev5f5s9rzws5p5s0" timestamp="1548865009"&gt;5&lt;/key&gt;&lt;/foreign-keys&gt;&lt;ref-type name="Report"&gt;27&lt;/ref-type&gt;&lt;contributors&gt;&lt;authors&gt;&lt;author&gt;Global Initiative For Asthma,&lt;/author&gt;&lt;/authors&gt;&lt;/contributors&gt;&lt;titles&gt;&lt;title&gt;Pocket guide for asthma management and prevention&lt;/title&gt;&lt;/titles&gt;&lt;dates&gt;&lt;year&gt;2018&lt;/year&gt;&lt;/dates&gt;&lt;urls&gt;&lt;/urls&gt;&lt;language&gt;2&lt;/language&gt;&lt;/record&gt;&lt;/Cite&gt;&lt;/EndNote&gt;</w:instrText>
      </w:r>
      <w:r w:rsidRPr="00C14A2B">
        <w:rPr>
          <w:rFonts w:cs="Times New Roman"/>
          <w:sz w:val="26"/>
          <w:szCs w:val="26"/>
        </w:rPr>
        <w:fldChar w:fldCharType="separate"/>
      </w:r>
      <w:r w:rsidR="00A875A4" w:rsidRPr="00A875A4">
        <w:rPr>
          <w:rFonts w:cs="Times New Roman"/>
          <w:noProof/>
          <w:sz w:val="26"/>
          <w:szCs w:val="26"/>
          <w:lang w:val="fr-FR"/>
        </w:rPr>
        <w:t>[5]</w:t>
      </w:r>
      <w:r w:rsidRPr="00C14A2B">
        <w:rPr>
          <w:rFonts w:cs="Times New Roman"/>
          <w:sz w:val="26"/>
          <w:szCs w:val="26"/>
        </w:rPr>
        <w:fldChar w:fldCharType="end"/>
      </w:r>
      <w:r w:rsidRPr="00C14A2B">
        <w:rPr>
          <w:rFonts w:cs="Times New Roman"/>
          <w:sz w:val="26"/>
          <w:szCs w:val="26"/>
          <w:lang w:val="fr-FR"/>
        </w:rPr>
        <w:t xml:space="preserve"> và tình trạng này không thể cải thiện</w:t>
      </w:r>
      <w:r w:rsidR="00D72CD7" w:rsidRPr="00C14A2B">
        <w:rPr>
          <w:rFonts w:cs="Times New Roman"/>
          <w:sz w:val="26"/>
          <w:szCs w:val="26"/>
          <w:lang w:val="fr-FR"/>
        </w:rPr>
        <w:t xml:space="preserve"> tự nhiên</w:t>
      </w:r>
      <w:r w:rsidRPr="00C14A2B">
        <w:rPr>
          <w:rFonts w:cs="Times New Roman"/>
          <w:sz w:val="26"/>
          <w:szCs w:val="26"/>
          <w:lang w:val="fr-FR"/>
        </w:rPr>
        <w:t xml:space="preserve"> hoặc sau 1 liều </w:t>
      </w:r>
      <w:r w:rsidR="005E6325" w:rsidRPr="00C14A2B">
        <w:rPr>
          <w:rFonts w:cs="Times New Roman"/>
          <w:sz w:val="26"/>
          <w:szCs w:val="26"/>
          <w:lang w:val="fr-FR"/>
        </w:rPr>
        <w:t xml:space="preserve">thuốc </w:t>
      </w:r>
      <w:r w:rsidR="00363A3E" w:rsidRPr="00C14A2B">
        <w:rPr>
          <w:rFonts w:cs="Times New Roman"/>
          <w:sz w:val="26"/>
          <w:szCs w:val="26"/>
          <w:lang w:val="fr-FR"/>
        </w:rPr>
        <w:t>SABA.</w:t>
      </w:r>
    </w:p>
    <w:p w14:paraId="58DFAA1D" w14:textId="488FAAAA" w:rsidR="00D002BF" w:rsidRDefault="00D002BF" w:rsidP="00C14A2B">
      <w:pPr>
        <w:pStyle w:val="Heading3"/>
        <w:spacing w:before="0" w:after="0"/>
        <w:rPr>
          <w:rFonts w:cs="Times New Roman"/>
          <w:sz w:val="26"/>
          <w:szCs w:val="26"/>
        </w:rPr>
      </w:pPr>
      <w:r w:rsidRPr="00C14A2B">
        <w:rPr>
          <w:rFonts w:cs="Times New Roman"/>
          <w:sz w:val="26"/>
          <w:szCs w:val="26"/>
        </w:rPr>
        <w:lastRenderedPageBreak/>
        <w:t>Phân độ nặng cơn hen kịch phát</w:t>
      </w:r>
    </w:p>
    <w:p w14:paraId="019F226F" w14:textId="550ABB82" w:rsidR="00003777" w:rsidRDefault="00003777" w:rsidP="005D112C">
      <w:pPr>
        <w:pStyle w:val="Caption"/>
        <w:rPr>
          <w:lang w:val="fr-FR"/>
        </w:rPr>
      </w:pPr>
      <w:r w:rsidRPr="00C14A2B">
        <w:rPr>
          <w:lang w:val="fr-FR"/>
        </w:rPr>
        <w:t xml:space="preserve">Bảng </w:t>
      </w:r>
      <w:r w:rsidR="00971575" w:rsidRPr="00C14A2B">
        <w:rPr>
          <w:lang w:val="fr-FR"/>
        </w:rPr>
        <w:fldChar w:fldCharType="begin"/>
      </w:r>
      <w:r w:rsidR="00971575" w:rsidRPr="00C14A2B">
        <w:rPr>
          <w:lang w:val="fr-FR"/>
        </w:rPr>
        <w:instrText xml:space="preserve"> STYLEREF 1 \s </w:instrText>
      </w:r>
      <w:r w:rsidR="00971575" w:rsidRPr="00C14A2B">
        <w:rPr>
          <w:lang w:val="fr-FR"/>
        </w:rPr>
        <w:fldChar w:fldCharType="separate"/>
      </w:r>
      <w:r w:rsidR="00971575" w:rsidRPr="00C14A2B">
        <w:rPr>
          <w:noProof/>
          <w:lang w:val="fr-FR"/>
        </w:rPr>
        <w:t>5</w:t>
      </w:r>
      <w:r w:rsidR="00971575" w:rsidRPr="00C14A2B">
        <w:rPr>
          <w:lang w:val="fr-FR"/>
        </w:rPr>
        <w:fldChar w:fldCharType="end"/>
      </w:r>
      <w:r w:rsidR="00971575" w:rsidRPr="00C14A2B">
        <w:rPr>
          <w:lang w:val="fr-FR"/>
        </w:rPr>
        <w:t>.</w:t>
      </w:r>
      <w:r w:rsidR="00971575" w:rsidRPr="00C14A2B">
        <w:rPr>
          <w:lang w:val="fr-FR"/>
        </w:rPr>
        <w:fldChar w:fldCharType="begin"/>
      </w:r>
      <w:r w:rsidR="00971575" w:rsidRPr="00C14A2B">
        <w:rPr>
          <w:lang w:val="fr-FR"/>
        </w:rPr>
        <w:instrText xml:space="preserve"> SEQ Bảng \* ARABIC \s 1 </w:instrText>
      </w:r>
      <w:r w:rsidR="00971575" w:rsidRPr="00C14A2B">
        <w:rPr>
          <w:lang w:val="fr-FR"/>
        </w:rPr>
        <w:fldChar w:fldCharType="separate"/>
      </w:r>
      <w:r w:rsidR="00971575" w:rsidRPr="00C14A2B">
        <w:rPr>
          <w:noProof/>
          <w:lang w:val="fr-FR"/>
        </w:rPr>
        <w:t>2</w:t>
      </w:r>
      <w:r w:rsidR="00971575" w:rsidRPr="00C14A2B">
        <w:rPr>
          <w:lang w:val="fr-FR"/>
        </w:rPr>
        <w:fldChar w:fldCharType="end"/>
      </w:r>
      <w:r w:rsidRPr="00C14A2B">
        <w:rPr>
          <w:lang w:val="fr-FR"/>
        </w:rPr>
        <w:t xml:space="preserve"> Phân độ nặng </w:t>
      </w:r>
      <w:r w:rsidR="00676FD0">
        <w:rPr>
          <w:lang w:val="fr-FR"/>
        </w:rPr>
        <w:t>cơn hen</w:t>
      </w:r>
      <w:r w:rsidR="00CC16B8" w:rsidRPr="00C14A2B">
        <w:rPr>
          <w:lang w:val="fr-FR"/>
        </w:rPr>
        <w:t xml:space="preserve"> </w:t>
      </w:r>
      <w:r w:rsidR="003E6EA2">
        <w:rPr>
          <w:lang w:val="fr-FR"/>
        </w:rPr>
        <w:t xml:space="preserve">theo GINA 2010 </w:t>
      </w:r>
      <w:r w:rsidR="003E6EA2">
        <w:rPr>
          <w:lang w:val="fr-FR"/>
        </w:rPr>
        <w:fldChar w:fldCharType="begin"/>
      </w:r>
      <w:r w:rsidR="00F248C1">
        <w:rPr>
          <w:lang w:val="fr-FR"/>
        </w:rPr>
        <w:instrText xml:space="preserve"> ADDIN EN.CITE &lt;EndNote&gt;&lt;Cite&gt;&lt;Author&gt;Global Initiative for Asthma&lt;/Author&gt;&lt;Year&gt;2010&lt;/Year&gt;&lt;RecNum&gt;36&lt;/RecNum&gt;&lt;DisplayText&gt;[10]&lt;/DisplayText&gt;&lt;record&gt;&lt;rec-number&gt;36&lt;/rec-number&gt;&lt;foreign-keys&gt;&lt;key app="EN" db-id="tpadp290b09sz7ezde65ev5f5s9rzws5p5s0" timestamp="1560356290"&gt;36&lt;/key&gt;&lt;/foreign-keys&gt;&lt;ref-type name="Book"&gt;6&lt;/ref-type&gt;&lt;contributors&gt;&lt;authors&gt;&lt;author&gt;Global Initiative for Asthma,&lt;/author&gt;&lt;/authors&gt;&lt;/contributors&gt;&lt;titles&gt;&lt;title&gt;Global Strategy for Asthma Management and Prevention&lt;/title&gt;&lt;secondary-title&gt;GINA report&lt;/secondary-title&gt;&lt;/titles&gt;&lt;dates&gt;&lt;year&gt;2010&lt;/year&gt;&lt;/dates&gt;&lt;urls&gt;&lt;/urls&gt;&lt;/record&gt;&lt;/Cite&gt;&lt;/EndNote&gt;</w:instrText>
      </w:r>
      <w:r w:rsidR="003E6EA2">
        <w:rPr>
          <w:lang w:val="fr-FR"/>
        </w:rPr>
        <w:fldChar w:fldCharType="separate"/>
      </w:r>
      <w:r w:rsidR="00F248C1">
        <w:rPr>
          <w:noProof/>
          <w:lang w:val="fr-FR"/>
        </w:rPr>
        <w:t>[10]</w:t>
      </w:r>
      <w:r w:rsidR="003E6EA2">
        <w:rPr>
          <w:lang w:val="fr-FR"/>
        </w:rPr>
        <w:fldChar w:fldCharType="end"/>
      </w:r>
      <w:r w:rsidR="003E6EA2">
        <w:rPr>
          <w:lang w:val="fr-FR"/>
        </w:rPr>
        <w:t>.</w:t>
      </w:r>
    </w:p>
    <w:tbl>
      <w:tblPr>
        <w:tblW w:w="9072" w:type="dxa"/>
        <w:tblBorders>
          <w:top w:val="single" w:sz="12" w:space="0" w:color="000000"/>
          <w:bottom w:val="single" w:sz="12" w:space="0" w:color="000000"/>
        </w:tblBorders>
        <w:tblLook w:val="04A0" w:firstRow="1" w:lastRow="0" w:firstColumn="1" w:lastColumn="0" w:noHBand="0" w:noVBand="1"/>
      </w:tblPr>
      <w:tblGrid>
        <w:gridCol w:w="1843"/>
        <w:gridCol w:w="1672"/>
        <w:gridCol w:w="1837"/>
        <w:gridCol w:w="74"/>
        <w:gridCol w:w="1910"/>
        <w:gridCol w:w="1736"/>
      </w:tblGrid>
      <w:tr w:rsidR="003E6EA2" w:rsidRPr="005D5943" w14:paraId="654EFD58" w14:textId="77777777" w:rsidTr="00192E6F">
        <w:tc>
          <w:tcPr>
            <w:tcW w:w="1843" w:type="dxa"/>
            <w:tcBorders>
              <w:top w:val="single" w:sz="12" w:space="0" w:color="000000"/>
              <w:bottom w:val="single" w:sz="12" w:space="0" w:color="000000"/>
            </w:tcBorders>
          </w:tcPr>
          <w:p w14:paraId="5806E76D" w14:textId="77777777" w:rsidR="003E6EA2" w:rsidRPr="00C35CD3" w:rsidRDefault="003E6EA2" w:rsidP="00913BF2">
            <w:pPr>
              <w:tabs>
                <w:tab w:val="left" w:pos="1152"/>
              </w:tabs>
              <w:spacing w:before="0" w:after="0"/>
              <w:ind w:right="-74"/>
              <w:jc w:val="center"/>
              <w:rPr>
                <w:b/>
                <w:szCs w:val="26"/>
              </w:rPr>
            </w:pPr>
            <w:r w:rsidRPr="00C35CD3">
              <w:rPr>
                <w:b/>
                <w:szCs w:val="26"/>
              </w:rPr>
              <w:t>Thông số</w:t>
            </w:r>
          </w:p>
        </w:tc>
        <w:tc>
          <w:tcPr>
            <w:tcW w:w="1672" w:type="dxa"/>
            <w:tcBorders>
              <w:top w:val="single" w:sz="12" w:space="0" w:color="000000"/>
              <w:bottom w:val="single" w:sz="12" w:space="0" w:color="000000"/>
            </w:tcBorders>
          </w:tcPr>
          <w:p w14:paraId="1BE92F32" w14:textId="77777777" w:rsidR="003E6EA2" w:rsidRPr="00C35CD3" w:rsidRDefault="003E6EA2" w:rsidP="00913BF2">
            <w:pPr>
              <w:tabs>
                <w:tab w:val="left" w:pos="1152"/>
              </w:tabs>
              <w:spacing w:before="0" w:after="0"/>
              <w:ind w:right="-107"/>
              <w:jc w:val="center"/>
              <w:rPr>
                <w:b/>
                <w:szCs w:val="26"/>
              </w:rPr>
            </w:pPr>
            <w:r w:rsidRPr="00C35CD3">
              <w:rPr>
                <w:b/>
                <w:szCs w:val="26"/>
              </w:rPr>
              <w:t>Nhẹ</w:t>
            </w:r>
          </w:p>
        </w:tc>
        <w:tc>
          <w:tcPr>
            <w:tcW w:w="1837" w:type="dxa"/>
            <w:tcBorders>
              <w:top w:val="single" w:sz="12" w:space="0" w:color="000000"/>
              <w:bottom w:val="single" w:sz="12" w:space="0" w:color="000000"/>
            </w:tcBorders>
          </w:tcPr>
          <w:p w14:paraId="5BC44889" w14:textId="77777777" w:rsidR="003E6EA2" w:rsidRPr="00C35CD3" w:rsidRDefault="003E6EA2" w:rsidP="00913BF2">
            <w:pPr>
              <w:spacing w:before="0" w:after="0"/>
              <w:ind w:right="-114"/>
              <w:jc w:val="center"/>
              <w:rPr>
                <w:b/>
                <w:szCs w:val="26"/>
              </w:rPr>
            </w:pPr>
            <w:r w:rsidRPr="00C35CD3">
              <w:rPr>
                <w:b/>
                <w:szCs w:val="26"/>
              </w:rPr>
              <w:t>Trung bình</w:t>
            </w:r>
          </w:p>
        </w:tc>
        <w:tc>
          <w:tcPr>
            <w:tcW w:w="1984" w:type="dxa"/>
            <w:gridSpan w:val="2"/>
            <w:tcBorders>
              <w:top w:val="single" w:sz="12" w:space="0" w:color="000000"/>
              <w:bottom w:val="single" w:sz="12" w:space="0" w:color="000000"/>
            </w:tcBorders>
          </w:tcPr>
          <w:p w14:paraId="141F9287" w14:textId="77777777" w:rsidR="003E6EA2" w:rsidRPr="00C35CD3" w:rsidRDefault="003E6EA2" w:rsidP="00913BF2">
            <w:pPr>
              <w:spacing w:before="0" w:after="0"/>
              <w:ind w:right="-106"/>
              <w:jc w:val="center"/>
              <w:rPr>
                <w:b/>
                <w:szCs w:val="26"/>
              </w:rPr>
            </w:pPr>
            <w:r w:rsidRPr="00C35CD3">
              <w:rPr>
                <w:b/>
                <w:szCs w:val="26"/>
              </w:rPr>
              <w:t>Nặng</w:t>
            </w:r>
          </w:p>
        </w:tc>
        <w:tc>
          <w:tcPr>
            <w:tcW w:w="1736" w:type="dxa"/>
            <w:tcBorders>
              <w:top w:val="single" w:sz="12" w:space="0" w:color="000000"/>
              <w:bottom w:val="single" w:sz="12" w:space="0" w:color="000000"/>
            </w:tcBorders>
          </w:tcPr>
          <w:p w14:paraId="1A4507F5" w14:textId="77777777" w:rsidR="003E6EA2" w:rsidRPr="00C35CD3" w:rsidRDefault="003E6EA2" w:rsidP="00913BF2">
            <w:pPr>
              <w:tabs>
                <w:tab w:val="left" w:pos="1152"/>
              </w:tabs>
              <w:spacing w:before="0" w:after="0"/>
              <w:ind w:right="-79"/>
              <w:jc w:val="center"/>
              <w:rPr>
                <w:b/>
                <w:szCs w:val="26"/>
              </w:rPr>
            </w:pPr>
            <w:r w:rsidRPr="00C35CD3">
              <w:rPr>
                <w:b/>
                <w:szCs w:val="26"/>
              </w:rPr>
              <w:t>Dọa ngưng thở</w:t>
            </w:r>
          </w:p>
        </w:tc>
      </w:tr>
      <w:tr w:rsidR="003E6EA2" w:rsidRPr="00D42AE2" w14:paraId="32ABEC84" w14:textId="77777777" w:rsidTr="00192E6F">
        <w:tc>
          <w:tcPr>
            <w:tcW w:w="1843" w:type="dxa"/>
            <w:tcBorders>
              <w:top w:val="single" w:sz="12" w:space="0" w:color="000000"/>
            </w:tcBorders>
          </w:tcPr>
          <w:p w14:paraId="225A13C7" w14:textId="77777777" w:rsidR="003E6EA2" w:rsidRPr="00D42AE2" w:rsidRDefault="003E6EA2" w:rsidP="00913BF2">
            <w:pPr>
              <w:tabs>
                <w:tab w:val="left" w:pos="1152"/>
              </w:tabs>
              <w:spacing w:before="0" w:after="0"/>
              <w:ind w:right="-74"/>
              <w:jc w:val="left"/>
              <w:rPr>
                <w:sz w:val="25"/>
                <w:szCs w:val="25"/>
              </w:rPr>
            </w:pPr>
            <w:r w:rsidRPr="00D42AE2">
              <w:rPr>
                <w:sz w:val="25"/>
                <w:szCs w:val="25"/>
              </w:rPr>
              <w:t xml:space="preserve">Khó thở </w:t>
            </w:r>
          </w:p>
        </w:tc>
        <w:tc>
          <w:tcPr>
            <w:tcW w:w="1672" w:type="dxa"/>
            <w:tcBorders>
              <w:top w:val="single" w:sz="12" w:space="0" w:color="000000"/>
            </w:tcBorders>
          </w:tcPr>
          <w:p w14:paraId="74B587F7" w14:textId="77777777" w:rsidR="003E6EA2" w:rsidRPr="00D42AE2" w:rsidRDefault="003E6EA2" w:rsidP="00913BF2">
            <w:pPr>
              <w:spacing w:before="0" w:after="0"/>
              <w:ind w:right="-107"/>
              <w:jc w:val="left"/>
              <w:rPr>
                <w:sz w:val="25"/>
                <w:szCs w:val="25"/>
              </w:rPr>
            </w:pPr>
            <w:r w:rsidRPr="00D42AE2">
              <w:rPr>
                <w:sz w:val="25"/>
                <w:szCs w:val="25"/>
              </w:rPr>
              <w:t xml:space="preserve">Khi đi lại, </w:t>
            </w:r>
          </w:p>
          <w:p w14:paraId="732E044A" w14:textId="77777777" w:rsidR="003E6EA2" w:rsidRPr="00D42AE2" w:rsidRDefault="003E6EA2" w:rsidP="00913BF2">
            <w:pPr>
              <w:spacing w:before="0" w:after="0"/>
              <w:ind w:right="-107"/>
              <w:jc w:val="left"/>
              <w:rPr>
                <w:sz w:val="25"/>
                <w:szCs w:val="25"/>
              </w:rPr>
            </w:pPr>
            <w:r w:rsidRPr="00D42AE2">
              <w:rPr>
                <w:sz w:val="25"/>
                <w:szCs w:val="25"/>
              </w:rPr>
              <w:t>có thể nằm</w:t>
            </w:r>
          </w:p>
        </w:tc>
        <w:tc>
          <w:tcPr>
            <w:tcW w:w="1837" w:type="dxa"/>
            <w:tcBorders>
              <w:top w:val="single" w:sz="12" w:space="0" w:color="000000"/>
            </w:tcBorders>
          </w:tcPr>
          <w:p w14:paraId="47678AEF" w14:textId="77777777" w:rsidR="003E6EA2" w:rsidRPr="00D42AE2" w:rsidRDefault="003E6EA2" w:rsidP="00913BF2">
            <w:pPr>
              <w:spacing w:before="0" w:after="0"/>
              <w:ind w:right="-114"/>
              <w:jc w:val="left"/>
              <w:rPr>
                <w:sz w:val="25"/>
                <w:szCs w:val="25"/>
              </w:rPr>
            </w:pPr>
            <w:r w:rsidRPr="00D42AE2">
              <w:rPr>
                <w:sz w:val="25"/>
                <w:szCs w:val="25"/>
              </w:rPr>
              <w:t>Khi nói chuyện. Nhũ nhi: khóc yếu, ăn bú kém, ngồi dễ chịu hơn</w:t>
            </w:r>
          </w:p>
        </w:tc>
        <w:tc>
          <w:tcPr>
            <w:tcW w:w="1984" w:type="dxa"/>
            <w:gridSpan w:val="2"/>
            <w:tcBorders>
              <w:top w:val="single" w:sz="12" w:space="0" w:color="000000"/>
            </w:tcBorders>
          </w:tcPr>
          <w:p w14:paraId="6A49DCFF" w14:textId="77777777" w:rsidR="003E6EA2" w:rsidRPr="00D42AE2" w:rsidRDefault="003E6EA2" w:rsidP="00913BF2">
            <w:pPr>
              <w:tabs>
                <w:tab w:val="left" w:pos="1152"/>
              </w:tabs>
              <w:spacing w:before="0" w:after="0"/>
              <w:ind w:right="-106"/>
              <w:jc w:val="left"/>
              <w:rPr>
                <w:sz w:val="25"/>
                <w:szCs w:val="25"/>
              </w:rPr>
            </w:pPr>
            <w:r w:rsidRPr="00D42AE2">
              <w:rPr>
                <w:sz w:val="25"/>
                <w:szCs w:val="25"/>
              </w:rPr>
              <w:t>Cả khi nghỉ ngơi. Nhũ nhi: bỏ bú, ngồi cúi ra trước</w:t>
            </w:r>
          </w:p>
        </w:tc>
        <w:tc>
          <w:tcPr>
            <w:tcW w:w="1736" w:type="dxa"/>
            <w:tcBorders>
              <w:top w:val="single" w:sz="12" w:space="0" w:color="000000"/>
            </w:tcBorders>
          </w:tcPr>
          <w:p w14:paraId="2EB00B3D" w14:textId="77777777" w:rsidR="003E6EA2" w:rsidRPr="00D42AE2" w:rsidRDefault="003E6EA2" w:rsidP="00913BF2">
            <w:pPr>
              <w:spacing w:before="0" w:after="0"/>
              <w:ind w:right="-79"/>
              <w:jc w:val="left"/>
              <w:rPr>
                <w:sz w:val="25"/>
                <w:szCs w:val="25"/>
              </w:rPr>
            </w:pPr>
          </w:p>
        </w:tc>
      </w:tr>
      <w:tr w:rsidR="003E6EA2" w:rsidRPr="00D42AE2" w14:paraId="6E3492A2" w14:textId="77777777" w:rsidTr="00192E6F">
        <w:tc>
          <w:tcPr>
            <w:tcW w:w="1843" w:type="dxa"/>
          </w:tcPr>
          <w:p w14:paraId="089D5721" w14:textId="77777777" w:rsidR="003E6EA2" w:rsidRPr="00D42AE2" w:rsidRDefault="003E6EA2" w:rsidP="00913BF2">
            <w:pPr>
              <w:spacing w:before="0" w:after="0"/>
              <w:ind w:right="-74"/>
              <w:jc w:val="left"/>
              <w:rPr>
                <w:sz w:val="25"/>
                <w:szCs w:val="25"/>
              </w:rPr>
            </w:pPr>
            <w:r w:rsidRPr="00D42AE2">
              <w:rPr>
                <w:sz w:val="25"/>
                <w:szCs w:val="25"/>
              </w:rPr>
              <w:t>Nói chuyện</w:t>
            </w:r>
          </w:p>
          <w:p w14:paraId="172431EE" w14:textId="77777777" w:rsidR="003E6EA2" w:rsidRPr="00D42AE2" w:rsidRDefault="003E6EA2" w:rsidP="00913BF2">
            <w:pPr>
              <w:tabs>
                <w:tab w:val="left" w:pos="1152"/>
              </w:tabs>
              <w:spacing w:before="0" w:after="0"/>
              <w:ind w:right="-74"/>
              <w:jc w:val="left"/>
              <w:rPr>
                <w:sz w:val="25"/>
                <w:szCs w:val="25"/>
              </w:rPr>
            </w:pPr>
            <w:r w:rsidRPr="00D42AE2">
              <w:rPr>
                <w:sz w:val="25"/>
                <w:szCs w:val="25"/>
              </w:rPr>
              <w:t>Tri giác</w:t>
            </w:r>
          </w:p>
        </w:tc>
        <w:tc>
          <w:tcPr>
            <w:tcW w:w="1672" w:type="dxa"/>
          </w:tcPr>
          <w:p w14:paraId="629C3FFD" w14:textId="77777777" w:rsidR="003E6EA2" w:rsidRPr="00D42AE2" w:rsidRDefault="003E6EA2" w:rsidP="00913BF2">
            <w:pPr>
              <w:tabs>
                <w:tab w:val="left" w:pos="1152"/>
              </w:tabs>
              <w:spacing w:before="0" w:after="0"/>
              <w:ind w:right="-107"/>
              <w:jc w:val="left"/>
              <w:rPr>
                <w:sz w:val="25"/>
                <w:szCs w:val="25"/>
              </w:rPr>
            </w:pPr>
            <w:r w:rsidRPr="00D42AE2">
              <w:rPr>
                <w:sz w:val="25"/>
                <w:szCs w:val="25"/>
              </w:rPr>
              <w:t>Cả câu</w:t>
            </w:r>
          </w:p>
          <w:p w14:paraId="1F4FC685" w14:textId="77777777" w:rsidR="003E6EA2" w:rsidRPr="00D42AE2" w:rsidRDefault="003E6EA2" w:rsidP="00913BF2">
            <w:pPr>
              <w:spacing w:before="0" w:after="0"/>
              <w:ind w:right="-107"/>
              <w:jc w:val="left"/>
              <w:rPr>
                <w:sz w:val="25"/>
                <w:szCs w:val="25"/>
              </w:rPr>
            </w:pPr>
            <w:r w:rsidRPr="00D42AE2">
              <w:rPr>
                <w:sz w:val="25"/>
                <w:szCs w:val="25"/>
              </w:rPr>
              <w:t>Có thể kích thích</w:t>
            </w:r>
          </w:p>
        </w:tc>
        <w:tc>
          <w:tcPr>
            <w:tcW w:w="1837" w:type="dxa"/>
          </w:tcPr>
          <w:p w14:paraId="527FAE96" w14:textId="77777777" w:rsidR="003E6EA2" w:rsidRPr="00D42AE2" w:rsidRDefault="003E6EA2" w:rsidP="00913BF2">
            <w:pPr>
              <w:spacing w:before="0" w:after="0"/>
              <w:ind w:right="-114"/>
              <w:jc w:val="left"/>
              <w:rPr>
                <w:sz w:val="25"/>
                <w:szCs w:val="25"/>
              </w:rPr>
            </w:pPr>
            <w:r w:rsidRPr="00D42AE2">
              <w:rPr>
                <w:sz w:val="25"/>
                <w:szCs w:val="25"/>
              </w:rPr>
              <w:t>Từng cụm từ</w:t>
            </w:r>
          </w:p>
          <w:p w14:paraId="07599B45" w14:textId="77777777" w:rsidR="003E6EA2" w:rsidRPr="00D42AE2" w:rsidRDefault="003E6EA2" w:rsidP="00913BF2">
            <w:pPr>
              <w:spacing w:before="0" w:after="0"/>
              <w:ind w:right="-114"/>
              <w:jc w:val="left"/>
              <w:rPr>
                <w:sz w:val="25"/>
                <w:szCs w:val="25"/>
              </w:rPr>
            </w:pPr>
            <w:r w:rsidRPr="00D42AE2">
              <w:rPr>
                <w:sz w:val="25"/>
                <w:szCs w:val="25"/>
              </w:rPr>
              <w:t>Thường kích thích</w:t>
            </w:r>
          </w:p>
        </w:tc>
        <w:tc>
          <w:tcPr>
            <w:tcW w:w="1984" w:type="dxa"/>
            <w:gridSpan w:val="2"/>
          </w:tcPr>
          <w:p w14:paraId="13A65353" w14:textId="77777777" w:rsidR="003E6EA2" w:rsidRPr="00D42AE2" w:rsidRDefault="003E6EA2" w:rsidP="00913BF2">
            <w:pPr>
              <w:tabs>
                <w:tab w:val="left" w:pos="1152"/>
              </w:tabs>
              <w:spacing w:before="0" w:after="0"/>
              <w:ind w:right="-106"/>
              <w:jc w:val="left"/>
              <w:rPr>
                <w:sz w:val="25"/>
                <w:szCs w:val="25"/>
              </w:rPr>
            </w:pPr>
            <w:r w:rsidRPr="00D42AE2">
              <w:rPr>
                <w:sz w:val="25"/>
                <w:szCs w:val="25"/>
              </w:rPr>
              <w:t>Từng chữ</w:t>
            </w:r>
          </w:p>
          <w:p w14:paraId="6ED765E6" w14:textId="77777777" w:rsidR="003E6EA2" w:rsidRPr="00D42AE2" w:rsidRDefault="003E6EA2" w:rsidP="00913BF2">
            <w:pPr>
              <w:tabs>
                <w:tab w:val="left" w:pos="1152"/>
              </w:tabs>
              <w:spacing w:before="0" w:after="0"/>
              <w:ind w:right="-106"/>
              <w:jc w:val="left"/>
              <w:rPr>
                <w:sz w:val="25"/>
                <w:szCs w:val="25"/>
              </w:rPr>
            </w:pPr>
            <w:r w:rsidRPr="00D42AE2">
              <w:rPr>
                <w:sz w:val="25"/>
                <w:szCs w:val="25"/>
              </w:rPr>
              <w:t>Thường kích thích</w:t>
            </w:r>
          </w:p>
        </w:tc>
        <w:tc>
          <w:tcPr>
            <w:tcW w:w="1736" w:type="dxa"/>
          </w:tcPr>
          <w:p w14:paraId="586D2516" w14:textId="77777777" w:rsidR="003E6EA2" w:rsidRPr="00D42AE2" w:rsidRDefault="003E6EA2" w:rsidP="00913BF2">
            <w:pPr>
              <w:tabs>
                <w:tab w:val="left" w:pos="1152"/>
              </w:tabs>
              <w:spacing w:before="0" w:after="0"/>
              <w:ind w:right="-79"/>
              <w:jc w:val="left"/>
              <w:rPr>
                <w:sz w:val="25"/>
                <w:szCs w:val="25"/>
              </w:rPr>
            </w:pPr>
            <w:r w:rsidRPr="00D42AE2">
              <w:rPr>
                <w:sz w:val="25"/>
                <w:szCs w:val="25"/>
              </w:rPr>
              <w:t>Lơ mơ, lú lẫn</w:t>
            </w:r>
          </w:p>
        </w:tc>
      </w:tr>
      <w:tr w:rsidR="003E6EA2" w:rsidRPr="00D42AE2" w14:paraId="662FC956" w14:textId="77777777" w:rsidTr="00192E6F">
        <w:tc>
          <w:tcPr>
            <w:tcW w:w="1843" w:type="dxa"/>
          </w:tcPr>
          <w:p w14:paraId="71EA424A" w14:textId="77777777" w:rsidR="003E6EA2" w:rsidRPr="00D42AE2" w:rsidRDefault="003E6EA2" w:rsidP="00913BF2">
            <w:pPr>
              <w:tabs>
                <w:tab w:val="left" w:pos="1152"/>
              </w:tabs>
              <w:spacing w:before="0" w:after="0"/>
              <w:ind w:right="-74"/>
              <w:jc w:val="left"/>
              <w:rPr>
                <w:sz w:val="25"/>
                <w:szCs w:val="25"/>
              </w:rPr>
            </w:pPr>
            <w:r w:rsidRPr="00D42AE2">
              <w:rPr>
                <w:sz w:val="25"/>
                <w:szCs w:val="25"/>
              </w:rPr>
              <w:t>Nhịp thở</w:t>
            </w:r>
          </w:p>
        </w:tc>
        <w:tc>
          <w:tcPr>
            <w:tcW w:w="1672" w:type="dxa"/>
          </w:tcPr>
          <w:p w14:paraId="42FE1163" w14:textId="77777777" w:rsidR="003E6EA2" w:rsidRPr="00D42AE2" w:rsidRDefault="003E6EA2" w:rsidP="00913BF2">
            <w:pPr>
              <w:tabs>
                <w:tab w:val="left" w:pos="1152"/>
              </w:tabs>
              <w:spacing w:before="0" w:after="0"/>
              <w:ind w:right="-107"/>
              <w:jc w:val="left"/>
              <w:rPr>
                <w:sz w:val="25"/>
                <w:szCs w:val="25"/>
              </w:rPr>
            </w:pPr>
            <w:r w:rsidRPr="00D42AE2">
              <w:rPr>
                <w:sz w:val="25"/>
                <w:szCs w:val="25"/>
              </w:rPr>
              <w:t>Tăng &lt;30%</w:t>
            </w:r>
          </w:p>
        </w:tc>
        <w:tc>
          <w:tcPr>
            <w:tcW w:w="1837" w:type="dxa"/>
          </w:tcPr>
          <w:p w14:paraId="27EDCA39" w14:textId="77777777" w:rsidR="003E6EA2" w:rsidRPr="00D42AE2" w:rsidRDefault="003E6EA2" w:rsidP="00913BF2">
            <w:pPr>
              <w:spacing w:before="0" w:after="0"/>
              <w:ind w:right="-114"/>
              <w:jc w:val="left"/>
              <w:rPr>
                <w:sz w:val="25"/>
                <w:szCs w:val="25"/>
              </w:rPr>
            </w:pPr>
            <w:r w:rsidRPr="00D42AE2">
              <w:rPr>
                <w:sz w:val="25"/>
                <w:szCs w:val="25"/>
              </w:rPr>
              <w:t>Tăng 30-50%</w:t>
            </w:r>
          </w:p>
        </w:tc>
        <w:tc>
          <w:tcPr>
            <w:tcW w:w="1984" w:type="dxa"/>
            <w:gridSpan w:val="2"/>
          </w:tcPr>
          <w:p w14:paraId="6873BC94" w14:textId="77777777" w:rsidR="003E6EA2" w:rsidRPr="00D42AE2" w:rsidRDefault="003E6EA2" w:rsidP="00913BF2">
            <w:pPr>
              <w:tabs>
                <w:tab w:val="left" w:pos="1152"/>
              </w:tabs>
              <w:spacing w:before="0" w:after="0"/>
              <w:ind w:right="-106"/>
              <w:jc w:val="left"/>
              <w:rPr>
                <w:sz w:val="25"/>
                <w:szCs w:val="25"/>
              </w:rPr>
            </w:pPr>
            <w:r w:rsidRPr="00D42AE2">
              <w:rPr>
                <w:sz w:val="25"/>
                <w:szCs w:val="25"/>
              </w:rPr>
              <w:t>Tăng ≥50%</w:t>
            </w:r>
          </w:p>
        </w:tc>
        <w:tc>
          <w:tcPr>
            <w:tcW w:w="1736" w:type="dxa"/>
          </w:tcPr>
          <w:p w14:paraId="3B166BBB" w14:textId="77777777" w:rsidR="003E6EA2" w:rsidRPr="00D42AE2" w:rsidRDefault="003E6EA2" w:rsidP="00913BF2">
            <w:pPr>
              <w:tabs>
                <w:tab w:val="left" w:pos="1152"/>
              </w:tabs>
              <w:spacing w:before="0" w:after="0"/>
              <w:ind w:right="-79"/>
              <w:jc w:val="left"/>
              <w:rPr>
                <w:sz w:val="25"/>
                <w:szCs w:val="25"/>
              </w:rPr>
            </w:pPr>
            <w:r w:rsidRPr="00D42AE2">
              <w:rPr>
                <w:sz w:val="25"/>
                <w:szCs w:val="25"/>
              </w:rPr>
              <w:t>Thở không đều, cơn ngưng thở</w:t>
            </w:r>
          </w:p>
        </w:tc>
      </w:tr>
      <w:tr w:rsidR="003E6EA2" w:rsidRPr="005D5943" w14:paraId="685C2BCE" w14:textId="77777777" w:rsidTr="00192E6F">
        <w:tc>
          <w:tcPr>
            <w:tcW w:w="9070" w:type="dxa"/>
            <w:gridSpan w:val="6"/>
          </w:tcPr>
          <w:p w14:paraId="524BD15E" w14:textId="77777777" w:rsidR="003E6EA2" w:rsidRPr="000357F9" w:rsidRDefault="003E6EA2" w:rsidP="001D0D2C">
            <w:pPr>
              <w:spacing w:before="0" w:after="0"/>
              <w:ind w:right="-79" w:firstLine="1166"/>
              <w:rPr>
                <w:sz w:val="22"/>
              </w:rPr>
            </w:pPr>
            <w:r w:rsidRPr="000357F9">
              <w:rPr>
                <w:sz w:val="22"/>
              </w:rPr>
              <w:t>Hướng dẫn nhịp thở để đánh giá tình trạng suy hô hấp của trẻ đang thức</w:t>
            </w:r>
          </w:p>
          <w:p w14:paraId="41ABD6EB" w14:textId="77777777" w:rsidR="003E6EA2" w:rsidRPr="000357F9" w:rsidRDefault="003E6EA2" w:rsidP="001D0D2C">
            <w:pPr>
              <w:spacing w:before="0" w:after="0"/>
              <w:ind w:right="-79" w:firstLine="1166"/>
              <w:rPr>
                <w:b/>
                <w:sz w:val="22"/>
              </w:rPr>
            </w:pPr>
            <w:r w:rsidRPr="000357F9">
              <w:rPr>
                <w:sz w:val="22"/>
              </w:rPr>
              <w:t xml:space="preserve">   </w:t>
            </w:r>
            <w:r w:rsidRPr="000357F9">
              <w:rPr>
                <w:b/>
                <w:sz w:val="22"/>
              </w:rPr>
              <w:t>Tuổi                  Nhịp thở bình thường</w:t>
            </w:r>
          </w:p>
          <w:p w14:paraId="7860D20E" w14:textId="77777777" w:rsidR="003E6EA2" w:rsidRPr="000357F9" w:rsidRDefault="003E6EA2" w:rsidP="001D0D2C">
            <w:pPr>
              <w:spacing w:before="0" w:after="0"/>
              <w:ind w:right="-79" w:firstLine="1166"/>
              <w:rPr>
                <w:sz w:val="22"/>
              </w:rPr>
            </w:pPr>
            <w:r w:rsidRPr="000357F9">
              <w:rPr>
                <w:sz w:val="22"/>
              </w:rPr>
              <w:t>&lt;2 tháng                  &lt; 60 lần/phút</w:t>
            </w:r>
          </w:p>
          <w:p w14:paraId="35675760" w14:textId="77777777" w:rsidR="003E6EA2" w:rsidRPr="000357F9" w:rsidRDefault="003E6EA2" w:rsidP="001D0D2C">
            <w:pPr>
              <w:spacing w:before="0" w:after="0"/>
              <w:ind w:right="-79" w:firstLine="1166"/>
              <w:rPr>
                <w:sz w:val="22"/>
              </w:rPr>
            </w:pPr>
            <w:r w:rsidRPr="000357F9">
              <w:rPr>
                <w:sz w:val="22"/>
              </w:rPr>
              <w:t>2-12 tháng               &lt; 50 lần/ phút</w:t>
            </w:r>
          </w:p>
          <w:p w14:paraId="588FD41E" w14:textId="77777777" w:rsidR="003E6EA2" w:rsidRPr="000357F9" w:rsidRDefault="003E6EA2" w:rsidP="001D0D2C">
            <w:pPr>
              <w:spacing w:before="0" w:after="0"/>
              <w:ind w:right="-79" w:firstLine="1166"/>
              <w:rPr>
                <w:sz w:val="22"/>
              </w:rPr>
            </w:pPr>
            <w:r w:rsidRPr="000357F9">
              <w:rPr>
                <w:sz w:val="22"/>
              </w:rPr>
              <w:t>1-5 tuổi                    &lt; 40 lần/phút</w:t>
            </w:r>
          </w:p>
          <w:p w14:paraId="20C95F5D" w14:textId="77777777" w:rsidR="003E6EA2" w:rsidRPr="005D5943" w:rsidRDefault="003E6EA2" w:rsidP="001D0D2C">
            <w:pPr>
              <w:spacing w:before="0" w:after="0"/>
              <w:ind w:right="-79" w:firstLine="1166"/>
              <w:rPr>
                <w:szCs w:val="26"/>
              </w:rPr>
            </w:pPr>
            <w:r w:rsidRPr="000357F9">
              <w:rPr>
                <w:sz w:val="22"/>
              </w:rPr>
              <w:t>6-8 tuổi                    &lt; 30 lần/phút</w:t>
            </w:r>
          </w:p>
        </w:tc>
      </w:tr>
      <w:tr w:rsidR="003E6EA2" w:rsidRPr="00D42AE2" w14:paraId="14BAA018" w14:textId="77777777" w:rsidTr="00192E6F">
        <w:tc>
          <w:tcPr>
            <w:tcW w:w="1843" w:type="dxa"/>
          </w:tcPr>
          <w:p w14:paraId="33096071" w14:textId="77777777" w:rsidR="003E6EA2" w:rsidRPr="00D42AE2" w:rsidRDefault="003E6EA2" w:rsidP="00913BF2">
            <w:pPr>
              <w:tabs>
                <w:tab w:val="left" w:pos="1152"/>
              </w:tabs>
              <w:spacing w:before="0" w:after="0"/>
              <w:ind w:right="-74"/>
              <w:jc w:val="left"/>
              <w:rPr>
                <w:sz w:val="25"/>
                <w:szCs w:val="25"/>
              </w:rPr>
            </w:pPr>
            <w:r w:rsidRPr="00D42AE2">
              <w:rPr>
                <w:sz w:val="25"/>
                <w:szCs w:val="25"/>
              </w:rPr>
              <w:t>Co kéo cơ hô hấp phụ và trên ức</w:t>
            </w:r>
          </w:p>
        </w:tc>
        <w:tc>
          <w:tcPr>
            <w:tcW w:w="1672" w:type="dxa"/>
          </w:tcPr>
          <w:p w14:paraId="09C5AA64" w14:textId="77777777" w:rsidR="003E6EA2" w:rsidRPr="00D42AE2" w:rsidRDefault="003E6EA2" w:rsidP="00913BF2">
            <w:pPr>
              <w:tabs>
                <w:tab w:val="left" w:pos="1152"/>
              </w:tabs>
              <w:spacing w:before="0" w:after="0"/>
              <w:ind w:right="-107"/>
              <w:jc w:val="left"/>
              <w:rPr>
                <w:sz w:val="25"/>
                <w:szCs w:val="25"/>
              </w:rPr>
            </w:pPr>
            <w:r w:rsidRPr="00D42AE2">
              <w:rPr>
                <w:sz w:val="25"/>
                <w:szCs w:val="25"/>
              </w:rPr>
              <w:t>Thường không có hoặc có co lõm nhẹ</w:t>
            </w:r>
          </w:p>
        </w:tc>
        <w:tc>
          <w:tcPr>
            <w:tcW w:w="1911" w:type="dxa"/>
            <w:gridSpan w:val="2"/>
          </w:tcPr>
          <w:p w14:paraId="7F2681E9" w14:textId="77777777" w:rsidR="003E6EA2" w:rsidRPr="00D42AE2" w:rsidRDefault="003E6EA2" w:rsidP="00913BF2">
            <w:pPr>
              <w:spacing w:before="0" w:after="0"/>
              <w:ind w:right="-106"/>
              <w:jc w:val="left"/>
              <w:rPr>
                <w:sz w:val="25"/>
                <w:szCs w:val="25"/>
              </w:rPr>
            </w:pPr>
            <w:r w:rsidRPr="00D42AE2">
              <w:rPr>
                <w:sz w:val="25"/>
                <w:szCs w:val="25"/>
              </w:rPr>
              <w:t>Co lõm ngực và hõm trên ức</w:t>
            </w:r>
          </w:p>
        </w:tc>
        <w:tc>
          <w:tcPr>
            <w:tcW w:w="1910" w:type="dxa"/>
          </w:tcPr>
          <w:p w14:paraId="0352C1B5" w14:textId="77777777" w:rsidR="003E6EA2" w:rsidRPr="00D42AE2" w:rsidRDefault="003E6EA2" w:rsidP="00913BF2">
            <w:pPr>
              <w:tabs>
                <w:tab w:val="left" w:pos="1152"/>
              </w:tabs>
              <w:spacing w:before="0" w:after="0"/>
              <w:ind w:right="-106"/>
              <w:jc w:val="left"/>
              <w:rPr>
                <w:sz w:val="25"/>
                <w:szCs w:val="25"/>
              </w:rPr>
            </w:pPr>
            <w:r w:rsidRPr="00D42AE2">
              <w:rPr>
                <w:sz w:val="25"/>
                <w:szCs w:val="25"/>
              </w:rPr>
              <w:t>Co lõm ngực và hõm trên ức nặng</w:t>
            </w:r>
          </w:p>
        </w:tc>
        <w:tc>
          <w:tcPr>
            <w:tcW w:w="1736" w:type="dxa"/>
          </w:tcPr>
          <w:p w14:paraId="18DDEC30" w14:textId="77777777" w:rsidR="003E6EA2" w:rsidRPr="00D42AE2" w:rsidRDefault="003E6EA2" w:rsidP="00913BF2">
            <w:pPr>
              <w:tabs>
                <w:tab w:val="left" w:pos="1152"/>
              </w:tabs>
              <w:spacing w:before="0" w:after="0"/>
              <w:ind w:right="-79"/>
              <w:jc w:val="left"/>
              <w:rPr>
                <w:sz w:val="25"/>
                <w:szCs w:val="25"/>
              </w:rPr>
            </w:pPr>
            <w:r w:rsidRPr="00D42AE2">
              <w:rPr>
                <w:sz w:val="25"/>
                <w:szCs w:val="25"/>
              </w:rPr>
              <w:t>Cử động ngực bụng ngược chiều</w:t>
            </w:r>
          </w:p>
        </w:tc>
      </w:tr>
      <w:tr w:rsidR="003E6EA2" w:rsidRPr="00D42AE2" w14:paraId="6F1AD9AC" w14:textId="77777777" w:rsidTr="00192E6F">
        <w:tc>
          <w:tcPr>
            <w:tcW w:w="1843" w:type="dxa"/>
          </w:tcPr>
          <w:p w14:paraId="569C7B1B" w14:textId="77777777" w:rsidR="003E6EA2" w:rsidRPr="00D42AE2" w:rsidRDefault="003E6EA2" w:rsidP="00913BF2">
            <w:pPr>
              <w:tabs>
                <w:tab w:val="left" w:pos="1152"/>
              </w:tabs>
              <w:spacing w:before="0" w:after="0"/>
              <w:ind w:right="-74"/>
              <w:jc w:val="left"/>
              <w:rPr>
                <w:sz w:val="25"/>
                <w:szCs w:val="25"/>
              </w:rPr>
            </w:pPr>
            <w:r w:rsidRPr="00D42AE2">
              <w:rPr>
                <w:sz w:val="25"/>
                <w:szCs w:val="25"/>
              </w:rPr>
              <w:t>Khò khè</w:t>
            </w:r>
          </w:p>
        </w:tc>
        <w:tc>
          <w:tcPr>
            <w:tcW w:w="1672" w:type="dxa"/>
          </w:tcPr>
          <w:p w14:paraId="4C2B921A" w14:textId="77777777" w:rsidR="003E6EA2" w:rsidRPr="00D42AE2" w:rsidRDefault="003E6EA2" w:rsidP="00913BF2">
            <w:pPr>
              <w:tabs>
                <w:tab w:val="left" w:pos="1152"/>
              </w:tabs>
              <w:spacing w:before="0" w:after="0"/>
              <w:ind w:right="-107"/>
              <w:jc w:val="left"/>
              <w:rPr>
                <w:sz w:val="25"/>
                <w:szCs w:val="25"/>
              </w:rPr>
            </w:pPr>
            <w:r w:rsidRPr="00D42AE2">
              <w:rPr>
                <w:sz w:val="25"/>
                <w:szCs w:val="25"/>
              </w:rPr>
              <w:t>Thì thở ra</w:t>
            </w:r>
          </w:p>
        </w:tc>
        <w:tc>
          <w:tcPr>
            <w:tcW w:w="1911" w:type="dxa"/>
            <w:gridSpan w:val="2"/>
          </w:tcPr>
          <w:p w14:paraId="3E90BA60" w14:textId="77777777" w:rsidR="003E6EA2" w:rsidRPr="00D42AE2" w:rsidRDefault="003E6EA2" w:rsidP="00913BF2">
            <w:pPr>
              <w:spacing w:before="0" w:after="0"/>
              <w:ind w:right="-106"/>
              <w:jc w:val="left"/>
              <w:rPr>
                <w:sz w:val="25"/>
                <w:szCs w:val="25"/>
              </w:rPr>
            </w:pPr>
            <w:r w:rsidRPr="00D42AE2">
              <w:rPr>
                <w:sz w:val="25"/>
                <w:szCs w:val="25"/>
              </w:rPr>
              <w:t>Hai thì</w:t>
            </w:r>
          </w:p>
        </w:tc>
        <w:tc>
          <w:tcPr>
            <w:tcW w:w="1910" w:type="dxa"/>
          </w:tcPr>
          <w:p w14:paraId="514AC0ED" w14:textId="77777777" w:rsidR="003E6EA2" w:rsidRPr="00D42AE2" w:rsidRDefault="003E6EA2" w:rsidP="00913BF2">
            <w:pPr>
              <w:tabs>
                <w:tab w:val="left" w:pos="1152"/>
              </w:tabs>
              <w:spacing w:before="0" w:after="0"/>
              <w:ind w:right="-106"/>
              <w:jc w:val="left"/>
              <w:rPr>
                <w:sz w:val="25"/>
                <w:szCs w:val="25"/>
              </w:rPr>
            </w:pPr>
            <w:r w:rsidRPr="00D42AE2">
              <w:rPr>
                <w:sz w:val="25"/>
                <w:szCs w:val="25"/>
              </w:rPr>
              <w:t>Âm phế bào giảm</w:t>
            </w:r>
          </w:p>
        </w:tc>
        <w:tc>
          <w:tcPr>
            <w:tcW w:w="1736" w:type="dxa"/>
          </w:tcPr>
          <w:p w14:paraId="3BD82BF3" w14:textId="77777777" w:rsidR="003E6EA2" w:rsidRPr="00D42AE2" w:rsidRDefault="003E6EA2" w:rsidP="00913BF2">
            <w:pPr>
              <w:tabs>
                <w:tab w:val="left" w:pos="1152"/>
              </w:tabs>
              <w:spacing w:before="0" w:after="0"/>
              <w:ind w:right="-79"/>
              <w:jc w:val="left"/>
              <w:rPr>
                <w:sz w:val="25"/>
                <w:szCs w:val="25"/>
              </w:rPr>
            </w:pPr>
            <w:r w:rsidRPr="00D42AE2">
              <w:rPr>
                <w:sz w:val="25"/>
                <w:szCs w:val="25"/>
              </w:rPr>
              <w:t>Mất khò khè</w:t>
            </w:r>
          </w:p>
        </w:tc>
      </w:tr>
      <w:tr w:rsidR="003E6EA2" w:rsidRPr="00D42AE2" w14:paraId="37FD9E09" w14:textId="77777777" w:rsidTr="00192E6F">
        <w:tc>
          <w:tcPr>
            <w:tcW w:w="1843" w:type="dxa"/>
          </w:tcPr>
          <w:p w14:paraId="2D8FA0BF" w14:textId="29E01B69" w:rsidR="00161B0F" w:rsidRPr="00D42AE2" w:rsidRDefault="003E6EA2" w:rsidP="00913BF2">
            <w:pPr>
              <w:tabs>
                <w:tab w:val="left" w:pos="1152"/>
              </w:tabs>
              <w:spacing w:before="0" w:after="0"/>
              <w:ind w:right="-74"/>
              <w:jc w:val="left"/>
              <w:rPr>
                <w:sz w:val="25"/>
                <w:szCs w:val="25"/>
              </w:rPr>
            </w:pPr>
            <w:r w:rsidRPr="00D42AE2">
              <w:rPr>
                <w:sz w:val="25"/>
                <w:szCs w:val="25"/>
              </w:rPr>
              <w:t>Mạch</w:t>
            </w:r>
            <w:r w:rsidR="00161B0F" w:rsidRPr="00D42AE2">
              <w:rPr>
                <w:sz w:val="25"/>
                <w:szCs w:val="25"/>
              </w:rPr>
              <w:br/>
              <w:t>(lần/phút)</w:t>
            </w:r>
          </w:p>
        </w:tc>
        <w:tc>
          <w:tcPr>
            <w:tcW w:w="1672" w:type="dxa"/>
          </w:tcPr>
          <w:p w14:paraId="7A16904E" w14:textId="77777777" w:rsidR="003E6EA2" w:rsidRPr="00D42AE2" w:rsidRDefault="003E6EA2" w:rsidP="00913BF2">
            <w:pPr>
              <w:tabs>
                <w:tab w:val="left" w:pos="1152"/>
              </w:tabs>
              <w:spacing w:before="0" w:after="0"/>
              <w:ind w:right="-107"/>
              <w:jc w:val="left"/>
              <w:rPr>
                <w:sz w:val="25"/>
                <w:szCs w:val="25"/>
              </w:rPr>
            </w:pPr>
            <w:r w:rsidRPr="00D42AE2">
              <w:rPr>
                <w:sz w:val="25"/>
                <w:szCs w:val="25"/>
              </w:rPr>
              <w:t>Bình thường</w:t>
            </w:r>
          </w:p>
        </w:tc>
        <w:tc>
          <w:tcPr>
            <w:tcW w:w="1911" w:type="dxa"/>
            <w:gridSpan w:val="2"/>
          </w:tcPr>
          <w:p w14:paraId="4EAB0722" w14:textId="3ACD9659" w:rsidR="003E6EA2" w:rsidRPr="00D42AE2" w:rsidRDefault="003E6EA2" w:rsidP="00913BF2">
            <w:pPr>
              <w:spacing w:before="0" w:after="0"/>
              <w:ind w:right="-106"/>
              <w:jc w:val="left"/>
              <w:rPr>
                <w:sz w:val="25"/>
                <w:szCs w:val="25"/>
              </w:rPr>
            </w:pPr>
            <w:r w:rsidRPr="00D42AE2">
              <w:rPr>
                <w:sz w:val="25"/>
                <w:szCs w:val="25"/>
              </w:rPr>
              <w:t>Tăng &lt;120 lần</w:t>
            </w:r>
          </w:p>
        </w:tc>
        <w:tc>
          <w:tcPr>
            <w:tcW w:w="1910" w:type="dxa"/>
          </w:tcPr>
          <w:p w14:paraId="123D7481" w14:textId="4F95CF1B" w:rsidR="003E6EA2" w:rsidRPr="00D42AE2" w:rsidRDefault="003E6EA2" w:rsidP="00913BF2">
            <w:pPr>
              <w:tabs>
                <w:tab w:val="left" w:pos="1152"/>
              </w:tabs>
              <w:spacing w:before="0" w:after="0"/>
              <w:ind w:right="-106"/>
              <w:jc w:val="left"/>
              <w:rPr>
                <w:sz w:val="25"/>
                <w:szCs w:val="25"/>
              </w:rPr>
            </w:pPr>
            <w:r w:rsidRPr="00D42AE2">
              <w:rPr>
                <w:sz w:val="25"/>
                <w:szCs w:val="25"/>
              </w:rPr>
              <w:t>&lt;5 tuổi: &gt;140</w:t>
            </w:r>
          </w:p>
          <w:p w14:paraId="5AAB2179" w14:textId="50EA9145" w:rsidR="003E6EA2" w:rsidRPr="00D42AE2" w:rsidRDefault="003E6EA2" w:rsidP="00913BF2">
            <w:pPr>
              <w:tabs>
                <w:tab w:val="left" w:pos="1152"/>
              </w:tabs>
              <w:spacing w:before="0" w:after="0"/>
              <w:ind w:right="-106"/>
              <w:jc w:val="left"/>
              <w:rPr>
                <w:sz w:val="25"/>
                <w:szCs w:val="25"/>
              </w:rPr>
            </w:pPr>
            <w:r w:rsidRPr="00D42AE2">
              <w:rPr>
                <w:sz w:val="25"/>
                <w:szCs w:val="25"/>
              </w:rPr>
              <w:t>≥5 tuổi: &gt;120</w:t>
            </w:r>
          </w:p>
        </w:tc>
        <w:tc>
          <w:tcPr>
            <w:tcW w:w="1736" w:type="dxa"/>
          </w:tcPr>
          <w:p w14:paraId="72300A07" w14:textId="77777777" w:rsidR="003E6EA2" w:rsidRPr="00D42AE2" w:rsidRDefault="003E6EA2" w:rsidP="00913BF2">
            <w:pPr>
              <w:tabs>
                <w:tab w:val="left" w:pos="1152"/>
              </w:tabs>
              <w:spacing w:before="0" w:after="0"/>
              <w:ind w:right="-79"/>
              <w:jc w:val="left"/>
              <w:rPr>
                <w:sz w:val="25"/>
                <w:szCs w:val="25"/>
              </w:rPr>
            </w:pPr>
            <w:r w:rsidRPr="00D42AE2">
              <w:rPr>
                <w:sz w:val="25"/>
                <w:szCs w:val="25"/>
              </w:rPr>
              <w:t>Mạch chậm</w:t>
            </w:r>
          </w:p>
        </w:tc>
      </w:tr>
      <w:tr w:rsidR="003E6EA2" w:rsidRPr="003E6EA2" w14:paraId="07BBE675" w14:textId="77777777" w:rsidTr="00192E6F">
        <w:tblPrEx>
          <w:tblBorders>
            <w:insideV w:val="single" w:sz="12" w:space="0" w:color="000000"/>
          </w:tblBorders>
        </w:tblPrEx>
        <w:tc>
          <w:tcPr>
            <w:tcW w:w="9070" w:type="dxa"/>
            <w:gridSpan w:val="6"/>
            <w:tcBorders>
              <w:bottom w:val="nil"/>
            </w:tcBorders>
          </w:tcPr>
          <w:p w14:paraId="17A4A3E7" w14:textId="77777777" w:rsidR="003E6EA2" w:rsidRPr="003E6EA2" w:rsidRDefault="003E6EA2" w:rsidP="001D0D2C">
            <w:pPr>
              <w:spacing w:before="0" w:after="0"/>
              <w:ind w:right="-79" w:firstLine="1166"/>
              <w:rPr>
                <w:sz w:val="22"/>
              </w:rPr>
            </w:pPr>
            <w:r w:rsidRPr="003E6EA2">
              <w:rPr>
                <w:sz w:val="22"/>
              </w:rPr>
              <w:t>Hướng dẫn về giới hạn nhịp mạch bình thường ở trẻ em</w:t>
            </w:r>
          </w:p>
          <w:p w14:paraId="22308639" w14:textId="77777777" w:rsidR="003E6EA2" w:rsidRPr="003E6EA2" w:rsidRDefault="003E6EA2" w:rsidP="001D0D2C">
            <w:pPr>
              <w:spacing w:before="0" w:after="0"/>
              <w:ind w:right="-79" w:firstLine="1166"/>
              <w:rPr>
                <w:b/>
                <w:sz w:val="22"/>
              </w:rPr>
            </w:pPr>
            <w:r w:rsidRPr="003E6EA2">
              <w:rPr>
                <w:b/>
                <w:sz w:val="22"/>
              </w:rPr>
              <w:t xml:space="preserve">   Tuổi                                         Nhịp tim bình thường</w:t>
            </w:r>
          </w:p>
          <w:p w14:paraId="3A9A001D" w14:textId="77777777" w:rsidR="003E6EA2" w:rsidRPr="003E6EA2" w:rsidRDefault="003E6EA2" w:rsidP="001D0D2C">
            <w:pPr>
              <w:spacing w:before="0" w:after="0"/>
              <w:ind w:right="-79" w:firstLine="1166"/>
              <w:rPr>
                <w:sz w:val="22"/>
              </w:rPr>
            </w:pPr>
            <w:r w:rsidRPr="003E6EA2">
              <w:rPr>
                <w:sz w:val="22"/>
              </w:rPr>
              <w:t>2-12 tháng                                        &lt;160 lần/phút</w:t>
            </w:r>
          </w:p>
          <w:p w14:paraId="41033658" w14:textId="77777777" w:rsidR="003E6EA2" w:rsidRPr="003E6EA2" w:rsidRDefault="003E6EA2" w:rsidP="001D0D2C">
            <w:pPr>
              <w:spacing w:before="0" w:after="0"/>
              <w:ind w:right="-79" w:firstLine="1166"/>
              <w:rPr>
                <w:sz w:val="22"/>
              </w:rPr>
            </w:pPr>
            <w:r w:rsidRPr="003E6EA2">
              <w:rPr>
                <w:sz w:val="22"/>
              </w:rPr>
              <w:t>1-2 tuổi                                            &lt;120 lần/phút</w:t>
            </w:r>
          </w:p>
          <w:p w14:paraId="3348B7B2" w14:textId="77777777" w:rsidR="003E6EA2" w:rsidRPr="003E6EA2" w:rsidRDefault="003E6EA2" w:rsidP="001D0D2C">
            <w:pPr>
              <w:tabs>
                <w:tab w:val="left" w:pos="4101"/>
              </w:tabs>
              <w:spacing w:before="0" w:after="0"/>
              <w:ind w:right="-79" w:firstLine="1166"/>
              <w:rPr>
                <w:sz w:val="22"/>
              </w:rPr>
            </w:pPr>
            <w:r w:rsidRPr="003E6EA2">
              <w:rPr>
                <w:sz w:val="22"/>
              </w:rPr>
              <w:t>2-8 tuổi                                            &lt;110 lần/phút</w:t>
            </w:r>
          </w:p>
        </w:tc>
      </w:tr>
      <w:tr w:rsidR="003E6EA2" w:rsidRPr="00D42AE2" w14:paraId="322A118D" w14:textId="77777777" w:rsidTr="00192E6F">
        <w:tblPrEx>
          <w:tblBorders>
            <w:insideV w:val="single" w:sz="12" w:space="0" w:color="000000"/>
          </w:tblBorders>
        </w:tblPrEx>
        <w:tc>
          <w:tcPr>
            <w:tcW w:w="1843" w:type="dxa"/>
            <w:tcBorders>
              <w:top w:val="nil"/>
              <w:bottom w:val="nil"/>
              <w:right w:val="nil"/>
            </w:tcBorders>
          </w:tcPr>
          <w:p w14:paraId="4E84D239" w14:textId="77777777" w:rsidR="003E6EA2" w:rsidRPr="00D42AE2" w:rsidRDefault="003E6EA2" w:rsidP="00913BF2">
            <w:pPr>
              <w:tabs>
                <w:tab w:val="left" w:pos="1152"/>
              </w:tabs>
              <w:spacing w:before="0" w:after="0"/>
              <w:ind w:right="-74"/>
              <w:jc w:val="left"/>
              <w:rPr>
                <w:sz w:val="25"/>
                <w:szCs w:val="25"/>
              </w:rPr>
            </w:pPr>
            <w:r w:rsidRPr="00D42AE2">
              <w:rPr>
                <w:sz w:val="25"/>
                <w:szCs w:val="25"/>
              </w:rPr>
              <w:t>PEF sau điều trị dãn phế quản ban đầu</w:t>
            </w:r>
          </w:p>
        </w:tc>
        <w:tc>
          <w:tcPr>
            <w:tcW w:w="1672" w:type="dxa"/>
            <w:tcBorders>
              <w:top w:val="nil"/>
              <w:left w:val="nil"/>
              <w:bottom w:val="nil"/>
              <w:right w:val="nil"/>
            </w:tcBorders>
          </w:tcPr>
          <w:p w14:paraId="5881A5A1" w14:textId="77777777" w:rsidR="003E6EA2" w:rsidRPr="00D42AE2" w:rsidRDefault="003E6EA2" w:rsidP="00913BF2">
            <w:pPr>
              <w:tabs>
                <w:tab w:val="left" w:pos="1152"/>
              </w:tabs>
              <w:spacing w:before="0" w:after="0"/>
              <w:ind w:right="-107"/>
              <w:jc w:val="left"/>
              <w:rPr>
                <w:sz w:val="25"/>
                <w:szCs w:val="25"/>
              </w:rPr>
            </w:pPr>
            <w:r w:rsidRPr="00D42AE2">
              <w:rPr>
                <w:sz w:val="25"/>
                <w:szCs w:val="25"/>
              </w:rPr>
              <w:t>&gt;80%</w:t>
            </w:r>
          </w:p>
        </w:tc>
        <w:tc>
          <w:tcPr>
            <w:tcW w:w="1837" w:type="dxa"/>
            <w:tcBorders>
              <w:top w:val="nil"/>
              <w:left w:val="nil"/>
              <w:bottom w:val="nil"/>
              <w:right w:val="nil"/>
            </w:tcBorders>
          </w:tcPr>
          <w:p w14:paraId="00BBF1ED" w14:textId="77777777" w:rsidR="003E6EA2" w:rsidRPr="00D42AE2" w:rsidRDefault="003E6EA2" w:rsidP="00913BF2">
            <w:pPr>
              <w:spacing w:before="0" w:after="0"/>
              <w:ind w:right="-114"/>
              <w:jc w:val="left"/>
              <w:rPr>
                <w:sz w:val="25"/>
                <w:szCs w:val="25"/>
              </w:rPr>
            </w:pPr>
            <w:r w:rsidRPr="00D42AE2">
              <w:rPr>
                <w:sz w:val="25"/>
                <w:szCs w:val="25"/>
              </w:rPr>
              <w:t xml:space="preserve"> 60-80%</w:t>
            </w:r>
          </w:p>
        </w:tc>
        <w:tc>
          <w:tcPr>
            <w:tcW w:w="1984" w:type="dxa"/>
            <w:gridSpan w:val="2"/>
            <w:tcBorders>
              <w:top w:val="nil"/>
              <w:left w:val="nil"/>
              <w:bottom w:val="nil"/>
              <w:right w:val="nil"/>
            </w:tcBorders>
          </w:tcPr>
          <w:p w14:paraId="453CBBCF" w14:textId="77777777" w:rsidR="003E6EA2" w:rsidRPr="00D42AE2" w:rsidRDefault="003E6EA2" w:rsidP="00913BF2">
            <w:pPr>
              <w:tabs>
                <w:tab w:val="left" w:pos="1152"/>
              </w:tabs>
              <w:spacing w:before="0" w:after="0"/>
              <w:ind w:right="-106"/>
              <w:jc w:val="left"/>
              <w:rPr>
                <w:sz w:val="25"/>
                <w:szCs w:val="25"/>
              </w:rPr>
            </w:pPr>
            <w:r w:rsidRPr="00D42AE2">
              <w:rPr>
                <w:sz w:val="25"/>
                <w:szCs w:val="25"/>
              </w:rPr>
              <w:t>&lt;60% hoặc đáp ứng kéo dài dưới 2 giờ</w:t>
            </w:r>
          </w:p>
        </w:tc>
        <w:tc>
          <w:tcPr>
            <w:tcW w:w="1736" w:type="dxa"/>
            <w:tcBorders>
              <w:top w:val="nil"/>
              <w:left w:val="nil"/>
              <w:bottom w:val="nil"/>
            </w:tcBorders>
          </w:tcPr>
          <w:p w14:paraId="45FDBC35" w14:textId="77777777" w:rsidR="003E6EA2" w:rsidRPr="00D42AE2" w:rsidRDefault="003E6EA2" w:rsidP="00913BF2">
            <w:pPr>
              <w:tabs>
                <w:tab w:val="left" w:pos="1152"/>
              </w:tabs>
              <w:spacing w:before="0" w:after="0"/>
              <w:ind w:right="-79"/>
              <w:jc w:val="left"/>
              <w:rPr>
                <w:sz w:val="25"/>
                <w:szCs w:val="25"/>
              </w:rPr>
            </w:pPr>
          </w:p>
        </w:tc>
      </w:tr>
      <w:tr w:rsidR="003E6EA2" w:rsidRPr="00D42AE2" w14:paraId="502B3E29" w14:textId="77777777" w:rsidTr="00192E6F">
        <w:tblPrEx>
          <w:tblBorders>
            <w:insideV w:val="single" w:sz="12" w:space="0" w:color="000000"/>
          </w:tblBorders>
        </w:tblPrEx>
        <w:tc>
          <w:tcPr>
            <w:tcW w:w="1843" w:type="dxa"/>
            <w:tcBorders>
              <w:top w:val="nil"/>
              <w:bottom w:val="nil"/>
              <w:right w:val="nil"/>
            </w:tcBorders>
          </w:tcPr>
          <w:p w14:paraId="12F00EF7" w14:textId="77777777" w:rsidR="003E6EA2" w:rsidRPr="00D42AE2" w:rsidRDefault="003E6EA2" w:rsidP="00913BF2">
            <w:pPr>
              <w:tabs>
                <w:tab w:val="left" w:pos="1152"/>
              </w:tabs>
              <w:spacing w:before="0" w:after="0"/>
              <w:ind w:right="-74"/>
              <w:jc w:val="left"/>
              <w:rPr>
                <w:sz w:val="25"/>
                <w:szCs w:val="25"/>
              </w:rPr>
            </w:pPr>
            <w:r w:rsidRPr="00D42AE2">
              <w:rPr>
                <w:sz w:val="25"/>
                <w:szCs w:val="25"/>
              </w:rPr>
              <w:t>PaO</w:t>
            </w:r>
            <w:r w:rsidRPr="00D42AE2">
              <w:rPr>
                <w:sz w:val="25"/>
                <w:szCs w:val="25"/>
                <w:vertAlign w:val="subscript"/>
              </w:rPr>
              <w:t>2</w:t>
            </w:r>
            <w:r w:rsidRPr="00D42AE2">
              <w:rPr>
                <w:sz w:val="25"/>
                <w:szCs w:val="25"/>
              </w:rPr>
              <w:t xml:space="preserve">/ </w:t>
            </w:r>
            <w:r w:rsidRPr="00D42AE2">
              <w:rPr>
                <w:sz w:val="25"/>
                <w:szCs w:val="25"/>
              </w:rPr>
              <w:br/>
              <w:t>khí trời</w:t>
            </w:r>
          </w:p>
        </w:tc>
        <w:tc>
          <w:tcPr>
            <w:tcW w:w="1672" w:type="dxa"/>
            <w:tcBorders>
              <w:top w:val="nil"/>
              <w:left w:val="nil"/>
              <w:bottom w:val="nil"/>
              <w:right w:val="nil"/>
            </w:tcBorders>
          </w:tcPr>
          <w:p w14:paraId="1E7ACAD0" w14:textId="77777777" w:rsidR="003E6EA2" w:rsidRPr="00D42AE2" w:rsidRDefault="003E6EA2" w:rsidP="00913BF2">
            <w:pPr>
              <w:tabs>
                <w:tab w:val="left" w:pos="1152"/>
              </w:tabs>
              <w:spacing w:before="0" w:after="0"/>
              <w:ind w:right="-107"/>
              <w:jc w:val="left"/>
              <w:rPr>
                <w:sz w:val="25"/>
                <w:szCs w:val="25"/>
              </w:rPr>
            </w:pPr>
            <w:r w:rsidRPr="00D42AE2">
              <w:rPr>
                <w:sz w:val="25"/>
                <w:szCs w:val="25"/>
              </w:rPr>
              <w:t>Bình thường</w:t>
            </w:r>
          </w:p>
        </w:tc>
        <w:tc>
          <w:tcPr>
            <w:tcW w:w="1837" w:type="dxa"/>
            <w:tcBorders>
              <w:top w:val="nil"/>
              <w:left w:val="nil"/>
              <w:bottom w:val="nil"/>
              <w:right w:val="nil"/>
            </w:tcBorders>
          </w:tcPr>
          <w:p w14:paraId="67C34010" w14:textId="77777777" w:rsidR="003E6EA2" w:rsidRPr="00D42AE2" w:rsidRDefault="003E6EA2" w:rsidP="00913BF2">
            <w:pPr>
              <w:spacing w:before="0" w:after="0"/>
              <w:ind w:right="-114"/>
              <w:jc w:val="left"/>
              <w:rPr>
                <w:sz w:val="25"/>
                <w:szCs w:val="25"/>
              </w:rPr>
            </w:pPr>
            <w:r w:rsidRPr="00D42AE2">
              <w:rPr>
                <w:sz w:val="25"/>
                <w:szCs w:val="25"/>
              </w:rPr>
              <w:t>&gt;60 mmHg</w:t>
            </w:r>
          </w:p>
        </w:tc>
        <w:tc>
          <w:tcPr>
            <w:tcW w:w="1984" w:type="dxa"/>
            <w:gridSpan w:val="2"/>
            <w:tcBorders>
              <w:top w:val="nil"/>
              <w:left w:val="nil"/>
              <w:bottom w:val="nil"/>
              <w:right w:val="nil"/>
            </w:tcBorders>
          </w:tcPr>
          <w:p w14:paraId="487D8FFC" w14:textId="77777777" w:rsidR="003E6EA2" w:rsidRPr="00D42AE2" w:rsidRDefault="003E6EA2" w:rsidP="00913BF2">
            <w:pPr>
              <w:tabs>
                <w:tab w:val="left" w:pos="1152"/>
              </w:tabs>
              <w:spacing w:before="0" w:after="0"/>
              <w:ind w:right="-106"/>
              <w:jc w:val="left"/>
              <w:rPr>
                <w:sz w:val="25"/>
                <w:szCs w:val="25"/>
              </w:rPr>
            </w:pPr>
            <w:r w:rsidRPr="00D42AE2">
              <w:rPr>
                <w:sz w:val="25"/>
                <w:szCs w:val="25"/>
              </w:rPr>
              <w:t>&lt;60mmHg</w:t>
            </w:r>
          </w:p>
        </w:tc>
        <w:tc>
          <w:tcPr>
            <w:tcW w:w="1736" w:type="dxa"/>
            <w:tcBorders>
              <w:top w:val="nil"/>
              <w:left w:val="nil"/>
              <w:bottom w:val="nil"/>
            </w:tcBorders>
          </w:tcPr>
          <w:p w14:paraId="14099F26" w14:textId="77777777" w:rsidR="003E6EA2" w:rsidRPr="00D42AE2" w:rsidRDefault="003E6EA2" w:rsidP="00913BF2">
            <w:pPr>
              <w:tabs>
                <w:tab w:val="left" w:pos="1152"/>
              </w:tabs>
              <w:spacing w:before="0" w:after="0"/>
              <w:ind w:right="-79"/>
              <w:jc w:val="left"/>
              <w:rPr>
                <w:sz w:val="25"/>
                <w:szCs w:val="25"/>
              </w:rPr>
            </w:pPr>
          </w:p>
        </w:tc>
      </w:tr>
      <w:tr w:rsidR="003E6EA2" w:rsidRPr="00D42AE2" w14:paraId="41DA8453" w14:textId="77777777" w:rsidTr="00192E6F">
        <w:tblPrEx>
          <w:tblBorders>
            <w:insideV w:val="single" w:sz="12" w:space="0" w:color="000000"/>
          </w:tblBorders>
        </w:tblPrEx>
        <w:tc>
          <w:tcPr>
            <w:tcW w:w="1843" w:type="dxa"/>
            <w:tcBorders>
              <w:top w:val="nil"/>
              <w:bottom w:val="nil"/>
              <w:right w:val="nil"/>
            </w:tcBorders>
          </w:tcPr>
          <w:p w14:paraId="25FC7E11" w14:textId="77777777" w:rsidR="003E6EA2" w:rsidRPr="00D42AE2" w:rsidRDefault="003E6EA2" w:rsidP="00DD4557">
            <w:pPr>
              <w:spacing w:before="0" w:after="0"/>
              <w:ind w:right="-74"/>
              <w:jc w:val="left"/>
              <w:rPr>
                <w:sz w:val="25"/>
                <w:szCs w:val="25"/>
              </w:rPr>
            </w:pPr>
            <w:r w:rsidRPr="00D42AE2">
              <w:rPr>
                <w:sz w:val="25"/>
                <w:szCs w:val="25"/>
              </w:rPr>
              <w:t>PaCO</w:t>
            </w:r>
            <w:r w:rsidRPr="00D42AE2">
              <w:rPr>
                <w:sz w:val="25"/>
                <w:szCs w:val="25"/>
                <w:vertAlign w:val="subscript"/>
              </w:rPr>
              <w:t>2</w:t>
            </w:r>
            <w:r w:rsidRPr="00D42AE2">
              <w:rPr>
                <w:sz w:val="25"/>
                <w:szCs w:val="25"/>
              </w:rPr>
              <w:t>/</w:t>
            </w:r>
            <w:r w:rsidRPr="00D42AE2">
              <w:rPr>
                <w:sz w:val="25"/>
                <w:szCs w:val="25"/>
              </w:rPr>
              <w:br/>
              <w:t>khí trời</w:t>
            </w:r>
          </w:p>
        </w:tc>
        <w:tc>
          <w:tcPr>
            <w:tcW w:w="1672" w:type="dxa"/>
            <w:tcBorders>
              <w:top w:val="nil"/>
              <w:left w:val="nil"/>
              <w:bottom w:val="nil"/>
              <w:right w:val="nil"/>
            </w:tcBorders>
          </w:tcPr>
          <w:p w14:paraId="627D1D7A" w14:textId="77777777" w:rsidR="003E6EA2" w:rsidRPr="00D42AE2" w:rsidRDefault="003E6EA2" w:rsidP="00913BF2">
            <w:pPr>
              <w:tabs>
                <w:tab w:val="left" w:pos="1152"/>
              </w:tabs>
              <w:spacing w:before="0" w:after="0"/>
              <w:ind w:right="-107"/>
              <w:jc w:val="left"/>
              <w:rPr>
                <w:sz w:val="25"/>
                <w:szCs w:val="25"/>
              </w:rPr>
            </w:pPr>
            <w:r w:rsidRPr="00D42AE2">
              <w:rPr>
                <w:sz w:val="25"/>
                <w:szCs w:val="25"/>
              </w:rPr>
              <w:t>&lt; 45 mmHg</w:t>
            </w:r>
          </w:p>
        </w:tc>
        <w:tc>
          <w:tcPr>
            <w:tcW w:w="1837" w:type="dxa"/>
            <w:tcBorders>
              <w:top w:val="nil"/>
              <w:left w:val="nil"/>
              <w:bottom w:val="nil"/>
              <w:right w:val="nil"/>
            </w:tcBorders>
          </w:tcPr>
          <w:p w14:paraId="74E0C036" w14:textId="77777777" w:rsidR="003E6EA2" w:rsidRPr="00D42AE2" w:rsidRDefault="003E6EA2" w:rsidP="00913BF2">
            <w:pPr>
              <w:spacing w:before="0" w:after="0"/>
              <w:ind w:right="-114"/>
              <w:jc w:val="left"/>
              <w:rPr>
                <w:sz w:val="25"/>
                <w:szCs w:val="25"/>
              </w:rPr>
            </w:pPr>
            <w:r w:rsidRPr="00D42AE2">
              <w:rPr>
                <w:sz w:val="25"/>
                <w:szCs w:val="25"/>
              </w:rPr>
              <w:t>&lt; 45mmHg</w:t>
            </w:r>
          </w:p>
        </w:tc>
        <w:tc>
          <w:tcPr>
            <w:tcW w:w="1984" w:type="dxa"/>
            <w:gridSpan w:val="2"/>
            <w:tcBorders>
              <w:top w:val="nil"/>
              <w:left w:val="nil"/>
              <w:bottom w:val="nil"/>
              <w:right w:val="nil"/>
            </w:tcBorders>
          </w:tcPr>
          <w:p w14:paraId="6D3AD139" w14:textId="77777777" w:rsidR="003E6EA2" w:rsidRPr="00D42AE2" w:rsidRDefault="003E6EA2" w:rsidP="00913BF2">
            <w:pPr>
              <w:tabs>
                <w:tab w:val="left" w:pos="1152"/>
              </w:tabs>
              <w:spacing w:before="0" w:after="0"/>
              <w:ind w:right="-106"/>
              <w:jc w:val="left"/>
              <w:rPr>
                <w:sz w:val="25"/>
                <w:szCs w:val="25"/>
              </w:rPr>
            </w:pPr>
            <w:r w:rsidRPr="00D42AE2">
              <w:rPr>
                <w:sz w:val="25"/>
                <w:szCs w:val="25"/>
              </w:rPr>
              <w:t>&gt;45mmHg</w:t>
            </w:r>
          </w:p>
        </w:tc>
        <w:tc>
          <w:tcPr>
            <w:tcW w:w="1736" w:type="dxa"/>
            <w:tcBorders>
              <w:top w:val="nil"/>
              <w:left w:val="nil"/>
              <w:bottom w:val="nil"/>
            </w:tcBorders>
          </w:tcPr>
          <w:p w14:paraId="0479706C" w14:textId="77777777" w:rsidR="003E6EA2" w:rsidRPr="00D42AE2" w:rsidRDefault="003E6EA2" w:rsidP="00913BF2">
            <w:pPr>
              <w:tabs>
                <w:tab w:val="left" w:pos="1152"/>
              </w:tabs>
              <w:spacing w:before="0" w:after="0"/>
              <w:ind w:right="-79"/>
              <w:jc w:val="left"/>
              <w:rPr>
                <w:sz w:val="25"/>
                <w:szCs w:val="25"/>
              </w:rPr>
            </w:pPr>
          </w:p>
        </w:tc>
      </w:tr>
      <w:tr w:rsidR="003E6EA2" w:rsidRPr="00D42AE2" w14:paraId="25A96E91" w14:textId="77777777" w:rsidTr="00192E6F">
        <w:tblPrEx>
          <w:tblBorders>
            <w:insideV w:val="single" w:sz="12" w:space="0" w:color="000000"/>
          </w:tblBorders>
        </w:tblPrEx>
        <w:tc>
          <w:tcPr>
            <w:tcW w:w="1843" w:type="dxa"/>
            <w:tcBorders>
              <w:top w:val="nil"/>
              <w:bottom w:val="single" w:sz="12" w:space="0" w:color="auto"/>
              <w:right w:val="nil"/>
            </w:tcBorders>
          </w:tcPr>
          <w:p w14:paraId="77133A9E" w14:textId="77777777" w:rsidR="003E6EA2" w:rsidRPr="00D42AE2" w:rsidRDefault="003E6EA2" w:rsidP="00DD4557">
            <w:pPr>
              <w:spacing w:before="0" w:after="0"/>
              <w:ind w:right="-74"/>
              <w:jc w:val="left"/>
              <w:rPr>
                <w:sz w:val="25"/>
                <w:szCs w:val="25"/>
              </w:rPr>
            </w:pPr>
            <w:r w:rsidRPr="00D42AE2">
              <w:rPr>
                <w:sz w:val="25"/>
                <w:szCs w:val="25"/>
              </w:rPr>
              <w:t>SaO</w:t>
            </w:r>
            <w:r w:rsidRPr="00D42AE2">
              <w:rPr>
                <w:sz w:val="25"/>
                <w:szCs w:val="25"/>
                <w:vertAlign w:val="subscript"/>
              </w:rPr>
              <w:t>2</w:t>
            </w:r>
            <w:r w:rsidRPr="00D42AE2">
              <w:rPr>
                <w:sz w:val="25"/>
                <w:szCs w:val="25"/>
              </w:rPr>
              <w:t>/</w:t>
            </w:r>
            <w:r w:rsidRPr="00D42AE2">
              <w:rPr>
                <w:sz w:val="25"/>
                <w:szCs w:val="25"/>
              </w:rPr>
              <w:br/>
              <w:t>khí trời</w:t>
            </w:r>
          </w:p>
        </w:tc>
        <w:tc>
          <w:tcPr>
            <w:tcW w:w="1672" w:type="dxa"/>
            <w:tcBorders>
              <w:top w:val="nil"/>
              <w:left w:val="nil"/>
              <w:bottom w:val="single" w:sz="12" w:space="0" w:color="auto"/>
              <w:right w:val="nil"/>
            </w:tcBorders>
          </w:tcPr>
          <w:p w14:paraId="37BCB0C4" w14:textId="77777777" w:rsidR="003E6EA2" w:rsidRPr="00D42AE2" w:rsidRDefault="003E6EA2" w:rsidP="00913BF2">
            <w:pPr>
              <w:tabs>
                <w:tab w:val="left" w:pos="1152"/>
              </w:tabs>
              <w:spacing w:before="0" w:after="0"/>
              <w:ind w:right="-107"/>
              <w:jc w:val="left"/>
              <w:rPr>
                <w:sz w:val="25"/>
                <w:szCs w:val="25"/>
              </w:rPr>
            </w:pPr>
            <w:r w:rsidRPr="00D42AE2">
              <w:rPr>
                <w:sz w:val="25"/>
                <w:szCs w:val="25"/>
              </w:rPr>
              <w:t>&gt;95%</w:t>
            </w:r>
          </w:p>
        </w:tc>
        <w:tc>
          <w:tcPr>
            <w:tcW w:w="1837" w:type="dxa"/>
            <w:tcBorders>
              <w:top w:val="nil"/>
              <w:left w:val="nil"/>
              <w:bottom w:val="single" w:sz="12" w:space="0" w:color="auto"/>
              <w:right w:val="nil"/>
            </w:tcBorders>
          </w:tcPr>
          <w:p w14:paraId="5CD6224C" w14:textId="77777777" w:rsidR="003E6EA2" w:rsidRPr="00D42AE2" w:rsidRDefault="003E6EA2" w:rsidP="00913BF2">
            <w:pPr>
              <w:spacing w:before="0" w:after="0"/>
              <w:ind w:right="-114"/>
              <w:jc w:val="left"/>
              <w:rPr>
                <w:sz w:val="25"/>
                <w:szCs w:val="25"/>
              </w:rPr>
            </w:pPr>
            <w:r w:rsidRPr="00D42AE2">
              <w:rPr>
                <w:sz w:val="25"/>
                <w:szCs w:val="25"/>
              </w:rPr>
              <w:t>91-95%</w:t>
            </w:r>
          </w:p>
        </w:tc>
        <w:tc>
          <w:tcPr>
            <w:tcW w:w="1984" w:type="dxa"/>
            <w:gridSpan w:val="2"/>
            <w:tcBorders>
              <w:top w:val="nil"/>
              <w:left w:val="nil"/>
              <w:bottom w:val="single" w:sz="12" w:space="0" w:color="auto"/>
              <w:right w:val="nil"/>
            </w:tcBorders>
          </w:tcPr>
          <w:p w14:paraId="1DEEA84F" w14:textId="77777777" w:rsidR="003E6EA2" w:rsidRPr="00D42AE2" w:rsidRDefault="003E6EA2" w:rsidP="00913BF2">
            <w:pPr>
              <w:tabs>
                <w:tab w:val="left" w:pos="1152"/>
              </w:tabs>
              <w:spacing w:before="0" w:after="0"/>
              <w:ind w:right="-106"/>
              <w:jc w:val="left"/>
              <w:rPr>
                <w:sz w:val="25"/>
                <w:szCs w:val="25"/>
              </w:rPr>
            </w:pPr>
            <w:r w:rsidRPr="00D42AE2">
              <w:rPr>
                <w:sz w:val="25"/>
                <w:szCs w:val="25"/>
              </w:rPr>
              <w:t>&lt;90%</w:t>
            </w:r>
          </w:p>
        </w:tc>
        <w:tc>
          <w:tcPr>
            <w:tcW w:w="1736" w:type="dxa"/>
            <w:tcBorders>
              <w:top w:val="nil"/>
              <w:left w:val="nil"/>
              <w:bottom w:val="single" w:sz="12" w:space="0" w:color="auto"/>
            </w:tcBorders>
          </w:tcPr>
          <w:p w14:paraId="67BBAB59" w14:textId="77777777" w:rsidR="003E6EA2" w:rsidRPr="00D42AE2" w:rsidRDefault="003E6EA2" w:rsidP="00913BF2">
            <w:pPr>
              <w:tabs>
                <w:tab w:val="left" w:pos="1152"/>
              </w:tabs>
              <w:spacing w:before="0" w:after="0"/>
              <w:ind w:right="-79"/>
              <w:jc w:val="left"/>
              <w:rPr>
                <w:sz w:val="25"/>
                <w:szCs w:val="25"/>
              </w:rPr>
            </w:pPr>
          </w:p>
        </w:tc>
      </w:tr>
    </w:tbl>
    <w:p w14:paraId="16B2A072" w14:textId="50E8B5B8" w:rsidR="00075139" w:rsidRPr="00C14A2B" w:rsidRDefault="007D1DAE" w:rsidP="005D5C6D">
      <w:pPr>
        <w:pStyle w:val="Heading1"/>
      </w:pPr>
      <w:r w:rsidRPr="00C14A2B">
        <w:t xml:space="preserve">Điều trị </w:t>
      </w:r>
    </w:p>
    <w:p w14:paraId="194E9C17" w14:textId="6A1DDB00" w:rsidR="00DA73C4" w:rsidRPr="00C14A2B" w:rsidRDefault="007D1DAE" w:rsidP="00C14A2B">
      <w:pPr>
        <w:pStyle w:val="Heading2"/>
        <w:spacing w:before="0" w:after="0"/>
        <w:rPr>
          <w:rFonts w:cs="Times New Roman"/>
          <w:sz w:val="26"/>
        </w:rPr>
      </w:pPr>
      <w:r w:rsidRPr="00C14A2B">
        <w:rPr>
          <w:rFonts w:cs="Times New Roman"/>
          <w:sz w:val="26"/>
        </w:rPr>
        <w:t xml:space="preserve">Điều trị cắt </w:t>
      </w:r>
      <w:r w:rsidR="00676FD0">
        <w:rPr>
          <w:rFonts w:cs="Times New Roman"/>
          <w:sz w:val="26"/>
        </w:rPr>
        <w:t>cơn hen</w:t>
      </w:r>
    </w:p>
    <w:p w14:paraId="2578B209" w14:textId="1DFECECA" w:rsidR="00B53E22" w:rsidRPr="00C14A2B" w:rsidRDefault="00DE648E" w:rsidP="000979D2">
      <w:pPr>
        <w:spacing w:before="0" w:after="0"/>
        <w:ind w:firstLine="360"/>
        <w:rPr>
          <w:rFonts w:cs="Times New Roman"/>
          <w:sz w:val="26"/>
          <w:szCs w:val="26"/>
        </w:rPr>
      </w:pPr>
      <w:r w:rsidRPr="00C14A2B">
        <w:rPr>
          <w:rFonts w:cs="Times New Roman"/>
          <w:sz w:val="26"/>
          <w:szCs w:val="26"/>
        </w:rPr>
        <w:t xml:space="preserve">Khi bệnh nhân vào </w:t>
      </w:r>
      <w:r w:rsidR="00676FD0">
        <w:rPr>
          <w:rFonts w:cs="Times New Roman"/>
          <w:sz w:val="26"/>
          <w:szCs w:val="26"/>
        </w:rPr>
        <w:t>cơn hen</w:t>
      </w:r>
      <w:r w:rsidRPr="00C14A2B">
        <w:rPr>
          <w:rFonts w:cs="Times New Roman"/>
          <w:sz w:val="26"/>
          <w:szCs w:val="26"/>
        </w:rPr>
        <w:t>, cần</w:t>
      </w:r>
      <w:r w:rsidR="009978E9" w:rsidRPr="00C14A2B">
        <w:rPr>
          <w:rFonts w:cs="Times New Roman"/>
          <w:sz w:val="26"/>
          <w:szCs w:val="26"/>
        </w:rPr>
        <w:t xml:space="preserve"> được</w:t>
      </w:r>
    </w:p>
    <w:p w14:paraId="6ECB3317" w14:textId="056DA362" w:rsidR="00DE648E" w:rsidRPr="00C14A2B" w:rsidRDefault="00B53E22" w:rsidP="00AA5554">
      <w:pPr>
        <w:pStyle w:val="ListParagraph"/>
        <w:numPr>
          <w:ilvl w:val="0"/>
          <w:numId w:val="13"/>
        </w:numPr>
      </w:pPr>
      <w:r w:rsidRPr="00C14A2B">
        <w:t>N</w:t>
      </w:r>
      <w:r w:rsidR="00DE648E" w:rsidRPr="00C14A2B">
        <w:t>hanh chóng cắt cơn hen bằng thuốc dãn phế quản tác dụng nhanh</w:t>
      </w:r>
      <w:r w:rsidR="00D26BEA" w:rsidRPr="00C14A2B">
        <w:t xml:space="preserve"> và thuốc kháng viêm mạnh tùy theo mức độ nặng của cơn hen</w:t>
      </w:r>
      <w:r w:rsidRPr="00C14A2B">
        <w:t xml:space="preserve"> (</w:t>
      </w:r>
      <w:r w:rsidRPr="00C14A2B">
        <w:fldChar w:fldCharType="begin"/>
      </w:r>
      <w:r w:rsidRPr="00C14A2B">
        <w:instrText xml:space="preserve"> REF _Ref1937933 \h </w:instrText>
      </w:r>
      <w:r w:rsidR="00C14A2B" w:rsidRPr="00C14A2B">
        <w:instrText xml:space="preserve"> \* MERGEFORMAT </w:instrText>
      </w:r>
      <w:r w:rsidRPr="00C14A2B">
        <w:fldChar w:fldCharType="separate"/>
      </w:r>
      <w:r w:rsidRPr="00C14A2B">
        <w:t xml:space="preserve">Hình </w:t>
      </w:r>
      <w:r w:rsidRPr="00C14A2B">
        <w:rPr>
          <w:noProof/>
        </w:rPr>
        <w:t>6</w:t>
      </w:r>
      <w:r w:rsidRPr="00C14A2B">
        <w:t>.</w:t>
      </w:r>
      <w:r w:rsidRPr="00C14A2B">
        <w:rPr>
          <w:noProof/>
        </w:rPr>
        <w:t>1</w:t>
      </w:r>
      <w:r w:rsidRPr="00C14A2B">
        <w:fldChar w:fldCharType="end"/>
      </w:r>
      <w:r w:rsidRPr="00C14A2B">
        <w:t>)</w:t>
      </w:r>
    </w:p>
    <w:p w14:paraId="4E8DB68B" w14:textId="39B988D5" w:rsidR="00423012" w:rsidRPr="00C14A2B" w:rsidRDefault="00423012" w:rsidP="00AA5554">
      <w:pPr>
        <w:pStyle w:val="ListParagraph"/>
        <w:numPr>
          <w:ilvl w:val="0"/>
          <w:numId w:val="13"/>
        </w:numPr>
      </w:pPr>
      <w:r w:rsidRPr="00C14A2B">
        <w:t xml:space="preserve">Tìm và xử trí nguyên nhân khiến bệnh nhi vào </w:t>
      </w:r>
      <w:r w:rsidR="00676FD0">
        <w:t>cơn hen</w:t>
      </w:r>
    </w:p>
    <w:p w14:paraId="3B6E4D82" w14:textId="75D1E1F7" w:rsidR="00423012" w:rsidRPr="00C14A2B" w:rsidRDefault="00423012" w:rsidP="00AA5554">
      <w:pPr>
        <w:pStyle w:val="ListParagraph"/>
        <w:numPr>
          <w:ilvl w:val="0"/>
          <w:numId w:val="13"/>
        </w:numPr>
      </w:pPr>
      <w:r w:rsidRPr="00C14A2B">
        <w:t>Đánh giá yếu tố tiên lượng nặng/tử vong do hen</w:t>
      </w:r>
    </w:p>
    <w:p w14:paraId="7A4BA76B" w14:textId="4BF6F8EA" w:rsidR="00423012" w:rsidRPr="00C14A2B" w:rsidRDefault="00423012" w:rsidP="00AA5554">
      <w:pPr>
        <w:pStyle w:val="ListParagraph"/>
        <w:numPr>
          <w:ilvl w:val="1"/>
          <w:numId w:val="13"/>
        </w:numPr>
      </w:pPr>
      <w:r w:rsidRPr="00C14A2B">
        <w:t>Tiền căn đặt nội khí quản vì hen</w:t>
      </w:r>
    </w:p>
    <w:p w14:paraId="5CB8113B" w14:textId="37026E4C" w:rsidR="00423012" w:rsidRPr="00C14A2B" w:rsidRDefault="00423012" w:rsidP="00AA5554">
      <w:pPr>
        <w:pStyle w:val="ListParagraph"/>
        <w:numPr>
          <w:ilvl w:val="1"/>
          <w:numId w:val="13"/>
        </w:numPr>
      </w:pPr>
      <w:r w:rsidRPr="00C14A2B">
        <w:t>T</w:t>
      </w:r>
      <w:r w:rsidR="002F6D51" w:rsidRPr="00C14A2B">
        <w:t xml:space="preserve">iền căn </w:t>
      </w:r>
      <w:r w:rsidRPr="00C14A2B">
        <w:t>nhập viện hoặc nhập cấp cứu vì hen</w:t>
      </w:r>
      <w:r w:rsidR="002F6D51" w:rsidRPr="00C14A2B">
        <w:t xml:space="preserve"> trong 12 tháng qua</w:t>
      </w:r>
    </w:p>
    <w:p w14:paraId="7038DD81" w14:textId="29EAD048" w:rsidR="00423012" w:rsidRPr="00C14A2B" w:rsidRDefault="00423012" w:rsidP="00AA5554">
      <w:pPr>
        <w:pStyle w:val="ListParagraph"/>
        <w:numPr>
          <w:ilvl w:val="1"/>
          <w:numId w:val="13"/>
        </w:numPr>
      </w:pPr>
      <w:r w:rsidRPr="00C14A2B">
        <w:t xml:space="preserve">Không dùng </w:t>
      </w:r>
      <w:r w:rsidR="005E6325" w:rsidRPr="00C14A2B">
        <w:t>corticoid hít</w:t>
      </w:r>
      <w:r w:rsidRPr="00C14A2B">
        <w:t xml:space="preserve"> gần đây hoặc không tuân thủ dùng </w:t>
      </w:r>
      <w:r w:rsidR="00FA44E6" w:rsidRPr="00C14A2B">
        <w:t>corticoid hít</w:t>
      </w:r>
    </w:p>
    <w:p w14:paraId="6E7A655B" w14:textId="470C3846" w:rsidR="00423012" w:rsidRPr="00C14A2B" w:rsidRDefault="00423012" w:rsidP="00AA5554">
      <w:pPr>
        <w:pStyle w:val="ListParagraph"/>
        <w:numPr>
          <w:ilvl w:val="1"/>
          <w:numId w:val="13"/>
        </w:numPr>
      </w:pPr>
      <w:r w:rsidRPr="00C14A2B">
        <w:lastRenderedPageBreak/>
        <w:t>Đang dùng hoặc vừa ngưng corticoid uống</w:t>
      </w:r>
    </w:p>
    <w:p w14:paraId="6105B45B" w14:textId="2F224214" w:rsidR="00423012" w:rsidRPr="00C14A2B" w:rsidRDefault="00423012" w:rsidP="00AA5554">
      <w:pPr>
        <w:pStyle w:val="ListParagraph"/>
        <w:numPr>
          <w:ilvl w:val="1"/>
          <w:numId w:val="13"/>
        </w:numPr>
      </w:pPr>
      <w:r w:rsidRPr="00C14A2B">
        <w:t xml:space="preserve">Sử dụng &gt;1 chai </w:t>
      </w:r>
      <w:r w:rsidR="00403430" w:rsidRPr="00C14A2B">
        <w:t>salbutamol</w:t>
      </w:r>
      <w:r w:rsidRPr="00C14A2B">
        <w:t xml:space="preserve"> </w:t>
      </w:r>
      <w:r w:rsidR="00936ABA" w:rsidRPr="00C14A2B">
        <w:t xml:space="preserve">liều định chuẩn </w:t>
      </w:r>
      <w:r w:rsidR="00C3589C">
        <w:t xml:space="preserve">trong </w:t>
      </w:r>
      <w:r w:rsidRPr="00C14A2B">
        <w:t>1 tháng</w:t>
      </w:r>
    </w:p>
    <w:p w14:paraId="191761EC" w14:textId="6D78CB45" w:rsidR="00423012" w:rsidRPr="00C14A2B" w:rsidRDefault="00193343" w:rsidP="00AA5554">
      <w:pPr>
        <w:pStyle w:val="ListParagraph"/>
        <w:numPr>
          <w:ilvl w:val="1"/>
          <w:numId w:val="13"/>
        </w:numPr>
      </w:pPr>
      <w:r w:rsidRPr="00C14A2B">
        <w:t>Không có bản kế hoạch xử trí hen</w:t>
      </w:r>
    </w:p>
    <w:p w14:paraId="4E1B08EE" w14:textId="22C7379C" w:rsidR="00193343" w:rsidRPr="00C14A2B" w:rsidRDefault="00193343" w:rsidP="00AA5554">
      <w:pPr>
        <w:pStyle w:val="ListParagraph"/>
        <w:numPr>
          <w:ilvl w:val="1"/>
          <w:numId w:val="13"/>
        </w:numPr>
      </w:pPr>
      <w:r w:rsidRPr="00C14A2B">
        <w:t xml:space="preserve">Có vấn đề về </w:t>
      </w:r>
      <w:r w:rsidR="008701B1" w:rsidRPr="00C14A2B">
        <w:t>tâm thần, tâm lý xã hội</w:t>
      </w:r>
    </w:p>
    <w:p w14:paraId="23EC98CB" w14:textId="06C3EE1B" w:rsidR="00193343" w:rsidRDefault="00BC46B1" w:rsidP="00AA5554">
      <w:pPr>
        <w:pStyle w:val="ListParagraph"/>
        <w:numPr>
          <w:ilvl w:val="1"/>
          <w:numId w:val="13"/>
        </w:numPr>
      </w:pPr>
      <w:r w:rsidRPr="00C14A2B">
        <w:t>C</w:t>
      </w:r>
      <w:r w:rsidR="005136A9" w:rsidRPr="00C14A2B">
        <w:t>ó dị ứng thức ăn</w:t>
      </w:r>
      <w:r w:rsidR="00391EEA" w:rsidRPr="00C14A2B">
        <w:t>.</w:t>
      </w:r>
    </w:p>
    <w:p w14:paraId="73E250E6" w14:textId="77777777" w:rsidR="00E36395" w:rsidRPr="00C14A2B" w:rsidRDefault="00E36395" w:rsidP="00E36395">
      <w:pPr>
        <w:pStyle w:val="Heading2"/>
        <w:spacing w:before="0" w:after="0"/>
        <w:rPr>
          <w:rFonts w:cs="Times New Roman"/>
          <w:sz w:val="26"/>
        </w:rPr>
      </w:pPr>
      <w:r w:rsidRPr="00C14A2B">
        <w:rPr>
          <w:rFonts w:cs="Times New Roman"/>
          <w:sz w:val="26"/>
        </w:rPr>
        <w:t>Điều trị duy trì</w:t>
      </w:r>
    </w:p>
    <w:p w14:paraId="4C466FC8" w14:textId="77777777" w:rsidR="00E36395" w:rsidRPr="00C14A2B" w:rsidRDefault="00E36395" w:rsidP="00E36395">
      <w:pPr>
        <w:pStyle w:val="Heading3"/>
        <w:spacing w:before="0" w:after="0"/>
        <w:rPr>
          <w:rFonts w:cs="Times New Roman"/>
          <w:sz w:val="26"/>
          <w:szCs w:val="26"/>
        </w:rPr>
      </w:pPr>
      <w:r w:rsidRPr="00C14A2B">
        <w:rPr>
          <w:rFonts w:cs="Times New Roman"/>
          <w:sz w:val="26"/>
          <w:szCs w:val="26"/>
        </w:rPr>
        <w:t>Mục tiêu</w:t>
      </w:r>
    </w:p>
    <w:p w14:paraId="453B189C" w14:textId="77777777" w:rsidR="00E36395" w:rsidRPr="00C14A2B" w:rsidRDefault="00E36395" w:rsidP="00AA5554">
      <w:pPr>
        <w:pStyle w:val="ListParagraph"/>
        <w:numPr>
          <w:ilvl w:val="0"/>
          <w:numId w:val="13"/>
        </w:numPr>
        <w:rPr>
          <w:lang w:val="fr-FR" w:eastAsia="ko-KR"/>
        </w:rPr>
      </w:pPr>
      <w:r w:rsidRPr="00C14A2B">
        <w:rPr>
          <w:lang w:val="fr-FR" w:eastAsia="ko-KR"/>
        </w:rPr>
        <w:t>Kiểm soát tốt bệnh hen, giúp bệnh nhi có thể sinh hoạt gần như trẻ bình thường</w:t>
      </w:r>
    </w:p>
    <w:p w14:paraId="072BE10E" w14:textId="77777777" w:rsidR="00E36395" w:rsidRPr="00C14A2B" w:rsidRDefault="00E36395" w:rsidP="00AA5554">
      <w:pPr>
        <w:pStyle w:val="ListParagraph"/>
        <w:numPr>
          <w:ilvl w:val="0"/>
          <w:numId w:val="13"/>
        </w:numPr>
        <w:rPr>
          <w:lang w:val="fr-FR" w:eastAsia="ko-KR"/>
        </w:rPr>
      </w:pPr>
      <w:r w:rsidRPr="00C14A2B">
        <w:rPr>
          <w:lang w:val="fr-FR" w:eastAsia="ko-KR"/>
        </w:rPr>
        <w:t xml:space="preserve">Giảm tần suất vào </w:t>
      </w:r>
      <w:r>
        <w:rPr>
          <w:lang w:val="fr-FR" w:eastAsia="ko-KR"/>
        </w:rPr>
        <w:t>cơn hen</w:t>
      </w:r>
    </w:p>
    <w:p w14:paraId="39659B65" w14:textId="77777777" w:rsidR="00E36395" w:rsidRPr="00C14A2B" w:rsidRDefault="00E36395" w:rsidP="00AA5554">
      <w:pPr>
        <w:pStyle w:val="ListParagraph"/>
        <w:numPr>
          <w:ilvl w:val="0"/>
          <w:numId w:val="13"/>
        </w:numPr>
        <w:rPr>
          <w:lang w:val="fr-FR" w:eastAsia="ko-KR"/>
        </w:rPr>
      </w:pPr>
      <w:r w:rsidRPr="00C14A2B">
        <w:rPr>
          <w:lang w:val="fr-FR" w:eastAsia="ko-KR"/>
        </w:rPr>
        <w:t xml:space="preserve">Giáo dục thân nhân và bệnh nhi biết xử trí ngoại viện kịp thời </w:t>
      </w:r>
      <w:r>
        <w:rPr>
          <w:lang w:val="fr-FR" w:eastAsia="ko-KR"/>
        </w:rPr>
        <w:t>cơn hen</w:t>
      </w:r>
      <w:r w:rsidRPr="00C14A2B">
        <w:rPr>
          <w:lang w:val="fr-FR" w:eastAsia="ko-KR"/>
        </w:rPr>
        <w:t xml:space="preserve">, nhằm giảm thiểu bệnh suất và tử suất do </w:t>
      </w:r>
      <w:r>
        <w:rPr>
          <w:lang w:val="fr-FR" w:eastAsia="ko-KR"/>
        </w:rPr>
        <w:t>cơn hen</w:t>
      </w:r>
    </w:p>
    <w:p w14:paraId="0A074C35" w14:textId="50E5DF97" w:rsidR="00E36395" w:rsidRPr="00C14A2B" w:rsidRDefault="00E36395" w:rsidP="00AA5554">
      <w:pPr>
        <w:pStyle w:val="ListParagraph"/>
        <w:numPr>
          <w:ilvl w:val="0"/>
          <w:numId w:val="13"/>
        </w:numPr>
        <w:rPr>
          <w:lang w:val="fr-FR" w:eastAsia="ko-KR"/>
        </w:rPr>
      </w:pPr>
      <w:r w:rsidRPr="00C14A2B">
        <w:rPr>
          <w:lang w:val="fr-FR" w:eastAsia="ko-KR"/>
        </w:rPr>
        <w:t>Khống chế tốt quá trình viêm mạn tính đường thở, nhằm làm chậm/ngăn cản tiến triển tái cấu trúc đường thở</w:t>
      </w:r>
    </w:p>
    <w:p w14:paraId="550350EA" w14:textId="77777777" w:rsidR="00E36395" w:rsidRPr="00C14A2B" w:rsidRDefault="00E36395" w:rsidP="00AA5554">
      <w:pPr>
        <w:pStyle w:val="ListParagraph"/>
        <w:numPr>
          <w:ilvl w:val="0"/>
          <w:numId w:val="13"/>
        </w:numPr>
        <w:rPr>
          <w:lang w:val="fr-FR" w:eastAsia="ko-KR"/>
        </w:rPr>
      </w:pPr>
      <w:r w:rsidRPr="00C14A2B">
        <w:rPr>
          <w:lang w:val="fr-FR" w:eastAsia="ko-KR"/>
        </w:rPr>
        <w:t>Giảm thiểu tác dụng phụ của thuốc hen.</w:t>
      </w:r>
    </w:p>
    <w:p w14:paraId="7B43FBAB" w14:textId="77777777" w:rsidR="00E36395" w:rsidRPr="00C14A2B" w:rsidRDefault="00E36395" w:rsidP="00E36395">
      <w:pPr>
        <w:pStyle w:val="Heading3"/>
        <w:spacing w:before="0" w:after="0"/>
        <w:rPr>
          <w:rFonts w:cs="Times New Roman"/>
          <w:sz w:val="26"/>
          <w:szCs w:val="26"/>
        </w:rPr>
      </w:pPr>
      <w:r w:rsidRPr="00C14A2B">
        <w:rPr>
          <w:rFonts w:cs="Times New Roman"/>
          <w:sz w:val="26"/>
          <w:szCs w:val="26"/>
        </w:rPr>
        <w:t>Phương pháp không dùng thuốc ngừa cơn hen</w:t>
      </w:r>
    </w:p>
    <w:p w14:paraId="7A1AC714" w14:textId="77777777" w:rsidR="00E36395" w:rsidRPr="00C14A2B" w:rsidRDefault="00E36395" w:rsidP="00AA5554">
      <w:pPr>
        <w:pStyle w:val="ListParagraph"/>
        <w:numPr>
          <w:ilvl w:val="0"/>
          <w:numId w:val="13"/>
        </w:numPr>
        <w:rPr>
          <w:lang w:val="fr-FR" w:eastAsia="ko-KR"/>
        </w:rPr>
      </w:pPr>
      <w:r w:rsidRPr="00C14A2B">
        <w:rPr>
          <w:lang w:val="fr-FR" w:eastAsia="ko-KR"/>
        </w:rPr>
        <w:t>Tránh yếu tố khởi phát hen</w:t>
      </w:r>
    </w:p>
    <w:p w14:paraId="7054431F" w14:textId="77777777" w:rsidR="00E36395" w:rsidRPr="00C14A2B" w:rsidRDefault="00E36395" w:rsidP="00AA5554">
      <w:pPr>
        <w:pStyle w:val="ListParagraph"/>
        <w:numPr>
          <w:ilvl w:val="0"/>
          <w:numId w:val="13"/>
        </w:numPr>
        <w:rPr>
          <w:lang w:val="fr-FR" w:eastAsia="ko-KR"/>
        </w:rPr>
      </w:pPr>
      <w:r w:rsidRPr="00C14A2B">
        <w:rPr>
          <w:lang w:val="fr-FR" w:eastAsia="ko-KR"/>
        </w:rPr>
        <w:t>Vệ sinh môi trường sinh hoạt</w:t>
      </w:r>
    </w:p>
    <w:p w14:paraId="6B9FFC03" w14:textId="0F879D34" w:rsidR="00E36395" w:rsidRPr="00C14A2B" w:rsidRDefault="00E36395" w:rsidP="00AA5554">
      <w:pPr>
        <w:pStyle w:val="ListParagraph"/>
        <w:numPr>
          <w:ilvl w:val="0"/>
          <w:numId w:val="13"/>
        </w:numPr>
        <w:rPr>
          <w:lang w:val="fr-FR" w:eastAsia="ko-KR"/>
        </w:rPr>
      </w:pPr>
      <w:r w:rsidRPr="00C14A2B">
        <w:rPr>
          <w:lang w:val="fr-FR" w:eastAsia="ko-KR"/>
        </w:rPr>
        <w:t>Chủng ngừa đầy đủ, đặc biệt là chủng ngừa cúm</w:t>
      </w:r>
      <w:r w:rsidR="00C2389D">
        <w:rPr>
          <w:lang w:val="fr-FR" w:eastAsia="ko-KR"/>
        </w:rPr>
        <w:t xml:space="preserve"> và phế cầu</w:t>
      </w:r>
    </w:p>
    <w:p w14:paraId="7393F3C0" w14:textId="77777777" w:rsidR="00E36395" w:rsidRPr="00C14A2B" w:rsidRDefault="00E36395" w:rsidP="00AA5554">
      <w:pPr>
        <w:pStyle w:val="ListParagraph"/>
        <w:numPr>
          <w:ilvl w:val="0"/>
          <w:numId w:val="13"/>
        </w:numPr>
        <w:rPr>
          <w:lang w:val="fr-FR" w:eastAsia="ko-KR"/>
        </w:rPr>
      </w:pPr>
      <w:r w:rsidRPr="00C14A2B">
        <w:rPr>
          <w:lang w:val="fr-FR" w:eastAsia="ko-KR"/>
        </w:rPr>
        <w:t>Tránh béo phì</w:t>
      </w:r>
    </w:p>
    <w:p w14:paraId="0DFB05EA" w14:textId="77777777" w:rsidR="00E36395" w:rsidRPr="00C14A2B" w:rsidRDefault="00E36395" w:rsidP="00AA5554">
      <w:pPr>
        <w:pStyle w:val="ListParagraph"/>
        <w:numPr>
          <w:ilvl w:val="0"/>
          <w:numId w:val="13"/>
        </w:numPr>
        <w:rPr>
          <w:lang w:val="fr-FR" w:eastAsia="ko-KR"/>
        </w:rPr>
      </w:pPr>
      <w:r w:rsidRPr="00C14A2B">
        <w:rPr>
          <w:lang w:val="fr-FR" w:eastAsia="ko-KR"/>
        </w:rPr>
        <w:t>Sử dụng SABA khi cần</w:t>
      </w:r>
    </w:p>
    <w:p w14:paraId="721E8A8B" w14:textId="0FB150C0" w:rsidR="00E36395" w:rsidRPr="00C14A2B" w:rsidRDefault="00E36395" w:rsidP="00AA5554">
      <w:pPr>
        <w:pStyle w:val="ListParagraph"/>
        <w:numPr>
          <w:ilvl w:val="0"/>
          <w:numId w:val="13"/>
        </w:numPr>
        <w:rPr>
          <w:lang w:val="fr-FR" w:eastAsia="ko-KR"/>
        </w:rPr>
      </w:pPr>
      <w:r w:rsidRPr="00C14A2B">
        <w:rPr>
          <w:lang w:val="fr-FR" w:eastAsia="ko-KR"/>
        </w:rPr>
        <w:t>Giáo dục cách sử dụng bản kế hoạch xử trí hen cho từng bệnh nhi và thân nhân.</w:t>
      </w:r>
    </w:p>
    <w:p w14:paraId="52A7E263" w14:textId="77777777" w:rsidR="00C2389D" w:rsidRPr="00C14A2B" w:rsidRDefault="00C2389D" w:rsidP="00C2389D">
      <w:pPr>
        <w:pStyle w:val="Heading3"/>
        <w:spacing w:before="0" w:after="0"/>
        <w:rPr>
          <w:rFonts w:cs="Times New Roman"/>
          <w:sz w:val="26"/>
          <w:szCs w:val="26"/>
        </w:rPr>
      </w:pPr>
      <w:r w:rsidRPr="00C14A2B">
        <w:rPr>
          <w:rFonts w:cs="Times New Roman"/>
          <w:sz w:val="26"/>
          <w:szCs w:val="26"/>
        </w:rPr>
        <w:t>Phương pháp dùng thuốc ngừa cơn hen</w:t>
      </w:r>
    </w:p>
    <w:p w14:paraId="0DA4D259" w14:textId="77777777" w:rsidR="00C2389D" w:rsidRPr="00C14A2B" w:rsidRDefault="00C2389D" w:rsidP="00AA5554">
      <w:pPr>
        <w:pStyle w:val="ListParagraph"/>
        <w:numPr>
          <w:ilvl w:val="0"/>
          <w:numId w:val="13"/>
        </w:numPr>
        <w:rPr>
          <w:lang w:val="fr-FR"/>
        </w:rPr>
      </w:pPr>
      <w:r w:rsidRPr="00C14A2B">
        <w:rPr>
          <w:lang w:val="fr-FR"/>
        </w:rPr>
        <w:t>Chỉ định thuốc ngừa cơn hen ở trẻ em ≤5 tuổi</w:t>
      </w:r>
    </w:p>
    <w:p w14:paraId="072666C5" w14:textId="77777777" w:rsidR="00C2389D" w:rsidRPr="00C14A2B" w:rsidRDefault="00C2389D" w:rsidP="00AA5554">
      <w:pPr>
        <w:pStyle w:val="ListParagraph"/>
        <w:numPr>
          <w:ilvl w:val="1"/>
          <w:numId w:val="13"/>
        </w:numPr>
        <w:rPr>
          <w:lang w:val="fr-FR"/>
        </w:rPr>
      </w:pPr>
      <w:r w:rsidRPr="00C14A2B">
        <w:rPr>
          <w:lang w:val="fr-FR"/>
        </w:rPr>
        <w:t>Hen không kiểm soát được bằng phương pháp không dùng thuốc ngừa cơn</w:t>
      </w:r>
    </w:p>
    <w:p w14:paraId="67413D26" w14:textId="1651FE77" w:rsidR="00C2389D" w:rsidRPr="00C14A2B" w:rsidRDefault="00C2389D" w:rsidP="00AA5554">
      <w:pPr>
        <w:pStyle w:val="ListParagraph"/>
        <w:numPr>
          <w:ilvl w:val="1"/>
          <w:numId w:val="13"/>
        </w:numPr>
        <w:rPr>
          <w:lang w:val="fr-FR"/>
        </w:rPr>
      </w:pPr>
      <w:r w:rsidRPr="00C14A2B">
        <w:rPr>
          <w:lang w:val="fr-FR"/>
        </w:rPr>
        <w:t xml:space="preserve">Nhập viện vì cơn hen nặng </w:t>
      </w:r>
      <w:r>
        <w:rPr>
          <w:lang w:val="fr-FR"/>
        </w:rPr>
        <w:t xml:space="preserve">hoặc </w:t>
      </w:r>
      <w:r w:rsidRPr="00C14A2B">
        <w:rPr>
          <w:lang w:val="fr-FR"/>
        </w:rPr>
        <w:t>nguy kịch</w:t>
      </w:r>
    </w:p>
    <w:p w14:paraId="4CD3D3BD" w14:textId="33A1D939" w:rsidR="00C2389D" w:rsidRPr="00C14A2B" w:rsidRDefault="00C2389D" w:rsidP="00AA5554">
      <w:pPr>
        <w:pStyle w:val="ListParagraph"/>
        <w:numPr>
          <w:ilvl w:val="1"/>
          <w:numId w:val="13"/>
        </w:numPr>
        <w:rPr>
          <w:lang w:val="fr-FR"/>
        </w:rPr>
      </w:pPr>
      <w:r w:rsidRPr="00C14A2B">
        <w:rPr>
          <w:lang w:val="fr-FR"/>
        </w:rPr>
        <w:t>Trong 1 mùa có 1</w:t>
      </w:r>
      <w:r w:rsidR="00826315">
        <w:rPr>
          <w:lang w:val="fr-FR"/>
        </w:rPr>
        <w:t>-</w:t>
      </w:r>
      <w:r w:rsidRPr="00C14A2B">
        <w:rPr>
          <w:lang w:val="fr-FR"/>
        </w:rPr>
        <w:t>2 đợt khò khè nặng sau nhiễm siêu vi hô hấp</w:t>
      </w:r>
    </w:p>
    <w:p w14:paraId="756ED9F1" w14:textId="77777777" w:rsidR="00C2389D" w:rsidRPr="00C14A2B" w:rsidRDefault="00C2389D" w:rsidP="00AA5554">
      <w:pPr>
        <w:pStyle w:val="ListParagraph"/>
        <w:numPr>
          <w:ilvl w:val="1"/>
          <w:numId w:val="13"/>
        </w:numPr>
        <w:rPr>
          <w:lang w:val="fr-FR"/>
        </w:rPr>
      </w:pPr>
      <w:r w:rsidRPr="00C14A2B">
        <w:rPr>
          <w:lang w:val="fr-FR"/>
        </w:rPr>
        <w:t>Khò khè gợi ý hen thường xuyên ≥ 3 đợt/mùa.</w:t>
      </w:r>
    </w:p>
    <w:p w14:paraId="38ABDC0D" w14:textId="37630519" w:rsidR="00C2389D" w:rsidRPr="00C14A2B" w:rsidRDefault="00C2389D" w:rsidP="00AA5554">
      <w:pPr>
        <w:pStyle w:val="ListParagraph"/>
        <w:numPr>
          <w:ilvl w:val="1"/>
          <w:numId w:val="13"/>
        </w:numPr>
        <w:rPr>
          <w:lang w:val="fr-FR"/>
        </w:rPr>
      </w:pPr>
      <w:r w:rsidRPr="00C14A2B">
        <w:rPr>
          <w:lang w:val="fr-FR"/>
        </w:rPr>
        <w:t xml:space="preserve">Khò khè cần dùng SABA mỗi 6 – 8 </w:t>
      </w:r>
      <w:proofErr w:type="gramStart"/>
      <w:r w:rsidRPr="00C14A2B">
        <w:rPr>
          <w:lang w:val="fr-FR"/>
        </w:rPr>
        <w:t>tuần:</w:t>
      </w:r>
      <w:proofErr w:type="gramEnd"/>
      <w:r w:rsidRPr="00C14A2B">
        <w:rPr>
          <w:lang w:val="fr-FR"/>
        </w:rPr>
        <w:t xml:space="preserve"> có thể thử điều trị thuốc ngừa cơn để xác định chẩn đoán</w:t>
      </w:r>
    </w:p>
    <w:p w14:paraId="3425AEF9" w14:textId="77777777" w:rsidR="00C2389D" w:rsidRPr="00AA5554" w:rsidRDefault="00C2389D" w:rsidP="00AA5554">
      <w:pPr>
        <w:ind w:left="720"/>
        <w:rPr>
          <w:lang w:val="fr-FR"/>
        </w:rPr>
      </w:pPr>
      <w:r w:rsidRPr="00AA5554">
        <w:rPr>
          <w:lang w:val="fr-FR"/>
        </w:rPr>
        <w:t>Chọn lựa thuốc ngừa cơn hen cho trẻ &lt;5 tuổi tùy theo kiểu hình khò khè của trẻ, khả năng hợp tác và tuân thủ duy trì điều trị của cha mẹ và trẻ.</w:t>
      </w:r>
    </w:p>
    <w:p w14:paraId="24B64E8A" w14:textId="77777777" w:rsidR="00C2389D" w:rsidRPr="00C14A2B" w:rsidRDefault="00C2389D" w:rsidP="00AA5554">
      <w:pPr>
        <w:pStyle w:val="ListParagraph"/>
        <w:numPr>
          <w:ilvl w:val="0"/>
          <w:numId w:val="13"/>
        </w:numPr>
        <w:rPr>
          <w:lang w:val="fr-FR"/>
        </w:rPr>
      </w:pPr>
      <w:r w:rsidRPr="00C14A2B">
        <w:rPr>
          <w:lang w:val="fr-FR"/>
        </w:rPr>
        <w:t>Chỉ định thuốc ngừa cơn hen ở trẻ em &gt;5 tuổi</w:t>
      </w:r>
    </w:p>
    <w:p w14:paraId="00EFD3F0" w14:textId="77777777" w:rsidR="00C2389D" w:rsidRPr="00C14A2B" w:rsidRDefault="00C2389D" w:rsidP="00AA5554">
      <w:pPr>
        <w:pStyle w:val="ListParagraph"/>
        <w:numPr>
          <w:ilvl w:val="1"/>
          <w:numId w:val="13"/>
        </w:numPr>
        <w:rPr>
          <w:lang w:val="fr-FR"/>
        </w:rPr>
      </w:pPr>
      <w:r w:rsidRPr="00C14A2B">
        <w:rPr>
          <w:lang w:val="fr-FR"/>
        </w:rPr>
        <w:t>Khởi đầu với ICS liều thấp :</w:t>
      </w:r>
    </w:p>
    <w:p w14:paraId="0BA23C76" w14:textId="77777777" w:rsidR="00C2389D" w:rsidRPr="00C14A2B" w:rsidRDefault="00C2389D" w:rsidP="00AA5554">
      <w:pPr>
        <w:pStyle w:val="ListParagraph"/>
        <w:numPr>
          <w:ilvl w:val="2"/>
          <w:numId w:val="13"/>
        </w:numPr>
        <w:rPr>
          <w:lang w:val="fr-FR"/>
        </w:rPr>
      </w:pPr>
      <w:r w:rsidRPr="00C14A2B">
        <w:rPr>
          <w:lang w:val="fr-FR"/>
        </w:rPr>
        <w:t>Có triệu chứng hen &gt;2 lần/tháng</w:t>
      </w:r>
    </w:p>
    <w:p w14:paraId="69F63D07" w14:textId="77777777" w:rsidR="00C2389D" w:rsidRPr="00C14A2B" w:rsidRDefault="00C2389D" w:rsidP="00AA5554">
      <w:pPr>
        <w:pStyle w:val="ListParagraph"/>
        <w:numPr>
          <w:ilvl w:val="2"/>
          <w:numId w:val="13"/>
        </w:numPr>
        <w:rPr>
          <w:lang w:val="fr-FR"/>
        </w:rPr>
      </w:pPr>
      <w:r w:rsidRPr="00C14A2B">
        <w:rPr>
          <w:lang w:val="fr-FR"/>
        </w:rPr>
        <w:t>Thức giấc vì hen &gt;1 lần/tháng</w:t>
      </w:r>
    </w:p>
    <w:p w14:paraId="269029CC" w14:textId="77777777" w:rsidR="00C2389D" w:rsidRPr="00C14A2B" w:rsidRDefault="00C2389D" w:rsidP="00AA5554">
      <w:pPr>
        <w:pStyle w:val="ListParagraph"/>
        <w:numPr>
          <w:ilvl w:val="2"/>
          <w:numId w:val="13"/>
        </w:numPr>
        <w:rPr>
          <w:lang w:val="fr-FR"/>
        </w:rPr>
      </w:pPr>
      <w:r w:rsidRPr="00C14A2B">
        <w:rPr>
          <w:lang w:val="fr-FR"/>
        </w:rPr>
        <w:t xml:space="preserve">Có triệu chứng hen và có bất kỳ yếu tố nguy cơ vào </w:t>
      </w:r>
      <w:r>
        <w:rPr>
          <w:lang w:val="fr-FR"/>
        </w:rPr>
        <w:t>cơn hen</w:t>
      </w:r>
      <w:r w:rsidRPr="00C14A2B">
        <w:rPr>
          <w:lang w:val="fr-FR"/>
        </w:rPr>
        <w:t> : FEV</w:t>
      </w:r>
      <w:r w:rsidRPr="00C14A2B">
        <w:rPr>
          <w:vertAlign w:val="subscript"/>
          <w:lang w:val="fr-FR"/>
        </w:rPr>
        <w:t>1</w:t>
      </w:r>
      <w:r w:rsidRPr="00C14A2B">
        <w:rPr>
          <w:lang w:val="fr-FR"/>
        </w:rPr>
        <w:t xml:space="preserve"> &lt;60% giá trị dự đoán, có tiếp xúc khói thuốc lá, có bệnh kèm theo (béo phì, viêm mũi xoang mạn, dị ứng thức ăn), từng đặt nội khí quản vì hen, có ≥1 </w:t>
      </w:r>
      <w:r>
        <w:rPr>
          <w:lang w:val="fr-FR"/>
        </w:rPr>
        <w:t>cơn hen</w:t>
      </w:r>
      <w:r w:rsidRPr="00C14A2B">
        <w:rPr>
          <w:lang w:val="fr-FR"/>
        </w:rPr>
        <w:t xml:space="preserve"> trung bình - nặng trong năm qua, sử dụng &gt;1 chai salbutamol MDI/tháng, có vấn đề tâm thần, tâm lý xã hội.</w:t>
      </w:r>
    </w:p>
    <w:p w14:paraId="03A036A7" w14:textId="77777777" w:rsidR="00C2389D" w:rsidRPr="00C14A2B" w:rsidRDefault="00C2389D" w:rsidP="00AA5554">
      <w:pPr>
        <w:pStyle w:val="ListParagraph"/>
        <w:numPr>
          <w:ilvl w:val="1"/>
          <w:numId w:val="13"/>
        </w:numPr>
        <w:rPr>
          <w:lang w:val="fr-FR"/>
        </w:rPr>
      </w:pPr>
      <w:r w:rsidRPr="00C14A2B">
        <w:rPr>
          <w:lang w:val="fr-FR"/>
        </w:rPr>
        <w:t>Khởi đầu với ICS liều cao (cho trẻ &lt;12 tuổi) hoặc ICS liều trung bình + LABA (cho trẻ ≥12 tuổi) :</w:t>
      </w:r>
    </w:p>
    <w:p w14:paraId="345D5958" w14:textId="77777777" w:rsidR="00C2389D" w:rsidRPr="00C14A2B" w:rsidRDefault="00C2389D" w:rsidP="00AA5554">
      <w:pPr>
        <w:pStyle w:val="ListParagraph"/>
        <w:numPr>
          <w:ilvl w:val="2"/>
          <w:numId w:val="13"/>
        </w:numPr>
        <w:rPr>
          <w:lang w:val="fr-FR"/>
        </w:rPr>
      </w:pPr>
      <w:r w:rsidRPr="00C14A2B">
        <w:rPr>
          <w:lang w:val="fr-FR"/>
        </w:rPr>
        <w:t xml:space="preserve">Nhập viện vì </w:t>
      </w:r>
      <w:r>
        <w:rPr>
          <w:lang w:val="fr-FR"/>
        </w:rPr>
        <w:t>cơn hen</w:t>
      </w:r>
      <w:r w:rsidRPr="00C14A2B">
        <w:rPr>
          <w:lang w:val="fr-FR"/>
        </w:rPr>
        <w:t xml:space="preserve"> trung bình – nặng</w:t>
      </w:r>
    </w:p>
    <w:p w14:paraId="7C39530A" w14:textId="77777777" w:rsidR="00C2389D" w:rsidRPr="00C14A2B" w:rsidRDefault="00C2389D" w:rsidP="00AA5554">
      <w:pPr>
        <w:pStyle w:val="ListParagraph"/>
        <w:numPr>
          <w:ilvl w:val="2"/>
          <w:numId w:val="13"/>
        </w:numPr>
        <w:rPr>
          <w:lang w:val="fr-FR"/>
        </w:rPr>
      </w:pPr>
      <w:r w:rsidRPr="00C14A2B">
        <w:rPr>
          <w:lang w:val="fr-FR"/>
        </w:rPr>
        <w:t>Có triệu chứng hen hầu hết các ngày</w:t>
      </w:r>
    </w:p>
    <w:p w14:paraId="3E33B12D" w14:textId="77777777" w:rsidR="00C2389D" w:rsidRPr="00C14A2B" w:rsidRDefault="00C2389D" w:rsidP="00AA5554">
      <w:pPr>
        <w:pStyle w:val="ListParagraph"/>
        <w:numPr>
          <w:ilvl w:val="2"/>
          <w:numId w:val="13"/>
        </w:numPr>
        <w:rPr>
          <w:lang w:val="fr-FR"/>
        </w:rPr>
      </w:pPr>
      <w:r w:rsidRPr="00C14A2B">
        <w:rPr>
          <w:lang w:val="fr-FR"/>
        </w:rPr>
        <w:lastRenderedPageBreak/>
        <w:t>Thức giấc vì hen ≥1 lần/tuần</w:t>
      </w:r>
    </w:p>
    <w:p w14:paraId="3D41D83F" w14:textId="77777777" w:rsidR="00117218" w:rsidRPr="00C14A2B" w:rsidRDefault="00117218" w:rsidP="00117218">
      <w:pPr>
        <w:pStyle w:val="Heading3"/>
        <w:spacing w:before="0" w:after="0"/>
        <w:rPr>
          <w:rFonts w:cs="Times New Roman"/>
          <w:sz w:val="26"/>
          <w:szCs w:val="26"/>
        </w:rPr>
      </w:pPr>
      <w:r w:rsidRPr="00C14A2B">
        <w:rPr>
          <w:rFonts w:cs="Times New Roman"/>
          <w:sz w:val="26"/>
          <w:szCs w:val="26"/>
        </w:rPr>
        <w:t xml:space="preserve">Tái khám theo dõi : </w:t>
      </w:r>
    </w:p>
    <w:p w14:paraId="2211B730" w14:textId="45170872" w:rsidR="00117218" w:rsidRPr="00C14A2B" w:rsidRDefault="00117218" w:rsidP="000979D2">
      <w:pPr>
        <w:spacing w:before="0" w:after="0"/>
        <w:ind w:firstLine="426"/>
        <w:rPr>
          <w:rFonts w:cs="Times New Roman"/>
          <w:sz w:val="26"/>
          <w:szCs w:val="26"/>
          <w:lang w:val="fr-FR"/>
        </w:rPr>
      </w:pPr>
      <w:r w:rsidRPr="00C14A2B">
        <w:rPr>
          <w:rFonts w:cs="Times New Roman"/>
          <w:sz w:val="26"/>
          <w:szCs w:val="26"/>
          <w:lang w:val="fr-FR"/>
        </w:rPr>
        <w:t>Tần suất tái khám tùy thuộc mức độ kiểm soát hen, tình trạng đáp ứng với điều trị và khả năng tự xử trí của người chăm sóc trẻ. Tốt nhất trẻ cần được tái khám sau 1</w:t>
      </w:r>
      <w:r w:rsidR="006866CF">
        <w:rPr>
          <w:rFonts w:cs="Times New Roman"/>
          <w:sz w:val="26"/>
          <w:szCs w:val="26"/>
          <w:lang w:val="fr-FR"/>
        </w:rPr>
        <w:t>-</w:t>
      </w:r>
      <w:r w:rsidRPr="00C14A2B">
        <w:rPr>
          <w:rFonts w:cs="Times New Roman"/>
          <w:sz w:val="26"/>
          <w:szCs w:val="26"/>
          <w:lang w:val="fr-FR"/>
        </w:rPr>
        <w:t>3 tháng bắt đầu điều trị, sau đó mỗi 3</w:t>
      </w:r>
      <w:r w:rsidR="006866CF">
        <w:rPr>
          <w:rFonts w:cs="Times New Roman"/>
          <w:sz w:val="26"/>
          <w:szCs w:val="26"/>
          <w:lang w:val="fr-FR"/>
        </w:rPr>
        <w:t>-</w:t>
      </w:r>
      <w:r w:rsidRPr="00C14A2B">
        <w:rPr>
          <w:rFonts w:cs="Times New Roman"/>
          <w:sz w:val="26"/>
          <w:szCs w:val="26"/>
          <w:lang w:val="fr-FR"/>
        </w:rPr>
        <w:t>6 tháng. Đặc biệt, trẻ cần được tái khám trong vòng 1 tuần</w:t>
      </w:r>
      <w:r w:rsidR="006866CF">
        <w:rPr>
          <w:rFonts w:cs="Times New Roman"/>
          <w:sz w:val="26"/>
          <w:szCs w:val="26"/>
          <w:lang w:val="fr-FR"/>
        </w:rPr>
        <w:t xml:space="preserve"> sau xuất viện vì cơn hen cấp.</w:t>
      </w:r>
    </w:p>
    <w:p w14:paraId="35F4C2C4" w14:textId="352EC376" w:rsidR="00192E6F" w:rsidRDefault="007242DD" w:rsidP="000979D2">
      <w:pPr>
        <w:spacing w:before="0" w:after="0"/>
        <w:ind w:firstLine="426"/>
        <w:rPr>
          <w:rFonts w:cs="Times New Roman"/>
          <w:sz w:val="26"/>
          <w:szCs w:val="26"/>
          <w:lang w:val="fr-FR"/>
        </w:rPr>
      </w:pPr>
      <w:r>
        <w:rPr>
          <w:rFonts w:cs="Times New Roman"/>
          <w:sz w:val="26"/>
          <w:szCs w:val="26"/>
          <w:lang w:val="fr-FR"/>
        </w:rPr>
        <w:t>Vào m</w:t>
      </w:r>
      <w:r w:rsidR="0031689B">
        <w:rPr>
          <w:rFonts w:cs="Times New Roman"/>
          <w:sz w:val="26"/>
          <w:szCs w:val="26"/>
          <w:lang w:val="fr-FR"/>
        </w:rPr>
        <w:t>ỗi l</w:t>
      </w:r>
      <w:r w:rsidR="00117218" w:rsidRPr="00C14A2B">
        <w:rPr>
          <w:rFonts w:cs="Times New Roman"/>
          <w:sz w:val="26"/>
          <w:szCs w:val="26"/>
          <w:lang w:val="fr-FR"/>
        </w:rPr>
        <w:t>ần</w:t>
      </w:r>
      <w:r w:rsidR="0031689B">
        <w:rPr>
          <w:rFonts w:cs="Times New Roman"/>
          <w:sz w:val="26"/>
          <w:szCs w:val="26"/>
          <w:lang w:val="fr-FR"/>
        </w:rPr>
        <w:t xml:space="preserve"> tái khám, cần</w:t>
      </w:r>
      <w:r w:rsidR="00117218" w:rsidRPr="00C14A2B">
        <w:rPr>
          <w:rFonts w:cs="Times New Roman"/>
          <w:sz w:val="26"/>
          <w:szCs w:val="26"/>
          <w:lang w:val="fr-FR"/>
        </w:rPr>
        <w:t xml:space="preserve"> đánh giá mức độ kiểm soát hen, yếu tố nguy cơ</w:t>
      </w:r>
      <w:r w:rsidR="0031689B">
        <w:rPr>
          <w:rFonts w:cs="Times New Roman"/>
          <w:sz w:val="26"/>
          <w:szCs w:val="26"/>
          <w:lang w:val="fr-FR"/>
        </w:rPr>
        <w:t xml:space="preserve"> vào cơn hen</w:t>
      </w:r>
      <w:r w:rsidR="00117218" w:rsidRPr="00C14A2B">
        <w:rPr>
          <w:rFonts w:cs="Times New Roman"/>
          <w:sz w:val="26"/>
          <w:szCs w:val="26"/>
          <w:lang w:val="fr-FR"/>
        </w:rPr>
        <w:t>, tác dụng phụ của thuốc, việc tuân thủ điều trị và kỹ thuật dùng</w:t>
      </w:r>
      <w:r w:rsidR="00C50F93">
        <w:rPr>
          <w:rFonts w:cs="Times New Roman"/>
          <w:sz w:val="26"/>
          <w:szCs w:val="26"/>
          <w:lang w:val="fr-FR"/>
        </w:rPr>
        <w:t xml:space="preserve"> </w:t>
      </w:r>
      <w:r w:rsidR="00117218" w:rsidRPr="00C14A2B">
        <w:rPr>
          <w:rFonts w:cs="Times New Roman"/>
          <w:sz w:val="26"/>
          <w:szCs w:val="26"/>
          <w:lang w:val="fr-FR"/>
        </w:rPr>
        <w:t>thuốc</w:t>
      </w:r>
      <w:r w:rsidR="0031689B">
        <w:rPr>
          <w:rFonts w:cs="Times New Roman"/>
          <w:sz w:val="26"/>
          <w:szCs w:val="26"/>
          <w:lang w:val="fr-FR"/>
        </w:rPr>
        <w:t xml:space="preserve"> hen</w:t>
      </w:r>
      <w:r w:rsidR="00117218" w:rsidRPr="00C14A2B">
        <w:rPr>
          <w:rFonts w:cs="Times New Roman"/>
          <w:sz w:val="26"/>
          <w:szCs w:val="26"/>
          <w:lang w:val="fr-FR"/>
        </w:rPr>
        <w:t xml:space="preserve">, nhắc nhở và điều </w:t>
      </w:r>
      <w:r w:rsidR="00C50F93">
        <w:rPr>
          <w:rFonts w:cs="Times New Roman"/>
          <w:sz w:val="26"/>
          <w:szCs w:val="26"/>
          <w:lang w:val="fr-FR"/>
        </w:rPr>
        <w:t xml:space="preserve">chỉnh </w:t>
      </w:r>
      <w:r w:rsidR="00117218" w:rsidRPr="00C14A2B">
        <w:rPr>
          <w:rFonts w:cs="Times New Roman"/>
          <w:sz w:val="26"/>
          <w:szCs w:val="26"/>
          <w:lang w:val="fr-FR"/>
        </w:rPr>
        <w:t xml:space="preserve">bản kế hoạch xử trí hen. </w:t>
      </w:r>
      <w:r w:rsidR="0031689B">
        <w:rPr>
          <w:rFonts w:cs="Times New Roman"/>
          <w:sz w:val="26"/>
          <w:szCs w:val="26"/>
          <w:lang w:val="fr-FR"/>
        </w:rPr>
        <w:t>Ngoài ra, cần quan tâm sự lo lắng của</w:t>
      </w:r>
      <w:r w:rsidR="00117218" w:rsidRPr="00C14A2B">
        <w:rPr>
          <w:rFonts w:cs="Times New Roman"/>
          <w:sz w:val="26"/>
          <w:szCs w:val="26"/>
          <w:lang w:val="fr-FR"/>
        </w:rPr>
        <w:t xml:space="preserve"> thân </w:t>
      </w:r>
      <w:r w:rsidR="0031689B">
        <w:rPr>
          <w:rFonts w:cs="Times New Roman"/>
          <w:sz w:val="26"/>
          <w:szCs w:val="26"/>
          <w:lang w:val="fr-FR"/>
        </w:rPr>
        <w:t>nhân.</w:t>
      </w:r>
      <w:r w:rsidR="00117218" w:rsidRPr="00C14A2B">
        <w:rPr>
          <w:rFonts w:cs="Times New Roman"/>
          <w:sz w:val="26"/>
          <w:szCs w:val="26"/>
          <w:lang w:val="fr-FR"/>
        </w:rPr>
        <w:t xml:space="preserve"> </w:t>
      </w:r>
    </w:p>
    <w:p w14:paraId="0DE4A094" w14:textId="78EE88D7" w:rsidR="00192E6F" w:rsidRPr="00C14A2B" w:rsidRDefault="00192E6F" w:rsidP="000979D2">
      <w:pPr>
        <w:spacing w:before="0" w:after="0"/>
        <w:ind w:firstLine="426"/>
        <w:rPr>
          <w:rFonts w:cs="Times New Roman"/>
          <w:sz w:val="26"/>
          <w:szCs w:val="26"/>
          <w:lang w:val="fr-FR"/>
        </w:rPr>
      </w:pPr>
      <w:r w:rsidRPr="00C14A2B">
        <w:rPr>
          <w:rFonts w:cs="Times New Roman"/>
          <w:sz w:val="26"/>
          <w:szCs w:val="26"/>
          <w:lang w:val="fr-FR"/>
        </w:rPr>
        <w:t>Nếu trẻ có thực hiện</w:t>
      </w:r>
      <w:r>
        <w:rPr>
          <w:rFonts w:cs="Times New Roman"/>
          <w:sz w:val="26"/>
          <w:szCs w:val="26"/>
          <w:lang w:val="fr-FR"/>
        </w:rPr>
        <w:t xml:space="preserve"> </w:t>
      </w:r>
      <w:r w:rsidRPr="00C14A2B">
        <w:rPr>
          <w:rFonts w:cs="Times New Roman"/>
          <w:sz w:val="26"/>
          <w:szCs w:val="26"/>
          <w:lang w:val="fr-FR"/>
        </w:rPr>
        <w:t>hô hấp ký hoặc dao động xung ký, cần kiểm tra mỗi 3 tháng</w:t>
      </w:r>
      <w:r w:rsidR="00C5240C">
        <w:rPr>
          <w:rFonts w:cs="Times New Roman"/>
          <w:sz w:val="26"/>
          <w:szCs w:val="26"/>
          <w:lang w:val="fr-FR"/>
        </w:rPr>
        <w:t>.</w:t>
      </w:r>
    </w:p>
    <w:p w14:paraId="46F40FC0" w14:textId="77777777" w:rsidR="00117218" w:rsidRPr="00C14A2B" w:rsidRDefault="00117218" w:rsidP="000979D2">
      <w:pPr>
        <w:spacing w:before="0" w:after="0"/>
        <w:ind w:firstLine="426"/>
        <w:rPr>
          <w:rFonts w:cs="Times New Roman"/>
          <w:sz w:val="26"/>
          <w:szCs w:val="26"/>
          <w:lang w:val="fr-FR"/>
        </w:rPr>
      </w:pPr>
      <w:r w:rsidRPr="00C14A2B">
        <w:rPr>
          <w:rFonts w:cs="Times New Roman"/>
          <w:sz w:val="26"/>
          <w:szCs w:val="26"/>
          <w:lang w:val="fr-FR"/>
        </w:rPr>
        <w:t xml:space="preserve">Theo dõi chiều cao của trẻ ít nhất 1 lần/năm. </w:t>
      </w:r>
    </w:p>
    <w:p w14:paraId="3DAB8FB9" w14:textId="77777777" w:rsidR="00117218" w:rsidRPr="00C14A2B" w:rsidRDefault="00117218" w:rsidP="00117218">
      <w:pPr>
        <w:pStyle w:val="Heading3"/>
        <w:spacing w:before="0" w:after="0"/>
        <w:rPr>
          <w:rFonts w:cs="Times New Roman"/>
          <w:sz w:val="26"/>
          <w:szCs w:val="26"/>
        </w:rPr>
      </w:pPr>
      <w:r w:rsidRPr="00C14A2B">
        <w:rPr>
          <w:rFonts w:cs="Times New Roman"/>
          <w:sz w:val="26"/>
          <w:szCs w:val="26"/>
        </w:rPr>
        <w:t>Phân độ kiểm soát hen</w:t>
      </w:r>
    </w:p>
    <w:p w14:paraId="2FECA7E4" w14:textId="77777777" w:rsidR="00117218" w:rsidRPr="00C14A2B" w:rsidRDefault="00117218" w:rsidP="00117218">
      <w:pPr>
        <w:pStyle w:val="Caption"/>
        <w:rPr>
          <w:lang w:val="fr-FR"/>
        </w:rPr>
      </w:pPr>
      <w:r w:rsidRPr="00C14A2B">
        <w:rPr>
          <w:lang w:val="fr-FR"/>
        </w:rPr>
        <w:t xml:space="preserve">Bảng </w:t>
      </w:r>
      <w:r w:rsidRPr="00C14A2B">
        <w:rPr>
          <w:lang w:val="fr-FR"/>
        </w:rPr>
        <w:fldChar w:fldCharType="begin"/>
      </w:r>
      <w:r w:rsidRPr="00C14A2B">
        <w:rPr>
          <w:lang w:val="fr-FR"/>
        </w:rPr>
        <w:instrText xml:space="preserve"> STYLEREF 1 \s </w:instrText>
      </w:r>
      <w:r w:rsidRPr="00C14A2B">
        <w:rPr>
          <w:lang w:val="fr-FR"/>
        </w:rPr>
        <w:fldChar w:fldCharType="separate"/>
      </w:r>
      <w:r w:rsidRPr="00C14A2B">
        <w:rPr>
          <w:noProof/>
          <w:lang w:val="fr-FR"/>
        </w:rPr>
        <w:t>6</w:t>
      </w:r>
      <w:r w:rsidRPr="00C14A2B">
        <w:rPr>
          <w:lang w:val="fr-FR"/>
        </w:rPr>
        <w:fldChar w:fldCharType="end"/>
      </w:r>
      <w:r w:rsidRPr="00C14A2B">
        <w:rPr>
          <w:lang w:val="fr-FR"/>
        </w:rPr>
        <w:t>.</w:t>
      </w:r>
      <w:r w:rsidRPr="00C14A2B">
        <w:rPr>
          <w:lang w:val="fr-FR"/>
        </w:rPr>
        <w:fldChar w:fldCharType="begin"/>
      </w:r>
      <w:r w:rsidRPr="00C14A2B">
        <w:rPr>
          <w:lang w:val="fr-FR"/>
        </w:rPr>
        <w:instrText xml:space="preserve"> SEQ Bảng \* ARABIC \s 1 </w:instrText>
      </w:r>
      <w:r w:rsidRPr="00C14A2B">
        <w:rPr>
          <w:lang w:val="fr-FR"/>
        </w:rPr>
        <w:fldChar w:fldCharType="separate"/>
      </w:r>
      <w:r w:rsidRPr="00C14A2B">
        <w:rPr>
          <w:noProof/>
          <w:lang w:val="fr-FR"/>
        </w:rPr>
        <w:t>1</w:t>
      </w:r>
      <w:r w:rsidRPr="00C14A2B">
        <w:rPr>
          <w:lang w:val="fr-FR"/>
        </w:rPr>
        <w:fldChar w:fldCharType="end"/>
      </w:r>
      <w:r w:rsidRPr="00C14A2B">
        <w:rPr>
          <w:lang w:val="fr-FR"/>
        </w:rPr>
        <w:t xml:space="preserve"> Phân độ kiểm soát hen dành cho trẻ ≤5 tuổi </w:t>
      </w:r>
      <w:r w:rsidRPr="00C14A2B">
        <w:fldChar w:fldCharType="begin"/>
      </w:r>
      <w:r w:rsidRPr="00A875A4">
        <w:rPr>
          <w:lang w:val="fr-FR"/>
        </w:rPr>
        <w:instrText xml:space="preserve"> ADDIN EN.CITE &lt;EndNote&gt;&lt;Cite&gt;&lt;Author&gt;Global Initiative For Asthma&lt;/Author&gt;&lt;Year&gt;2018&lt;/Year&gt;&lt;RecNum&gt;5&lt;/RecNum&gt;&lt;DisplayText&gt;[5]&lt;/DisplayText&gt;&lt;record&gt;&lt;rec-number&gt;5&lt;/rec-number&gt;&lt;foreign-keys&gt;&lt;key app="EN" db-id="tpadp290b09sz7ezde65ev5f5s9rzws5p5s0" timestamp="1548865009"&gt;5&lt;/key&gt;&lt;/foreign-keys&gt;&lt;ref-type name="Report"&gt;27&lt;/ref-type&gt;&lt;contributors&gt;&lt;authors&gt;&lt;author&gt;Global Initiative For Asthma,&lt;/author&gt;&lt;/authors&gt;&lt;/contributors&gt;&lt;titles&gt;&lt;title&gt;Pocket guide for asthma management and prevention&lt;/title&gt;&lt;/titles&gt;&lt;dates&gt;&lt;year&gt;2018&lt;/year&gt;&lt;/dates&gt;&lt;urls&gt;&lt;/urls&gt;&lt;language&gt;2&lt;/language&gt;&lt;/record&gt;&lt;/Cite&gt;&lt;/EndNote&gt;</w:instrText>
      </w:r>
      <w:r w:rsidRPr="00C14A2B">
        <w:fldChar w:fldCharType="separate"/>
      </w:r>
      <w:r w:rsidRPr="00A875A4">
        <w:rPr>
          <w:noProof/>
          <w:lang w:val="fr-FR"/>
        </w:rPr>
        <w:t>[5]</w:t>
      </w:r>
      <w:r w:rsidRPr="00C14A2B">
        <w:fldChar w:fldCharType="end"/>
      </w:r>
      <w:r w:rsidRPr="00C14A2B">
        <w:rPr>
          <w:lang w:val="fr-FR"/>
        </w:rPr>
        <w:t>.</w:t>
      </w:r>
    </w:p>
    <w:tbl>
      <w:tblPr>
        <w:tblStyle w:val="TableGrid"/>
        <w:tblW w:w="0" w:type="auto"/>
        <w:tblLook w:val="04A0" w:firstRow="1" w:lastRow="0" w:firstColumn="1" w:lastColumn="0" w:noHBand="0" w:noVBand="1"/>
      </w:tblPr>
      <w:tblGrid>
        <w:gridCol w:w="2682"/>
        <w:gridCol w:w="1830"/>
        <w:gridCol w:w="2248"/>
        <w:gridCol w:w="2256"/>
      </w:tblGrid>
      <w:tr w:rsidR="00117218" w:rsidRPr="00C50F93" w14:paraId="41BF2CD1" w14:textId="77777777" w:rsidTr="0019419E">
        <w:tc>
          <w:tcPr>
            <w:tcW w:w="2785" w:type="dxa"/>
          </w:tcPr>
          <w:p w14:paraId="24F1ADF2" w14:textId="77777777" w:rsidR="00117218" w:rsidRPr="00C50F93" w:rsidRDefault="00117218" w:rsidP="00192E6F">
            <w:pPr>
              <w:spacing w:before="0" w:after="0"/>
              <w:rPr>
                <w:rFonts w:cs="Times New Roman"/>
                <w:szCs w:val="24"/>
              </w:rPr>
            </w:pPr>
            <w:r w:rsidRPr="00C50F93">
              <w:rPr>
                <w:rFonts w:cs="Times New Roman"/>
                <w:szCs w:val="24"/>
              </w:rPr>
              <w:t>Trong 4 tuần qua, trẻ có:</w:t>
            </w:r>
          </w:p>
        </w:tc>
        <w:tc>
          <w:tcPr>
            <w:tcW w:w="1889" w:type="dxa"/>
          </w:tcPr>
          <w:p w14:paraId="66AAE7C4" w14:textId="77777777" w:rsidR="00117218" w:rsidRPr="00C50F93" w:rsidRDefault="00117218" w:rsidP="00192E6F">
            <w:pPr>
              <w:spacing w:before="0" w:after="0"/>
              <w:jc w:val="center"/>
              <w:rPr>
                <w:rFonts w:cs="Times New Roman"/>
                <w:b/>
                <w:szCs w:val="24"/>
              </w:rPr>
            </w:pPr>
            <w:r w:rsidRPr="00C50F93">
              <w:rPr>
                <w:rFonts w:cs="Times New Roman"/>
                <w:b/>
                <w:szCs w:val="24"/>
              </w:rPr>
              <w:t>Kiểm soát tốt</w:t>
            </w:r>
          </w:p>
        </w:tc>
        <w:tc>
          <w:tcPr>
            <w:tcW w:w="2338" w:type="dxa"/>
          </w:tcPr>
          <w:p w14:paraId="458A35A6" w14:textId="77777777" w:rsidR="00117218" w:rsidRPr="00C50F93" w:rsidRDefault="00117218" w:rsidP="00192E6F">
            <w:pPr>
              <w:spacing w:before="0" w:after="0"/>
              <w:jc w:val="center"/>
              <w:rPr>
                <w:rFonts w:cs="Times New Roman"/>
                <w:b/>
                <w:szCs w:val="24"/>
              </w:rPr>
            </w:pPr>
            <w:r w:rsidRPr="00C50F93">
              <w:rPr>
                <w:rFonts w:cs="Times New Roman"/>
                <w:b/>
                <w:szCs w:val="24"/>
              </w:rPr>
              <w:t>Kiểm soát một phần</w:t>
            </w:r>
          </w:p>
        </w:tc>
        <w:tc>
          <w:tcPr>
            <w:tcW w:w="2338" w:type="dxa"/>
          </w:tcPr>
          <w:p w14:paraId="62390D46" w14:textId="77777777" w:rsidR="00117218" w:rsidRPr="00C50F93" w:rsidRDefault="00117218" w:rsidP="00192E6F">
            <w:pPr>
              <w:spacing w:before="0" w:after="0"/>
              <w:jc w:val="center"/>
              <w:rPr>
                <w:rFonts w:cs="Times New Roman"/>
                <w:b/>
                <w:szCs w:val="24"/>
              </w:rPr>
            </w:pPr>
            <w:r w:rsidRPr="00C50F93">
              <w:rPr>
                <w:rFonts w:cs="Times New Roman"/>
                <w:b/>
                <w:szCs w:val="24"/>
              </w:rPr>
              <w:t>Không kiểm soát</w:t>
            </w:r>
          </w:p>
        </w:tc>
      </w:tr>
      <w:tr w:rsidR="00117218" w:rsidRPr="00C50F93" w14:paraId="5F48443C" w14:textId="77777777" w:rsidTr="0019419E">
        <w:tc>
          <w:tcPr>
            <w:tcW w:w="2785" w:type="dxa"/>
          </w:tcPr>
          <w:p w14:paraId="5E272777" w14:textId="77777777" w:rsidR="00117218" w:rsidRPr="00C50F93" w:rsidRDefault="00117218" w:rsidP="00192E6F">
            <w:pPr>
              <w:spacing w:before="0" w:after="0"/>
              <w:jc w:val="left"/>
              <w:rPr>
                <w:rFonts w:cs="Times New Roman"/>
                <w:szCs w:val="24"/>
              </w:rPr>
            </w:pPr>
            <w:r w:rsidRPr="00C50F93">
              <w:rPr>
                <w:rFonts w:cs="Times New Roman"/>
                <w:szCs w:val="24"/>
              </w:rPr>
              <w:t xml:space="preserve">Triệu chứng ban ngày </w:t>
            </w:r>
            <w:r w:rsidRPr="00C50F93">
              <w:rPr>
                <w:rFonts w:cs="Times New Roman"/>
                <w:szCs w:val="24"/>
              </w:rPr>
              <w:br/>
              <w:t xml:space="preserve">trên vài phút, xuất hiện </w:t>
            </w:r>
            <w:r w:rsidRPr="00C50F93">
              <w:rPr>
                <w:rFonts w:cs="Times New Roman"/>
                <w:szCs w:val="24"/>
              </w:rPr>
              <w:br/>
              <w:t>&gt;1 lần/tuần</w:t>
            </w:r>
          </w:p>
        </w:tc>
        <w:tc>
          <w:tcPr>
            <w:tcW w:w="1889" w:type="dxa"/>
            <w:vMerge w:val="restart"/>
          </w:tcPr>
          <w:p w14:paraId="1F21DC65" w14:textId="77777777" w:rsidR="00117218" w:rsidRPr="00C50F93" w:rsidRDefault="00117218" w:rsidP="00192E6F">
            <w:pPr>
              <w:spacing w:before="0" w:after="0"/>
              <w:jc w:val="left"/>
              <w:rPr>
                <w:rFonts w:cs="Times New Roman"/>
                <w:szCs w:val="24"/>
              </w:rPr>
            </w:pPr>
            <w:r w:rsidRPr="00C50F93">
              <w:rPr>
                <w:rFonts w:cs="Times New Roman"/>
                <w:szCs w:val="24"/>
              </w:rPr>
              <w:t>Không có biểu hiện nào</w:t>
            </w:r>
          </w:p>
        </w:tc>
        <w:tc>
          <w:tcPr>
            <w:tcW w:w="2338" w:type="dxa"/>
            <w:vMerge w:val="restart"/>
          </w:tcPr>
          <w:p w14:paraId="7110D233" w14:textId="77777777" w:rsidR="00117218" w:rsidRPr="00C50F93" w:rsidRDefault="00117218" w:rsidP="00192E6F">
            <w:pPr>
              <w:spacing w:before="0" w:after="0"/>
              <w:jc w:val="left"/>
              <w:rPr>
                <w:rFonts w:cs="Times New Roman"/>
                <w:szCs w:val="24"/>
              </w:rPr>
            </w:pPr>
            <w:r w:rsidRPr="00C50F93">
              <w:rPr>
                <w:rFonts w:cs="Times New Roman"/>
                <w:szCs w:val="24"/>
              </w:rPr>
              <w:t>Có 1 – 2 biểu hiện</w:t>
            </w:r>
          </w:p>
        </w:tc>
        <w:tc>
          <w:tcPr>
            <w:tcW w:w="2338" w:type="dxa"/>
            <w:vMerge w:val="restart"/>
          </w:tcPr>
          <w:p w14:paraId="2D5CE19E" w14:textId="77777777" w:rsidR="00117218" w:rsidRPr="00C50F93" w:rsidRDefault="00117218" w:rsidP="00192E6F">
            <w:pPr>
              <w:spacing w:before="0" w:after="0"/>
              <w:jc w:val="left"/>
              <w:rPr>
                <w:rFonts w:cs="Times New Roman"/>
                <w:szCs w:val="24"/>
              </w:rPr>
            </w:pPr>
            <w:r w:rsidRPr="00C50F93">
              <w:rPr>
                <w:rFonts w:cs="Times New Roman"/>
                <w:szCs w:val="24"/>
              </w:rPr>
              <w:t>Có 3 – 4 biểu hiện</w:t>
            </w:r>
          </w:p>
        </w:tc>
      </w:tr>
      <w:tr w:rsidR="00117218" w:rsidRPr="00C50F93" w14:paraId="721C575D" w14:textId="77777777" w:rsidTr="0019419E">
        <w:tc>
          <w:tcPr>
            <w:tcW w:w="2785" w:type="dxa"/>
          </w:tcPr>
          <w:p w14:paraId="726EA9D4" w14:textId="77777777" w:rsidR="00117218" w:rsidRPr="00C50F93" w:rsidRDefault="00117218" w:rsidP="00192E6F">
            <w:pPr>
              <w:spacing w:before="0" w:after="0"/>
              <w:jc w:val="left"/>
              <w:rPr>
                <w:rFonts w:cs="Times New Roman"/>
                <w:szCs w:val="24"/>
              </w:rPr>
            </w:pPr>
            <w:r w:rsidRPr="00C50F93">
              <w:rPr>
                <w:rFonts w:cs="Times New Roman"/>
                <w:szCs w:val="24"/>
              </w:rPr>
              <w:t xml:space="preserve">Cần dùng SABA </w:t>
            </w:r>
            <w:r w:rsidRPr="00C50F93">
              <w:rPr>
                <w:rFonts w:cs="Times New Roman"/>
                <w:szCs w:val="24"/>
              </w:rPr>
              <w:br/>
              <w:t>&gt;1 lần/tuần</w:t>
            </w:r>
          </w:p>
        </w:tc>
        <w:tc>
          <w:tcPr>
            <w:tcW w:w="1889" w:type="dxa"/>
            <w:vMerge/>
          </w:tcPr>
          <w:p w14:paraId="1A7629C5" w14:textId="77777777" w:rsidR="00117218" w:rsidRPr="00C50F93" w:rsidRDefault="00117218" w:rsidP="00192E6F">
            <w:pPr>
              <w:spacing w:before="0" w:after="0"/>
              <w:rPr>
                <w:rFonts w:cs="Times New Roman"/>
                <w:szCs w:val="24"/>
              </w:rPr>
            </w:pPr>
          </w:p>
        </w:tc>
        <w:tc>
          <w:tcPr>
            <w:tcW w:w="2338" w:type="dxa"/>
            <w:vMerge/>
          </w:tcPr>
          <w:p w14:paraId="422D38DE" w14:textId="77777777" w:rsidR="00117218" w:rsidRPr="00C50F93" w:rsidRDefault="00117218" w:rsidP="00192E6F">
            <w:pPr>
              <w:spacing w:before="0" w:after="0"/>
              <w:rPr>
                <w:rFonts w:cs="Times New Roman"/>
                <w:szCs w:val="24"/>
              </w:rPr>
            </w:pPr>
          </w:p>
        </w:tc>
        <w:tc>
          <w:tcPr>
            <w:tcW w:w="2338" w:type="dxa"/>
            <w:vMerge/>
          </w:tcPr>
          <w:p w14:paraId="5BEB6F5E" w14:textId="77777777" w:rsidR="00117218" w:rsidRPr="00C50F93" w:rsidRDefault="00117218" w:rsidP="00192E6F">
            <w:pPr>
              <w:spacing w:before="0" w:after="0"/>
              <w:rPr>
                <w:rFonts w:cs="Times New Roman"/>
                <w:szCs w:val="24"/>
              </w:rPr>
            </w:pPr>
          </w:p>
        </w:tc>
      </w:tr>
      <w:tr w:rsidR="00117218" w:rsidRPr="00C50F93" w14:paraId="7AED7C2E" w14:textId="77777777" w:rsidTr="0019419E">
        <w:tc>
          <w:tcPr>
            <w:tcW w:w="2785" w:type="dxa"/>
          </w:tcPr>
          <w:p w14:paraId="44509268" w14:textId="77777777" w:rsidR="00117218" w:rsidRPr="00C50F93" w:rsidRDefault="00117218" w:rsidP="00192E6F">
            <w:pPr>
              <w:spacing w:before="0" w:after="0"/>
              <w:jc w:val="left"/>
              <w:rPr>
                <w:rFonts w:cs="Times New Roman"/>
                <w:szCs w:val="24"/>
              </w:rPr>
            </w:pPr>
            <w:r w:rsidRPr="00C50F93">
              <w:rPr>
                <w:rFonts w:cs="Times New Roman"/>
                <w:szCs w:val="24"/>
              </w:rPr>
              <w:t>Thức giấc hoặc ho về đêm do hen</w:t>
            </w:r>
          </w:p>
        </w:tc>
        <w:tc>
          <w:tcPr>
            <w:tcW w:w="1889" w:type="dxa"/>
            <w:vMerge/>
          </w:tcPr>
          <w:p w14:paraId="620D70ED" w14:textId="77777777" w:rsidR="00117218" w:rsidRPr="00C50F93" w:rsidRDefault="00117218" w:rsidP="00192E6F">
            <w:pPr>
              <w:spacing w:before="0" w:after="0"/>
              <w:rPr>
                <w:rFonts w:cs="Times New Roman"/>
                <w:szCs w:val="24"/>
              </w:rPr>
            </w:pPr>
          </w:p>
        </w:tc>
        <w:tc>
          <w:tcPr>
            <w:tcW w:w="2338" w:type="dxa"/>
            <w:vMerge/>
          </w:tcPr>
          <w:p w14:paraId="38B22970" w14:textId="77777777" w:rsidR="00117218" w:rsidRPr="00C50F93" w:rsidRDefault="00117218" w:rsidP="00192E6F">
            <w:pPr>
              <w:spacing w:before="0" w:after="0"/>
              <w:rPr>
                <w:rFonts w:cs="Times New Roman"/>
                <w:szCs w:val="24"/>
              </w:rPr>
            </w:pPr>
          </w:p>
        </w:tc>
        <w:tc>
          <w:tcPr>
            <w:tcW w:w="2338" w:type="dxa"/>
            <w:vMerge/>
          </w:tcPr>
          <w:p w14:paraId="25EC7266" w14:textId="77777777" w:rsidR="00117218" w:rsidRPr="00C50F93" w:rsidRDefault="00117218" w:rsidP="00192E6F">
            <w:pPr>
              <w:spacing w:before="0" w:after="0"/>
              <w:rPr>
                <w:rFonts w:cs="Times New Roman"/>
                <w:szCs w:val="24"/>
              </w:rPr>
            </w:pPr>
          </w:p>
        </w:tc>
      </w:tr>
      <w:tr w:rsidR="00117218" w:rsidRPr="00C50F93" w14:paraId="799D9912" w14:textId="77777777" w:rsidTr="0019419E">
        <w:tc>
          <w:tcPr>
            <w:tcW w:w="2785" w:type="dxa"/>
          </w:tcPr>
          <w:p w14:paraId="03C1FBB5" w14:textId="77777777" w:rsidR="00117218" w:rsidRPr="00C50F93" w:rsidRDefault="00117218" w:rsidP="00192E6F">
            <w:pPr>
              <w:spacing w:before="0" w:after="0"/>
              <w:jc w:val="left"/>
              <w:rPr>
                <w:rFonts w:cs="Times New Roman"/>
                <w:szCs w:val="24"/>
              </w:rPr>
            </w:pPr>
            <w:r w:rsidRPr="00C50F93">
              <w:rPr>
                <w:rFonts w:cs="Times New Roman"/>
                <w:szCs w:val="24"/>
              </w:rPr>
              <w:t>Hạn chế hoạt động do hen</w:t>
            </w:r>
          </w:p>
        </w:tc>
        <w:tc>
          <w:tcPr>
            <w:tcW w:w="1889" w:type="dxa"/>
            <w:vMerge/>
          </w:tcPr>
          <w:p w14:paraId="43E20022" w14:textId="77777777" w:rsidR="00117218" w:rsidRPr="00C50F93" w:rsidRDefault="00117218" w:rsidP="00192E6F">
            <w:pPr>
              <w:spacing w:before="0" w:after="0"/>
              <w:rPr>
                <w:rFonts w:cs="Times New Roman"/>
                <w:szCs w:val="24"/>
              </w:rPr>
            </w:pPr>
          </w:p>
        </w:tc>
        <w:tc>
          <w:tcPr>
            <w:tcW w:w="2338" w:type="dxa"/>
            <w:vMerge/>
          </w:tcPr>
          <w:p w14:paraId="502BE6BA" w14:textId="77777777" w:rsidR="00117218" w:rsidRPr="00C50F93" w:rsidRDefault="00117218" w:rsidP="00192E6F">
            <w:pPr>
              <w:spacing w:before="0" w:after="0"/>
              <w:rPr>
                <w:rFonts w:cs="Times New Roman"/>
                <w:szCs w:val="24"/>
              </w:rPr>
            </w:pPr>
          </w:p>
        </w:tc>
        <w:tc>
          <w:tcPr>
            <w:tcW w:w="2338" w:type="dxa"/>
            <w:vMerge/>
          </w:tcPr>
          <w:p w14:paraId="3F3F4743" w14:textId="77777777" w:rsidR="00117218" w:rsidRPr="00C50F93" w:rsidRDefault="00117218" w:rsidP="00192E6F">
            <w:pPr>
              <w:spacing w:before="0" w:after="0"/>
              <w:rPr>
                <w:rFonts w:cs="Times New Roman"/>
                <w:szCs w:val="24"/>
              </w:rPr>
            </w:pPr>
          </w:p>
        </w:tc>
      </w:tr>
    </w:tbl>
    <w:p w14:paraId="45BF9350" w14:textId="77777777" w:rsidR="00DF1D56" w:rsidRDefault="00DF1D56" w:rsidP="00117218">
      <w:pPr>
        <w:pStyle w:val="Caption"/>
      </w:pPr>
    </w:p>
    <w:p w14:paraId="43260852" w14:textId="279622BE" w:rsidR="00117218" w:rsidRPr="00C14A2B" w:rsidRDefault="00117218" w:rsidP="00117218">
      <w:pPr>
        <w:pStyle w:val="Caption"/>
      </w:pPr>
      <w:r w:rsidRPr="00C14A2B">
        <w:t xml:space="preserve">Bảng </w:t>
      </w:r>
      <w:r w:rsidRPr="00C14A2B">
        <w:rPr>
          <w:noProof/>
        </w:rPr>
        <w:fldChar w:fldCharType="begin"/>
      </w:r>
      <w:r w:rsidRPr="00C14A2B">
        <w:rPr>
          <w:noProof/>
        </w:rPr>
        <w:instrText xml:space="preserve"> STYLEREF 1 \s </w:instrText>
      </w:r>
      <w:r w:rsidRPr="00C14A2B">
        <w:rPr>
          <w:noProof/>
        </w:rPr>
        <w:fldChar w:fldCharType="separate"/>
      </w:r>
      <w:r w:rsidRPr="00C14A2B">
        <w:rPr>
          <w:noProof/>
        </w:rPr>
        <w:t>6</w:t>
      </w:r>
      <w:r w:rsidRPr="00C14A2B">
        <w:rPr>
          <w:noProof/>
        </w:rPr>
        <w:fldChar w:fldCharType="end"/>
      </w:r>
      <w:r w:rsidRPr="00C14A2B">
        <w:t>.</w:t>
      </w:r>
      <w:r w:rsidRPr="00C14A2B">
        <w:rPr>
          <w:noProof/>
        </w:rPr>
        <w:fldChar w:fldCharType="begin"/>
      </w:r>
      <w:r w:rsidRPr="00C14A2B">
        <w:rPr>
          <w:noProof/>
        </w:rPr>
        <w:instrText xml:space="preserve"> SEQ Bảng \* ARABIC \s 1 </w:instrText>
      </w:r>
      <w:r w:rsidRPr="00C14A2B">
        <w:rPr>
          <w:noProof/>
        </w:rPr>
        <w:fldChar w:fldCharType="separate"/>
      </w:r>
      <w:r w:rsidRPr="00C14A2B">
        <w:rPr>
          <w:noProof/>
        </w:rPr>
        <w:t>2</w:t>
      </w:r>
      <w:r w:rsidRPr="00C14A2B">
        <w:rPr>
          <w:noProof/>
        </w:rPr>
        <w:fldChar w:fldCharType="end"/>
      </w:r>
      <w:r w:rsidRPr="00C14A2B">
        <w:t xml:space="preserve"> Phân độ kiểm soát hen dành cho trẻ &gt;5 tuổi </w:t>
      </w:r>
      <w:r w:rsidRPr="00C14A2B">
        <w:fldChar w:fldCharType="begin"/>
      </w:r>
      <w:r>
        <w:instrText xml:space="preserve"> ADDIN EN.CITE &lt;EndNote&gt;&lt;Cite&gt;&lt;Author&gt;Global Initiative For Asthma&lt;/Author&gt;&lt;Year&gt;2018&lt;/Year&gt;&lt;RecNum&gt;5&lt;/RecNum&gt;&lt;DisplayText&gt;[5]&lt;/DisplayText&gt;&lt;record&gt;&lt;rec-number&gt;5&lt;/rec-number&gt;&lt;foreign-keys&gt;&lt;key app="EN" db-id="tpadp290b09sz7ezde65ev5f5s9rzws5p5s0" timestamp="1548865009"&gt;5&lt;/key&gt;&lt;/foreign-keys&gt;&lt;ref-type name="Report"&gt;27&lt;/ref-type&gt;&lt;contributors&gt;&lt;authors&gt;&lt;author&gt;Global Initiative For Asthma,&lt;/author&gt;&lt;/authors&gt;&lt;/contributors&gt;&lt;titles&gt;&lt;title&gt;Pocket guide for asthma management and prevention&lt;/title&gt;&lt;/titles&gt;&lt;dates&gt;&lt;year&gt;2018&lt;/year&gt;&lt;/dates&gt;&lt;urls&gt;&lt;/urls&gt;&lt;language&gt;2&lt;/language&gt;&lt;/record&gt;&lt;/Cite&gt;&lt;/EndNote&gt;</w:instrText>
      </w:r>
      <w:r w:rsidRPr="00C14A2B">
        <w:fldChar w:fldCharType="separate"/>
      </w:r>
      <w:r>
        <w:rPr>
          <w:noProof/>
        </w:rPr>
        <w:t>[5]</w:t>
      </w:r>
      <w:r w:rsidRPr="00C14A2B">
        <w:fldChar w:fldCharType="end"/>
      </w:r>
      <w:r w:rsidRPr="00C14A2B">
        <w:t>.</w:t>
      </w:r>
    </w:p>
    <w:tbl>
      <w:tblPr>
        <w:tblStyle w:val="TableGrid"/>
        <w:tblW w:w="0" w:type="auto"/>
        <w:tblLook w:val="04A0" w:firstRow="1" w:lastRow="0" w:firstColumn="1" w:lastColumn="0" w:noHBand="0" w:noVBand="1"/>
      </w:tblPr>
      <w:tblGrid>
        <w:gridCol w:w="2682"/>
        <w:gridCol w:w="1830"/>
        <w:gridCol w:w="2248"/>
        <w:gridCol w:w="2256"/>
      </w:tblGrid>
      <w:tr w:rsidR="00117218" w:rsidRPr="00C50F93" w14:paraId="3B44BCC5" w14:textId="77777777" w:rsidTr="0019419E">
        <w:tc>
          <w:tcPr>
            <w:tcW w:w="2785" w:type="dxa"/>
          </w:tcPr>
          <w:p w14:paraId="251A0B8E" w14:textId="77777777" w:rsidR="00117218" w:rsidRPr="00C50F93" w:rsidRDefault="00117218" w:rsidP="0019419E">
            <w:pPr>
              <w:spacing w:before="0" w:after="0"/>
              <w:rPr>
                <w:rFonts w:cs="Times New Roman"/>
                <w:szCs w:val="24"/>
              </w:rPr>
            </w:pPr>
            <w:r w:rsidRPr="00C50F93">
              <w:rPr>
                <w:rFonts w:cs="Times New Roman"/>
                <w:szCs w:val="24"/>
              </w:rPr>
              <w:t>Trong 4 tuần qua, trẻ có:</w:t>
            </w:r>
          </w:p>
        </w:tc>
        <w:tc>
          <w:tcPr>
            <w:tcW w:w="1889" w:type="dxa"/>
          </w:tcPr>
          <w:p w14:paraId="733A1149" w14:textId="77777777" w:rsidR="00117218" w:rsidRPr="00C50F93" w:rsidRDefault="00117218" w:rsidP="0019419E">
            <w:pPr>
              <w:spacing w:before="0" w:after="0"/>
              <w:jc w:val="center"/>
              <w:rPr>
                <w:rFonts w:cs="Times New Roman"/>
                <w:b/>
                <w:szCs w:val="24"/>
              </w:rPr>
            </w:pPr>
            <w:r w:rsidRPr="00C50F93">
              <w:rPr>
                <w:rFonts w:cs="Times New Roman"/>
                <w:b/>
                <w:szCs w:val="24"/>
              </w:rPr>
              <w:t>Kiểm soát tốt</w:t>
            </w:r>
          </w:p>
        </w:tc>
        <w:tc>
          <w:tcPr>
            <w:tcW w:w="2338" w:type="dxa"/>
          </w:tcPr>
          <w:p w14:paraId="15B62165" w14:textId="77777777" w:rsidR="00117218" w:rsidRPr="00C50F93" w:rsidRDefault="00117218" w:rsidP="0019419E">
            <w:pPr>
              <w:spacing w:before="0" w:after="0"/>
              <w:jc w:val="center"/>
              <w:rPr>
                <w:rFonts w:cs="Times New Roman"/>
                <w:b/>
                <w:szCs w:val="24"/>
              </w:rPr>
            </w:pPr>
            <w:r w:rsidRPr="00C50F93">
              <w:rPr>
                <w:rFonts w:cs="Times New Roman"/>
                <w:b/>
                <w:szCs w:val="24"/>
              </w:rPr>
              <w:t>Kiểm soát một phần</w:t>
            </w:r>
          </w:p>
        </w:tc>
        <w:tc>
          <w:tcPr>
            <w:tcW w:w="2338" w:type="dxa"/>
          </w:tcPr>
          <w:p w14:paraId="072BED8C" w14:textId="77777777" w:rsidR="00117218" w:rsidRPr="00C50F93" w:rsidRDefault="00117218" w:rsidP="0019419E">
            <w:pPr>
              <w:spacing w:before="0" w:after="0"/>
              <w:jc w:val="center"/>
              <w:rPr>
                <w:rFonts w:cs="Times New Roman"/>
                <w:b/>
                <w:szCs w:val="24"/>
              </w:rPr>
            </w:pPr>
            <w:r w:rsidRPr="00C50F93">
              <w:rPr>
                <w:rFonts w:cs="Times New Roman"/>
                <w:b/>
                <w:szCs w:val="24"/>
              </w:rPr>
              <w:t>Không kiểm soát</w:t>
            </w:r>
          </w:p>
        </w:tc>
      </w:tr>
      <w:tr w:rsidR="00117218" w:rsidRPr="00C50F93" w14:paraId="308CCDD1" w14:textId="77777777" w:rsidTr="0019419E">
        <w:tc>
          <w:tcPr>
            <w:tcW w:w="2785" w:type="dxa"/>
          </w:tcPr>
          <w:p w14:paraId="570AB226" w14:textId="77777777" w:rsidR="00117218" w:rsidRPr="00C50F93" w:rsidRDefault="00117218" w:rsidP="0019419E">
            <w:pPr>
              <w:spacing w:before="0" w:after="0"/>
              <w:jc w:val="left"/>
              <w:rPr>
                <w:rFonts w:cs="Times New Roman"/>
                <w:szCs w:val="24"/>
              </w:rPr>
            </w:pPr>
            <w:r w:rsidRPr="00C50F93">
              <w:rPr>
                <w:rFonts w:cs="Times New Roman"/>
                <w:szCs w:val="24"/>
              </w:rPr>
              <w:t xml:space="preserve">Triệu chứng ban ngày </w:t>
            </w:r>
            <w:r w:rsidRPr="00C50F93">
              <w:rPr>
                <w:rFonts w:cs="Times New Roman"/>
                <w:szCs w:val="24"/>
              </w:rPr>
              <w:br/>
              <w:t>&gt;2 lần/tuần</w:t>
            </w:r>
          </w:p>
        </w:tc>
        <w:tc>
          <w:tcPr>
            <w:tcW w:w="1889" w:type="dxa"/>
            <w:vMerge w:val="restart"/>
          </w:tcPr>
          <w:p w14:paraId="50613AD0" w14:textId="77777777" w:rsidR="00117218" w:rsidRPr="00C50F93" w:rsidRDefault="00117218" w:rsidP="0019419E">
            <w:pPr>
              <w:spacing w:before="0" w:after="0"/>
              <w:jc w:val="left"/>
              <w:rPr>
                <w:rFonts w:cs="Times New Roman"/>
                <w:szCs w:val="24"/>
              </w:rPr>
            </w:pPr>
            <w:r w:rsidRPr="00C50F93">
              <w:rPr>
                <w:rFonts w:cs="Times New Roman"/>
                <w:szCs w:val="24"/>
              </w:rPr>
              <w:t>Không có biểu hiện nào</w:t>
            </w:r>
          </w:p>
        </w:tc>
        <w:tc>
          <w:tcPr>
            <w:tcW w:w="2338" w:type="dxa"/>
            <w:vMerge w:val="restart"/>
          </w:tcPr>
          <w:p w14:paraId="3D1A23B1" w14:textId="77777777" w:rsidR="00117218" w:rsidRPr="00C50F93" w:rsidRDefault="00117218" w:rsidP="0019419E">
            <w:pPr>
              <w:spacing w:before="0" w:after="0"/>
              <w:jc w:val="left"/>
              <w:rPr>
                <w:rFonts w:cs="Times New Roman"/>
                <w:szCs w:val="24"/>
              </w:rPr>
            </w:pPr>
            <w:r w:rsidRPr="00C50F93">
              <w:rPr>
                <w:rFonts w:cs="Times New Roman"/>
                <w:szCs w:val="24"/>
              </w:rPr>
              <w:t>Có 1 – 2 biểu hiện</w:t>
            </w:r>
          </w:p>
        </w:tc>
        <w:tc>
          <w:tcPr>
            <w:tcW w:w="2338" w:type="dxa"/>
            <w:vMerge w:val="restart"/>
          </w:tcPr>
          <w:p w14:paraId="2ED806E2" w14:textId="77777777" w:rsidR="00117218" w:rsidRPr="00C50F93" w:rsidRDefault="00117218" w:rsidP="0019419E">
            <w:pPr>
              <w:spacing w:before="0" w:after="0"/>
              <w:jc w:val="left"/>
              <w:rPr>
                <w:rFonts w:cs="Times New Roman"/>
                <w:szCs w:val="24"/>
              </w:rPr>
            </w:pPr>
            <w:r w:rsidRPr="00C50F93">
              <w:rPr>
                <w:rFonts w:cs="Times New Roman"/>
                <w:szCs w:val="24"/>
              </w:rPr>
              <w:t>Có 3 – 4 biểu hiện</w:t>
            </w:r>
          </w:p>
        </w:tc>
      </w:tr>
      <w:tr w:rsidR="00117218" w:rsidRPr="00C50F93" w14:paraId="32D7A93F" w14:textId="77777777" w:rsidTr="0019419E">
        <w:tc>
          <w:tcPr>
            <w:tcW w:w="2785" w:type="dxa"/>
          </w:tcPr>
          <w:p w14:paraId="24C089DE" w14:textId="77777777" w:rsidR="00117218" w:rsidRPr="00C50F93" w:rsidRDefault="00117218" w:rsidP="0019419E">
            <w:pPr>
              <w:spacing w:before="0" w:after="0"/>
              <w:jc w:val="left"/>
              <w:rPr>
                <w:rFonts w:cs="Times New Roman"/>
                <w:szCs w:val="24"/>
              </w:rPr>
            </w:pPr>
            <w:r w:rsidRPr="00C50F93">
              <w:rPr>
                <w:rFonts w:cs="Times New Roman"/>
                <w:szCs w:val="24"/>
              </w:rPr>
              <w:t xml:space="preserve">Cần dùng SABA </w:t>
            </w:r>
            <w:r w:rsidRPr="00C50F93">
              <w:rPr>
                <w:rFonts w:cs="Times New Roman"/>
                <w:szCs w:val="24"/>
              </w:rPr>
              <w:br/>
              <w:t>&gt;2 lần/tuần</w:t>
            </w:r>
          </w:p>
        </w:tc>
        <w:tc>
          <w:tcPr>
            <w:tcW w:w="1889" w:type="dxa"/>
            <w:vMerge/>
          </w:tcPr>
          <w:p w14:paraId="0975D34E" w14:textId="77777777" w:rsidR="00117218" w:rsidRPr="00C50F93" w:rsidRDefault="00117218" w:rsidP="0019419E">
            <w:pPr>
              <w:spacing w:before="0" w:after="0"/>
              <w:rPr>
                <w:rFonts w:cs="Times New Roman"/>
                <w:szCs w:val="24"/>
              </w:rPr>
            </w:pPr>
          </w:p>
        </w:tc>
        <w:tc>
          <w:tcPr>
            <w:tcW w:w="2338" w:type="dxa"/>
            <w:vMerge/>
          </w:tcPr>
          <w:p w14:paraId="08382005" w14:textId="77777777" w:rsidR="00117218" w:rsidRPr="00C50F93" w:rsidRDefault="00117218" w:rsidP="0019419E">
            <w:pPr>
              <w:spacing w:before="0" w:after="0"/>
              <w:rPr>
                <w:rFonts w:cs="Times New Roman"/>
                <w:szCs w:val="24"/>
              </w:rPr>
            </w:pPr>
          </w:p>
        </w:tc>
        <w:tc>
          <w:tcPr>
            <w:tcW w:w="2338" w:type="dxa"/>
            <w:vMerge/>
          </w:tcPr>
          <w:p w14:paraId="6C311AA2" w14:textId="77777777" w:rsidR="00117218" w:rsidRPr="00C50F93" w:rsidRDefault="00117218" w:rsidP="0019419E">
            <w:pPr>
              <w:spacing w:before="0" w:after="0"/>
              <w:rPr>
                <w:rFonts w:cs="Times New Roman"/>
                <w:szCs w:val="24"/>
              </w:rPr>
            </w:pPr>
          </w:p>
        </w:tc>
      </w:tr>
      <w:tr w:rsidR="00117218" w:rsidRPr="00C50F93" w14:paraId="04364995" w14:textId="77777777" w:rsidTr="0019419E">
        <w:tc>
          <w:tcPr>
            <w:tcW w:w="2785" w:type="dxa"/>
          </w:tcPr>
          <w:p w14:paraId="16849B0C" w14:textId="77777777" w:rsidR="00117218" w:rsidRPr="00C50F93" w:rsidRDefault="00117218" w:rsidP="0019419E">
            <w:pPr>
              <w:spacing w:before="0" w:after="0"/>
              <w:jc w:val="left"/>
              <w:rPr>
                <w:rFonts w:cs="Times New Roman"/>
                <w:szCs w:val="24"/>
              </w:rPr>
            </w:pPr>
            <w:r w:rsidRPr="00C50F93">
              <w:rPr>
                <w:rFonts w:cs="Times New Roman"/>
                <w:szCs w:val="24"/>
              </w:rPr>
              <w:t>Thức giấc về đêm do hen</w:t>
            </w:r>
          </w:p>
        </w:tc>
        <w:tc>
          <w:tcPr>
            <w:tcW w:w="1889" w:type="dxa"/>
            <w:vMerge/>
          </w:tcPr>
          <w:p w14:paraId="783CE7EF" w14:textId="77777777" w:rsidR="00117218" w:rsidRPr="00C50F93" w:rsidRDefault="00117218" w:rsidP="0019419E">
            <w:pPr>
              <w:spacing w:before="0" w:after="0"/>
              <w:rPr>
                <w:rFonts w:cs="Times New Roman"/>
                <w:szCs w:val="24"/>
              </w:rPr>
            </w:pPr>
          </w:p>
        </w:tc>
        <w:tc>
          <w:tcPr>
            <w:tcW w:w="2338" w:type="dxa"/>
            <w:vMerge/>
          </w:tcPr>
          <w:p w14:paraId="539AAE17" w14:textId="77777777" w:rsidR="00117218" w:rsidRPr="00C50F93" w:rsidRDefault="00117218" w:rsidP="0019419E">
            <w:pPr>
              <w:spacing w:before="0" w:after="0"/>
              <w:rPr>
                <w:rFonts w:cs="Times New Roman"/>
                <w:szCs w:val="24"/>
              </w:rPr>
            </w:pPr>
          </w:p>
        </w:tc>
        <w:tc>
          <w:tcPr>
            <w:tcW w:w="2338" w:type="dxa"/>
            <w:vMerge/>
          </w:tcPr>
          <w:p w14:paraId="70158257" w14:textId="77777777" w:rsidR="00117218" w:rsidRPr="00C50F93" w:rsidRDefault="00117218" w:rsidP="0019419E">
            <w:pPr>
              <w:spacing w:before="0" w:after="0"/>
              <w:rPr>
                <w:rFonts w:cs="Times New Roman"/>
                <w:szCs w:val="24"/>
              </w:rPr>
            </w:pPr>
          </w:p>
        </w:tc>
      </w:tr>
      <w:tr w:rsidR="00117218" w:rsidRPr="00C50F93" w14:paraId="09D8F672" w14:textId="77777777" w:rsidTr="0019419E">
        <w:tc>
          <w:tcPr>
            <w:tcW w:w="2785" w:type="dxa"/>
          </w:tcPr>
          <w:p w14:paraId="31B183EA" w14:textId="77777777" w:rsidR="00117218" w:rsidRPr="00C50F93" w:rsidRDefault="00117218" w:rsidP="0019419E">
            <w:pPr>
              <w:spacing w:before="0" w:after="0"/>
              <w:jc w:val="left"/>
              <w:rPr>
                <w:rFonts w:cs="Times New Roman"/>
                <w:szCs w:val="24"/>
              </w:rPr>
            </w:pPr>
            <w:r w:rsidRPr="00C50F93">
              <w:rPr>
                <w:rFonts w:cs="Times New Roman"/>
                <w:szCs w:val="24"/>
              </w:rPr>
              <w:t>Hạn chế hoạt động do hen</w:t>
            </w:r>
          </w:p>
        </w:tc>
        <w:tc>
          <w:tcPr>
            <w:tcW w:w="1889" w:type="dxa"/>
            <w:vMerge/>
          </w:tcPr>
          <w:p w14:paraId="021E76FD" w14:textId="77777777" w:rsidR="00117218" w:rsidRPr="00C50F93" w:rsidRDefault="00117218" w:rsidP="0019419E">
            <w:pPr>
              <w:spacing w:before="0" w:after="0"/>
              <w:rPr>
                <w:rFonts w:cs="Times New Roman"/>
                <w:szCs w:val="24"/>
              </w:rPr>
            </w:pPr>
          </w:p>
        </w:tc>
        <w:tc>
          <w:tcPr>
            <w:tcW w:w="2338" w:type="dxa"/>
            <w:vMerge/>
          </w:tcPr>
          <w:p w14:paraId="65C76641" w14:textId="77777777" w:rsidR="00117218" w:rsidRPr="00C50F93" w:rsidRDefault="00117218" w:rsidP="0019419E">
            <w:pPr>
              <w:spacing w:before="0" w:after="0"/>
              <w:rPr>
                <w:rFonts w:cs="Times New Roman"/>
                <w:szCs w:val="24"/>
              </w:rPr>
            </w:pPr>
          </w:p>
        </w:tc>
        <w:tc>
          <w:tcPr>
            <w:tcW w:w="2338" w:type="dxa"/>
            <w:vMerge/>
          </w:tcPr>
          <w:p w14:paraId="2DAABB1C" w14:textId="77777777" w:rsidR="00117218" w:rsidRPr="00C50F93" w:rsidRDefault="00117218" w:rsidP="0019419E">
            <w:pPr>
              <w:spacing w:before="0" w:after="0"/>
              <w:rPr>
                <w:rFonts w:cs="Times New Roman"/>
                <w:szCs w:val="24"/>
              </w:rPr>
            </w:pPr>
          </w:p>
        </w:tc>
      </w:tr>
    </w:tbl>
    <w:p w14:paraId="05BBF189" w14:textId="77777777" w:rsidR="00F240AA" w:rsidRPr="00C14A2B" w:rsidRDefault="00165461" w:rsidP="00C14A2B">
      <w:pPr>
        <w:spacing w:before="0" w:after="0"/>
        <w:jc w:val="left"/>
        <w:rPr>
          <w:rFonts w:cs="Times New Roman"/>
          <w:sz w:val="26"/>
          <w:szCs w:val="26"/>
        </w:rPr>
      </w:pPr>
      <w:r w:rsidRPr="00C14A2B">
        <w:rPr>
          <w:rFonts w:cs="Times New Roman"/>
          <w:noProof/>
          <w:sz w:val="26"/>
          <w:szCs w:val="26"/>
        </w:rPr>
        <w:lastRenderedPageBreak/>
        <mc:AlternateContent>
          <mc:Choice Requires="wpg">
            <w:drawing>
              <wp:inline distT="0" distB="0" distL="0" distR="0" wp14:anchorId="10933134" wp14:editId="136DB3BA">
                <wp:extent cx="5996940" cy="7810500"/>
                <wp:effectExtent l="0" t="0" r="22860" b="19050"/>
                <wp:docPr id="442" name="Group 442"/>
                <wp:cNvGraphicFramePr/>
                <a:graphic xmlns:a="http://schemas.openxmlformats.org/drawingml/2006/main">
                  <a:graphicData uri="http://schemas.microsoft.com/office/word/2010/wordprocessingGroup">
                    <wpg:wgp>
                      <wpg:cNvGrpSpPr/>
                      <wpg:grpSpPr>
                        <a:xfrm>
                          <a:off x="0" y="0"/>
                          <a:ext cx="5996940" cy="7810500"/>
                          <a:chOff x="0" y="0"/>
                          <a:chExt cx="5996940" cy="7810500"/>
                        </a:xfrm>
                      </wpg:grpSpPr>
                      <wps:wsp>
                        <wps:cNvPr id="438" name="Straight Connector 438"/>
                        <wps:cNvCnPr/>
                        <wps:spPr>
                          <a:xfrm>
                            <a:off x="2895600" y="5646420"/>
                            <a:ext cx="0" cy="243840"/>
                          </a:xfrm>
                          <a:prstGeom prst="line">
                            <a:avLst/>
                          </a:prstGeom>
                        </wps:spPr>
                        <wps:style>
                          <a:lnRef idx="1">
                            <a:schemeClr val="dk1"/>
                          </a:lnRef>
                          <a:fillRef idx="0">
                            <a:schemeClr val="dk1"/>
                          </a:fillRef>
                          <a:effectRef idx="0">
                            <a:schemeClr val="dk1"/>
                          </a:effectRef>
                          <a:fontRef idx="minor">
                            <a:schemeClr val="tx1"/>
                          </a:fontRef>
                        </wps:style>
                        <wps:bodyPr/>
                      </wps:wsp>
                      <wpg:grpSp>
                        <wpg:cNvPr id="441" name="Group 441"/>
                        <wpg:cNvGrpSpPr/>
                        <wpg:grpSpPr>
                          <a:xfrm>
                            <a:off x="0" y="0"/>
                            <a:ext cx="5996940" cy="7810500"/>
                            <a:chOff x="0" y="0"/>
                            <a:chExt cx="5996940" cy="7810500"/>
                          </a:xfrm>
                        </wpg:grpSpPr>
                        <wps:wsp>
                          <wps:cNvPr id="415" name="Text Box 415"/>
                          <wps:cNvSpPr txBox="1"/>
                          <wps:spPr>
                            <a:xfrm>
                              <a:off x="1043940" y="0"/>
                              <a:ext cx="3688080" cy="1097280"/>
                            </a:xfrm>
                            <a:prstGeom prst="roundRect">
                              <a:avLst/>
                            </a:prstGeom>
                            <a:solidFill>
                              <a:schemeClr val="lt1"/>
                            </a:solidFill>
                            <a:ln w="6350">
                              <a:solidFill>
                                <a:prstClr val="black"/>
                              </a:solidFill>
                            </a:ln>
                          </wps:spPr>
                          <wps:txbx>
                            <w:txbxContent>
                              <w:p w14:paraId="43E9D534" w14:textId="0B7FC0FC" w:rsidR="00B55B5B" w:rsidRPr="0009349B" w:rsidRDefault="00B55B5B" w:rsidP="0009349B">
                                <w:pPr>
                                  <w:spacing w:before="0" w:after="0"/>
                                  <w:jc w:val="center"/>
                                  <w:rPr>
                                    <w:b/>
                                  </w:rPr>
                                </w:pPr>
                                <w:r w:rsidRPr="0009349B">
                                  <w:rPr>
                                    <w:b/>
                                  </w:rPr>
                                  <w:t xml:space="preserve">Hen </w:t>
                                </w:r>
                                <w:r>
                                  <w:rPr>
                                    <w:b/>
                                  </w:rPr>
                                  <w:t xml:space="preserve">cơn </w:t>
                                </w:r>
                                <w:r w:rsidRPr="0009349B">
                                  <w:rPr>
                                    <w:b/>
                                  </w:rPr>
                                  <w:t>nhẹ/trung bình</w:t>
                                </w:r>
                              </w:p>
                              <w:p w14:paraId="7332B943" w14:textId="77777777" w:rsidR="00B55B5B" w:rsidRDefault="00B55B5B" w:rsidP="0009349B">
                                <w:pPr>
                                  <w:spacing w:before="0" w:after="0"/>
                                  <w:jc w:val="left"/>
                                </w:pPr>
                              </w:p>
                              <w:p w14:paraId="70BAF01A" w14:textId="390705E8" w:rsidR="00B55B5B" w:rsidRDefault="00B55B5B" w:rsidP="0009349B">
                                <w:pPr>
                                  <w:spacing w:before="0" w:after="0"/>
                                  <w:jc w:val="left"/>
                                </w:pPr>
                                <w:r>
                                  <w:t xml:space="preserve">Salbutamol khí dung (KD) 2,5mg (trẻ </w:t>
                                </w:r>
                                <w:r>
                                  <w:rPr>
                                    <w:rFonts w:cs="Times New Roman"/>
                                  </w:rPr>
                                  <w:t>≤</w:t>
                                </w:r>
                                <w:r>
                                  <w:t xml:space="preserve">5 tuổi), </w:t>
                                </w:r>
                                <w:r>
                                  <w:br/>
                                  <w:t>5mg (trẻ &gt;5 tuổi) hoặc MDI 4 nhát xịt qua buồng đệm</w:t>
                                </w:r>
                              </w:p>
                              <w:p w14:paraId="4E99FDD2" w14:textId="77777777" w:rsidR="00B55B5B" w:rsidRDefault="00B55B5B" w:rsidP="0009349B">
                                <w:pPr>
                                  <w:spacing w:before="0" w:after="0"/>
                                  <w:jc w:val="left"/>
                                </w:pPr>
                                <w:r>
                                  <w:t>(tối đa 3 lần cách 20 phút, đánh giá sau mỗi lần phun)</w:t>
                                </w:r>
                              </w:p>
                              <w:p w14:paraId="315A4FFA" w14:textId="77777777" w:rsidR="00B55B5B" w:rsidRDefault="00B55B5B" w:rsidP="0009349B">
                                <w:pPr>
                                  <w:spacing w:before="0"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Text Box 416"/>
                          <wps:cNvSpPr txBox="1"/>
                          <wps:spPr>
                            <a:xfrm>
                              <a:off x="1470660" y="3718560"/>
                              <a:ext cx="2987040" cy="1935480"/>
                            </a:xfrm>
                            <a:prstGeom prst="roundRect">
                              <a:avLst/>
                            </a:prstGeom>
                            <a:solidFill>
                              <a:schemeClr val="lt1"/>
                            </a:solidFill>
                            <a:ln w="6350">
                              <a:solidFill>
                                <a:prstClr val="black"/>
                              </a:solidFill>
                            </a:ln>
                          </wps:spPr>
                          <wps:txbx>
                            <w:txbxContent>
                              <w:p w14:paraId="2EDE2937" w14:textId="551B1E5B" w:rsidR="00B55B5B" w:rsidRPr="0009349B" w:rsidRDefault="00B55B5B" w:rsidP="00CF7B12">
                                <w:pPr>
                                  <w:spacing w:before="0" w:after="0"/>
                                  <w:jc w:val="center"/>
                                  <w:rPr>
                                    <w:b/>
                                  </w:rPr>
                                </w:pPr>
                                <w:r w:rsidRPr="0009349B">
                                  <w:rPr>
                                    <w:b/>
                                  </w:rPr>
                                  <w:t xml:space="preserve">Hen </w:t>
                                </w:r>
                                <w:r>
                                  <w:rPr>
                                    <w:b/>
                                  </w:rPr>
                                  <w:t>cơn nặng/nguy kịch</w:t>
                                </w:r>
                              </w:p>
                              <w:p w14:paraId="1BDFEE49" w14:textId="77777777" w:rsidR="00B55B5B" w:rsidRDefault="00B55B5B" w:rsidP="00CF7B12">
                                <w:pPr>
                                  <w:spacing w:before="0" w:after="0"/>
                                  <w:jc w:val="left"/>
                                </w:pPr>
                              </w:p>
                              <w:p w14:paraId="781E13B2" w14:textId="34A61E5D" w:rsidR="00B55B5B" w:rsidRDefault="00B55B5B" w:rsidP="00C3729A">
                                <w:pPr>
                                  <w:pStyle w:val="ListBullet2"/>
                                </w:pPr>
                                <w:r>
                                  <w:t>Nhập cấp cứu, thở oxy qua mặt nạ</w:t>
                                </w:r>
                              </w:p>
                              <w:p w14:paraId="3FAAD8F8" w14:textId="1B79D09E" w:rsidR="00B55B5B" w:rsidRDefault="00B55B5B" w:rsidP="00C3729A">
                                <w:pPr>
                                  <w:pStyle w:val="ListBullet2"/>
                                </w:pPr>
                                <w:r>
                                  <w:t>KD salbutamol + ipratropium qua oxy (tối đa 3 lần cách 20 phút, đánh giá sau mỗi lần phun)</w:t>
                                </w:r>
                              </w:p>
                              <w:p w14:paraId="2B450AA7" w14:textId="0622EA1E" w:rsidR="00B55B5B" w:rsidRDefault="00B55B5B" w:rsidP="00C3729A">
                                <w:pPr>
                                  <w:pStyle w:val="ListBullet2"/>
                                </w:pPr>
                                <w:r>
                                  <w:t>KD corticoid liều cao</w:t>
                                </w:r>
                              </w:p>
                              <w:p w14:paraId="18527471" w14:textId="18A3C451" w:rsidR="00B55B5B" w:rsidRDefault="00B55B5B" w:rsidP="00C3729A">
                                <w:pPr>
                                  <w:pStyle w:val="ListBullet2"/>
                                </w:pPr>
                                <w:r>
                                  <w:t>Corticoid tiêm mạch</w:t>
                                </w:r>
                              </w:p>
                              <w:p w14:paraId="5DAF14A4" w14:textId="2CE635A7" w:rsidR="00B55B5B" w:rsidRDefault="00B55B5B" w:rsidP="00C3729A">
                                <w:pPr>
                                  <w:pStyle w:val="ListBullet2"/>
                                </w:pPr>
                                <w:r>
                                  <w:t>Adrenalin tiêm dưới da (hen nguy kịch)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0" y="1577340"/>
                              <a:ext cx="1767840" cy="1874520"/>
                            </a:xfrm>
                            <a:prstGeom prst="roundRect">
                              <a:avLst/>
                            </a:prstGeom>
                            <a:solidFill>
                              <a:schemeClr val="lt1"/>
                            </a:solidFill>
                            <a:ln w="6350">
                              <a:solidFill>
                                <a:prstClr val="black"/>
                              </a:solidFill>
                            </a:ln>
                          </wps:spPr>
                          <wps:txbx>
                            <w:txbxContent>
                              <w:p w14:paraId="6FF123B3" w14:textId="1CACA82A" w:rsidR="00B55B5B" w:rsidRDefault="00B55B5B" w:rsidP="0073456D">
                                <w:pPr>
                                  <w:spacing w:before="0" w:after="0"/>
                                  <w:jc w:val="center"/>
                                  <w:rPr>
                                    <w:b/>
                                  </w:rPr>
                                </w:pPr>
                                <w:r>
                                  <w:rPr>
                                    <w:b/>
                                  </w:rPr>
                                  <w:t>Đáp ứng tốt</w:t>
                                </w:r>
                              </w:p>
                              <w:p w14:paraId="6233219D" w14:textId="77777777" w:rsidR="00B55B5B" w:rsidRDefault="00B55B5B" w:rsidP="00A4104D">
                                <w:pPr>
                                  <w:ind w:left="180" w:hanging="180"/>
                                </w:pPr>
                              </w:p>
                              <w:p w14:paraId="10F37148" w14:textId="774CB1BA" w:rsidR="00B55B5B" w:rsidRPr="00D63CC2" w:rsidRDefault="00B55B5B" w:rsidP="00C3729A">
                                <w:pPr>
                                  <w:pStyle w:val="ListBullet2"/>
                                </w:pPr>
                                <w:r w:rsidRPr="00D63CC2">
                                  <w:t>Điều trị ngoại trú</w:t>
                                </w:r>
                              </w:p>
                              <w:p w14:paraId="047EC658" w14:textId="1B8150EB" w:rsidR="00B55B5B" w:rsidRPr="00D63CC2" w:rsidRDefault="00B55B5B" w:rsidP="00C3729A">
                                <w:pPr>
                                  <w:pStyle w:val="ListBullet2"/>
                                </w:pPr>
                                <w:r w:rsidRPr="00D63CC2">
                                  <w:t xml:space="preserve">Salbutamol KD/MDI </w:t>
                                </w:r>
                                <w:r w:rsidRPr="00D63CC2">
                                  <w:br/>
                                  <w:t xml:space="preserve">mỗi 4 – 6 giờ trong 24 – 48 giờ </w:t>
                                </w:r>
                                <w:r>
                                  <w:br/>
                                </w:r>
                                <w:r w:rsidRPr="00D63CC2">
                                  <w:sym w:font="Wingdings" w:char="F0E0"/>
                                </w:r>
                                <w:r w:rsidRPr="00D63CC2">
                                  <w:t xml:space="preserve"> tái khám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 name="Text Box 418"/>
                          <wps:cNvSpPr txBox="1"/>
                          <wps:spPr>
                            <a:xfrm>
                              <a:off x="1813560" y="1577340"/>
                              <a:ext cx="1798320" cy="1882140"/>
                            </a:xfrm>
                            <a:prstGeom prst="roundRect">
                              <a:avLst/>
                            </a:prstGeom>
                            <a:solidFill>
                              <a:schemeClr val="lt1"/>
                            </a:solidFill>
                            <a:ln w="6350">
                              <a:solidFill>
                                <a:prstClr val="black"/>
                              </a:solidFill>
                            </a:ln>
                          </wps:spPr>
                          <wps:txbx>
                            <w:txbxContent>
                              <w:p w14:paraId="76FF4F7D" w14:textId="72A04197" w:rsidR="00B55B5B" w:rsidRPr="0009349B" w:rsidRDefault="00B55B5B" w:rsidP="0073456D">
                                <w:pPr>
                                  <w:spacing w:before="0" w:after="0"/>
                                  <w:jc w:val="center"/>
                                  <w:rPr>
                                    <w:b/>
                                  </w:rPr>
                                </w:pPr>
                                <w:r>
                                  <w:rPr>
                                    <w:b/>
                                  </w:rPr>
                                  <w:t xml:space="preserve">Đáp ứng </w:t>
                                </w:r>
                                <w:r>
                                  <w:rPr>
                                    <w:b/>
                                  </w:rPr>
                                  <w:br/>
                                  <w:t>không hoàn toàn</w:t>
                                </w:r>
                              </w:p>
                              <w:p w14:paraId="3B996A91" w14:textId="77777777" w:rsidR="00B55B5B" w:rsidRDefault="00B55B5B" w:rsidP="0073456D">
                                <w:pPr>
                                  <w:spacing w:before="0" w:after="0"/>
                                  <w:jc w:val="left"/>
                                </w:pPr>
                              </w:p>
                              <w:p w14:paraId="00023BE8" w14:textId="1C83E74C" w:rsidR="00B55B5B" w:rsidRDefault="00B55B5B" w:rsidP="00C3729A">
                                <w:pPr>
                                  <w:pStyle w:val="ListBullet2"/>
                                </w:pPr>
                                <w:r>
                                  <w:t>Điều trị ngoại trú (</w:t>
                                </w:r>
                                <w:r w:rsidRPr="00A4104D">
                                  <w:rPr>
                                    <w:rFonts w:cs="Times New Roman"/>
                                  </w:rPr>
                                  <w:t>±</w:t>
                                </w:r>
                                <w:r>
                                  <w:t>)</w:t>
                                </w:r>
                              </w:p>
                              <w:p w14:paraId="224C0F7F" w14:textId="76463F95" w:rsidR="00B55B5B" w:rsidRDefault="00B55B5B" w:rsidP="00C3729A">
                                <w:pPr>
                                  <w:pStyle w:val="ListBullet2"/>
                                </w:pPr>
                                <w:r>
                                  <w:t>Uống prednisone</w:t>
                                </w:r>
                              </w:p>
                              <w:p w14:paraId="222B8B9C" w14:textId="4C0D7B05" w:rsidR="00B55B5B" w:rsidRDefault="00B55B5B" w:rsidP="00C3729A">
                                <w:pPr>
                                  <w:pStyle w:val="ListBullet2"/>
                                </w:pPr>
                                <w:r>
                                  <w:t xml:space="preserve">Salbutamol KD/MDI mỗi 4 giờ trong </w:t>
                                </w:r>
                                <w:r>
                                  <w:br/>
                                  <w:t xml:space="preserve">24 – 48 giờ </w:t>
                                </w:r>
                                <w:r>
                                  <w:br/>
                                </w:r>
                                <w:r>
                                  <w:sym w:font="Wingdings" w:char="F0E0"/>
                                </w:r>
                                <w:r>
                                  <w:t xml:space="preserve"> tái khám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Text Box 419"/>
                          <wps:cNvSpPr txBox="1"/>
                          <wps:spPr>
                            <a:xfrm>
                              <a:off x="3649980" y="1577340"/>
                              <a:ext cx="2346960" cy="1897380"/>
                            </a:xfrm>
                            <a:prstGeom prst="roundRect">
                              <a:avLst/>
                            </a:prstGeom>
                            <a:solidFill>
                              <a:schemeClr val="lt1"/>
                            </a:solidFill>
                            <a:ln w="6350">
                              <a:solidFill>
                                <a:prstClr val="black"/>
                              </a:solidFill>
                            </a:ln>
                          </wps:spPr>
                          <wps:txbx>
                            <w:txbxContent>
                              <w:p w14:paraId="6D5E444C" w14:textId="128ED18F" w:rsidR="00B55B5B" w:rsidRPr="0009349B" w:rsidRDefault="00B55B5B" w:rsidP="0073456D">
                                <w:pPr>
                                  <w:spacing w:before="0" w:after="0"/>
                                  <w:jc w:val="center"/>
                                  <w:rPr>
                                    <w:b/>
                                  </w:rPr>
                                </w:pPr>
                                <w:r>
                                  <w:rPr>
                                    <w:b/>
                                  </w:rPr>
                                  <w:t>Không đáp ứng</w:t>
                                </w:r>
                              </w:p>
                              <w:p w14:paraId="546F0381" w14:textId="65D07A1F" w:rsidR="00B55B5B" w:rsidRDefault="00B55B5B" w:rsidP="0073456D">
                                <w:pPr>
                                  <w:spacing w:before="0" w:after="0"/>
                                  <w:jc w:val="left"/>
                                </w:pPr>
                              </w:p>
                              <w:p w14:paraId="09E9D3E0" w14:textId="6A71FF54" w:rsidR="00B55B5B" w:rsidRDefault="00B55B5B" w:rsidP="0073456D">
                                <w:pPr>
                                  <w:spacing w:before="0" w:after="0"/>
                                  <w:jc w:val="left"/>
                                </w:pPr>
                              </w:p>
                              <w:p w14:paraId="3D90389C" w14:textId="48791DE6" w:rsidR="00B55B5B" w:rsidRDefault="00B55B5B" w:rsidP="00C3729A">
                                <w:pPr>
                                  <w:pStyle w:val="ListBullet2"/>
                                </w:pPr>
                                <w:r>
                                  <w:t>Nhập viện</w:t>
                                </w:r>
                              </w:p>
                              <w:p w14:paraId="60D89B93" w14:textId="77777777" w:rsidR="00B55B5B" w:rsidRDefault="00B55B5B" w:rsidP="00C3729A">
                                <w:pPr>
                                  <w:pStyle w:val="ListBullet2"/>
                                </w:pPr>
                                <w:r>
                                  <w:t>Uống prednisone</w:t>
                                </w:r>
                              </w:p>
                              <w:p w14:paraId="420F5980" w14:textId="5552E42A" w:rsidR="00B55B5B" w:rsidRDefault="00B55B5B" w:rsidP="00C3729A">
                                <w:pPr>
                                  <w:pStyle w:val="ListBullet2"/>
                                </w:pPr>
                                <w:r>
                                  <w:t>KD salbutamol + ipratropium (tối đa 3 lần cách 20 phút, đánh giá sau mỗi lần phun)</w:t>
                                </w:r>
                              </w:p>
                              <w:p w14:paraId="325D3A3E" w14:textId="51CFBEA6" w:rsidR="00B55B5B" w:rsidRDefault="00B55B5B" w:rsidP="00C3729A">
                                <w:pPr>
                                  <w:pStyle w:val="ListBullet2"/>
                                </w:pPr>
                                <w:r>
                                  <w:t>KD corticoid liều cao (</w:t>
                                </w:r>
                                <w:r>
                                  <w:rPr>
                                    <w:rFonts w:cs="Times New Roman"/>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Text Box 420"/>
                          <wps:cNvSpPr txBox="1"/>
                          <wps:spPr>
                            <a:xfrm>
                              <a:off x="0" y="6073140"/>
                              <a:ext cx="2849880" cy="1737360"/>
                            </a:xfrm>
                            <a:prstGeom prst="roundRect">
                              <a:avLst/>
                            </a:prstGeom>
                            <a:solidFill>
                              <a:schemeClr val="lt1"/>
                            </a:solidFill>
                            <a:ln w="6350">
                              <a:solidFill>
                                <a:prstClr val="black"/>
                              </a:solidFill>
                            </a:ln>
                          </wps:spPr>
                          <wps:txbx>
                            <w:txbxContent>
                              <w:p w14:paraId="1F72EF46" w14:textId="0DE964DA" w:rsidR="00B55B5B" w:rsidRPr="0009349B" w:rsidRDefault="00B55B5B" w:rsidP="00A404F7">
                                <w:pPr>
                                  <w:spacing w:before="0" w:after="0"/>
                                  <w:jc w:val="center"/>
                                  <w:rPr>
                                    <w:b/>
                                  </w:rPr>
                                </w:pPr>
                                <w:r>
                                  <w:rPr>
                                    <w:b/>
                                  </w:rPr>
                                  <w:t>Đáp ứng</w:t>
                                </w:r>
                              </w:p>
                              <w:p w14:paraId="175215AB" w14:textId="77777777" w:rsidR="00B55B5B" w:rsidRDefault="00B55B5B" w:rsidP="00A404F7">
                                <w:pPr>
                                  <w:spacing w:before="0" w:after="0"/>
                                  <w:jc w:val="left"/>
                                </w:pPr>
                              </w:p>
                              <w:p w14:paraId="3B63EE1E" w14:textId="77777777" w:rsidR="00B55B5B" w:rsidRDefault="00B55B5B" w:rsidP="00553870">
                                <w:pPr>
                                  <w:pStyle w:val="ListBullet2"/>
                                </w:pPr>
                                <w:r>
                                  <w:t>Thở oxy qua mặt nạ</w:t>
                                </w:r>
                              </w:p>
                              <w:p w14:paraId="604918C5" w14:textId="404CCD49" w:rsidR="00B55B5B" w:rsidRDefault="00B55B5B" w:rsidP="00553870">
                                <w:pPr>
                                  <w:pStyle w:val="ListBullet2"/>
                                </w:pPr>
                                <w:r>
                                  <w:t>KD salbutamol qua oxy mỗi 2 – 4 giờ trong 24 – 48 giờ</w:t>
                                </w:r>
                              </w:p>
                              <w:p w14:paraId="03B2CF31" w14:textId="6A9593F7" w:rsidR="00B55B5B" w:rsidRDefault="00B55B5B" w:rsidP="00553870">
                                <w:pPr>
                                  <w:pStyle w:val="ListBullet2"/>
                                </w:pPr>
                                <w:r>
                                  <w:t>KD ipratropium qua oxy mỗi 4 – 6 giờ trong 24 giờ</w:t>
                                </w:r>
                              </w:p>
                              <w:p w14:paraId="7DC3398D" w14:textId="7B57B090" w:rsidR="00B55B5B" w:rsidRDefault="00B55B5B" w:rsidP="00553870">
                                <w:pPr>
                                  <w:pStyle w:val="ListBullet2"/>
                                </w:pPr>
                                <w:r>
                                  <w:t>Corticoid toàn thân x 3 – 5 ngày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Text Box 421"/>
                          <wps:cNvSpPr txBox="1"/>
                          <wps:spPr>
                            <a:xfrm>
                              <a:off x="3009900" y="6073140"/>
                              <a:ext cx="2918460" cy="1737360"/>
                            </a:xfrm>
                            <a:prstGeom prst="roundRect">
                              <a:avLst/>
                            </a:prstGeom>
                            <a:solidFill>
                              <a:schemeClr val="lt1"/>
                            </a:solidFill>
                            <a:ln w="6350">
                              <a:solidFill>
                                <a:prstClr val="black"/>
                              </a:solidFill>
                            </a:ln>
                          </wps:spPr>
                          <wps:txbx>
                            <w:txbxContent>
                              <w:p w14:paraId="11F3F592" w14:textId="4C7EA870" w:rsidR="00B55B5B" w:rsidRPr="0009349B" w:rsidRDefault="00B55B5B" w:rsidP="00A404F7">
                                <w:pPr>
                                  <w:spacing w:before="0" w:after="0"/>
                                  <w:jc w:val="center"/>
                                  <w:rPr>
                                    <w:b/>
                                  </w:rPr>
                                </w:pPr>
                                <w:r>
                                  <w:rPr>
                                    <w:b/>
                                  </w:rPr>
                                  <w:t>Không đáp ứng</w:t>
                                </w:r>
                              </w:p>
                              <w:p w14:paraId="57208B53" w14:textId="77777777" w:rsidR="00B55B5B" w:rsidRDefault="00B55B5B" w:rsidP="00A404F7">
                                <w:pPr>
                                  <w:spacing w:before="0" w:after="0"/>
                                  <w:jc w:val="left"/>
                                </w:pPr>
                              </w:p>
                              <w:p w14:paraId="58E02462" w14:textId="68C2849C" w:rsidR="00B55B5B" w:rsidRDefault="00B55B5B" w:rsidP="00553870">
                                <w:pPr>
                                  <w:pStyle w:val="ListBullet2"/>
                                </w:pPr>
                                <w:r>
                                  <w:t>Nhập ICU, đặt nội khí quản thở máy</w:t>
                                </w:r>
                              </w:p>
                              <w:p w14:paraId="6A3C0330" w14:textId="734C0301" w:rsidR="00B55B5B" w:rsidRDefault="00B55B5B" w:rsidP="00553870">
                                <w:pPr>
                                  <w:pStyle w:val="ListBullet2"/>
                                </w:pPr>
                                <w:r>
                                  <w:t xml:space="preserve">KD salbutamol mỗi 1 – 2 giờ </w:t>
                                </w:r>
                              </w:p>
                              <w:p w14:paraId="1B532A12" w14:textId="0568F67C" w:rsidR="00B55B5B" w:rsidRDefault="00B55B5B" w:rsidP="00553870">
                                <w:pPr>
                                  <w:pStyle w:val="ListBullet2"/>
                                </w:pPr>
                                <w:r>
                                  <w:t>KD ipratropium mỗi 2 – 4 giờ</w:t>
                                </w:r>
                              </w:p>
                              <w:p w14:paraId="2B241148" w14:textId="77777777" w:rsidR="00B55B5B" w:rsidRDefault="00B55B5B" w:rsidP="00553870">
                                <w:pPr>
                                  <w:pStyle w:val="ListBullet2"/>
                                </w:pPr>
                                <w:r>
                                  <w:t>Corticoid tiêm mạch</w:t>
                                </w:r>
                              </w:p>
                              <w:p w14:paraId="21B7C4EF" w14:textId="5F244E5A" w:rsidR="00B55B5B" w:rsidRDefault="00B55B5B" w:rsidP="00553870">
                                <w:pPr>
                                  <w:pStyle w:val="ListBullet2"/>
                                </w:pPr>
                                <w:r>
                                  <w:t xml:space="preserve">Magne sulfate TTM (trẻ &gt;1 tuổi), Theophyllin TTM (trẻ </w:t>
                                </w:r>
                                <w:r>
                                  <w:rPr>
                                    <w:rFonts w:cs="Times New Roman"/>
                                  </w:rPr>
                                  <w:t>≤</w:t>
                                </w:r>
                                <w:r>
                                  <w:t>1 tuổi)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Straight Arrow Connector 422"/>
                          <wps:cNvCnPr/>
                          <wps:spPr>
                            <a:xfrm>
                              <a:off x="2895600" y="109728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Straight Connector 426"/>
                          <wps:cNvCnPr/>
                          <wps:spPr>
                            <a:xfrm>
                              <a:off x="830580" y="1402080"/>
                              <a:ext cx="4023360" cy="0"/>
                            </a:xfrm>
                            <a:prstGeom prst="line">
                              <a:avLst/>
                            </a:prstGeom>
                          </wps:spPr>
                          <wps:style>
                            <a:lnRef idx="1">
                              <a:schemeClr val="dk1"/>
                            </a:lnRef>
                            <a:fillRef idx="0">
                              <a:schemeClr val="dk1"/>
                            </a:fillRef>
                            <a:effectRef idx="0">
                              <a:schemeClr val="dk1"/>
                            </a:effectRef>
                            <a:fontRef idx="minor">
                              <a:schemeClr val="tx1"/>
                            </a:fontRef>
                          </wps:style>
                          <wps:bodyPr/>
                        </wps:wsp>
                        <wps:wsp>
                          <wps:cNvPr id="430" name="Straight Arrow Connector 430"/>
                          <wps:cNvCnPr/>
                          <wps:spPr>
                            <a:xfrm flipH="1">
                              <a:off x="4846320" y="140208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9" name="Straight Arrow Connector 429"/>
                          <wps:cNvCnPr/>
                          <wps:spPr>
                            <a:xfrm flipH="1">
                              <a:off x="822960" y="140208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1333500" y="5905500"/>
                              <a:ext cx="2964180" cy="0"/>
                            </a:xfrm>
                            <a:prstGeom prst="line">
                              <a:avLst/>
                            </a:prstGeom>
                          </wps:spPr>
                          <wps:style>
                            <a:lnRef idx="1">
                              <a:schemeClr val="dk1"/>
                            </a:lnRef>
                            <a:fillRef idx="0">
                              <a:schemeClr val="dk1"/>
                            </a:fillRef>
                            <a:effectRef idx="0">
                              <a:schemeClr val="dk1"/>
                            </a:effectRef>
                            <a:fontRef idx="minor">
                              <a:schemeClr val="tx1"/>
                            </a:fontRef>
                          </wps:style>
                          <wps:bodyPr/>
                        </wps:wsp>
                        <wps:wsp>
                          <wps:cNvPr id="434" name="Straight Arrow Connector 434"/>
                          <wps:cNvCnPr/>
                          <wps:spPr>
                            <a:xfrm flipH="1">
                              <a:off x="1325880" y="590550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5" name="Straight Arrow Connector 435"/>
                          <wps:cNvCnPr/>
                          <wps:spPr>
                            <a:xfrm flipH="1">
                              <a:off x="4297680" y="590550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9" name="Text Box 439"/>
                          <wps:cNvSpPr txBox="1"/>
                          <wps:spPr>
                            <a:xfrm>
                              <a:off x="2232660" y="5638800"/>
                              <a:ext cx="1493520" cy="281940"/>
                            </a:xfrm>
                            <a:prstGeom prst="rect">
                              <a:avLst/>
                            </a:prstGeom>
                            <a:noFill/>
                            <a:ln w="6350">
                              <a:noFill/>
                            </a:ln>
                          </wps:spPr>
                          <wps:txbx>
                            <w:txbxContent>
                              <w:p w14:paraId="773CE389" w14:textId="78CF42EC" w:rsidR="00B55B5B" w:rsidRDefault="00B55B5B" w:rsidP="000D0CE6">
                                <w:pPr>
                                  <w:spacing w:before="0" w:after="0"/>
                                </w:pPr>
                                <w:r>
                                  <w:t>1 giờ sau đánh giá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2240280" y="1112520"/>
                              <a:ext cx="1478280" cy="281940"/>
                            </a:xfrm>
                            <a:prstGeom prst="rect">
                              <a:avLst/>
                            </a:prstGeom>
                            <a:noFill/>
                            <a:ln w="6350">
                              <a:noFill/>
                            </a:ln>
                          </wps:spPr>
                          <wps:txbx>
                            <w:txbxContent>
                              <w:p w14:paraId="746FABC3" w14:textId="7907CA44" w:rsidR="00B55B5B" w:rsidRDefault="00B55B5B" w:rsidP="00C70F9A">
                                <w:pPr>
                                  <w:spacing w:before="0" w:after="0"/>
                                </w:pPr>
                                <w:r>
                                  <w:t>1 giờ sau đánh giá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0933134" id="Group 442" o:spid="_x0000_s1083" style="width:472.2pt;height:615pt;mso-position-horizontal-relative:char;mso-position-vertical-relative:line" coordsize="59969,7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">
                <v:line id="Straight Connector 438" o:spid="_x0000_s1084" style="position:absolute;visibility:visible;mso-wrap-style:square" from="28956,56464" to="28956,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" strokecolor="black [3200]" strokeweight=".5pt">
                  <v:stroke joinstyle="miter"/>
                </v:line>
                <v:group id="Group 441" o:spid="_x0000_s1085" style="position:absolute;width:59969;height:78105" coordsize="59969,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oundrect id="Text Box 415" o:spid="_x0000_s1086" style="position:absolute;left:10439;width:36881;height:109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" fillcolor="white [3201]" strokeweight=".5pt">
                    <v:textbox>
                      <w:txbxContent>
                        <w:p w14:paraId="43E9D534" w14:textId="0B7FC0FC" w:rsidR="00B55B5B" w:rsidRPr="0009349B" w:rsidRDefault="00B55B5B" w:rsidP="0009349B">
                          <w:pPr>
                            <w:spacing w:before="0" w:after="0"/>
                            <w:jc w:val="center"/>
                            <w:rPr>
                              <w:b/>
                            </w:rPr>
                          </w:pPr>
                          <w:r w:rsidRPr="0009349B">
                            <w:rPr>
                              <w:b/>
                            </w:rPr>
                            <w:t xml:space="preserve">Hen </w:t>
                          </w:r>
                          <w:r>
                            <w:rPr>
                              <w:b/>
                            </w:rPr>
                            <w:t xml:space="preserve">cơn </w:t>
                          </w:r>
                          <w:r w:rsidRPr="0009349B">
                            <w:rPr>
                              <w:b/>
                            </w:rPr>
                            <w:t>nhẹ/trung bình</w:t>
                          </w:r>
                        </w:p>
                        <w:p w14:paraId="7332B943" w14:textId="77777777" w:rsidR="00B55B5B" w:rsidRDefault="00B55B5B" w:rsidP="0009349B">
                          <w:pPr>
                            <w:spacing w:before="0" w:after="0"/>
                            <w:jc w:val="left"/>
                          </w:pPr>
                        </w:p>
                        <w:p w14:paraId="70BAF01A" w14:textId="390705E8" w:rsidR="00B55B5B" w:rsidRDefault="00B55B5B" w:rsidP="0009349B">
                          <w:pPr>
                            <w:spacing w:before="0" w:after="0"/>
                            <w:jc w:val="left"/>
                          </w:pPr>
                          <w:r>
                            <w:t xml:space="preserve">Salbutamol khí dung (KD) 2,5mg (trẻ </w:t>
                          </w:r>
                          <w:r>
                            <w:rPr>
                              <w:rFonts w:cs="Times New Roman"/>
                            </w:rPr>
                            <w:t>≤</w:t>
                          </w:r>
                          <w:r>
                            <w:t xml:space="preserve">5 tuổi), </w:t>
                          </w:r>
                          <w:r>
                            <w:br/>
                            <w:t>5mg (trẻ &gt;5 tuổi) hoặc MDI 4 nhát xịt qua buồng đệm</w:t>
                          </w:r>
                        </w:p>
                        <w:p w14:paraId="4E99FDD2" w14:textId="77777777" w:rsidR="00B55B5B" w:rsidRDefault="00B55B5B" w:rsidP="0009349B">
                          <w:pPr>
                            <w:spacing w:before="0" w:after="0"/>
                            <w:jc w:val="left"/>
                          </w:pPr>
                          <w:r>
                            <w:t>(tối đa 3 lần cách 20 phút, đánh giá sau mỗi lần phun)</w:t>
                          </w:r>
                        </w:p>
                        <w:p w14:paraId="315A4FFA" w14:textId="77777777" w:rsidR="00B55B5B" w:rsidRDefault="00B55B5B" w:rsidP="0009349B">
                          <w:pPr>
                            <w:spacing w:before="0" w:after="0"/>
                          </w:pPr>
                        </w:p>
                      </w:txbxContent>
                    </v:textbox>
                  </v:roundrect>
                  <v:roundrect id="Text Box 416" o:spid="_x0000_s1087" style="position:absolute;left:14706;top:37185;width:29871;height:193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" fillcolor="white [3201]" strokeweight=".5pt">
                    <v:textbox>
                      <w:txbxContent>
                        <w:p w14:paraId="2EDE2937" w14:textId="551B1E5B" w:rsidR="00B55B5B" w:rsidRPr="0009349B" w:rsidRDefault="00B55B5B" w:rsidP="00CF7B12">
                          <w:pPr>
                            <w:spacing w:before="0" w:after="0"/>
                            <w:jc w:val="center"/>
                            <w:rPr>
                              <w:b/>
                            </w:rPr>
                          </w:pPr>
                          <w:r w:rsidRPr="0009349B">
                            <w:rPr>
                              <w:b/>
                            </w:rPr>
                            <w:t xml:space="preserve">Hen </w:t>
                          </w:r>
                          <w:r>
                            <w:rPr>
                              <w:b/>
                            </w:rPr>
                            <w:t>cơn nặng/nguy kịch</w:t>
                          </w:r>
                        </w:p>
                        <w:p w14:paraId="1BDFEE49" w14:textId="77777777" w:rsidR="00B55B5B" w:rsidRDefault="00B55B5B" w:rsidP="00CF7B12">
                          <w:pPr>
                            <w:spacing w:before="0" w:after="0"/>
                            <w:jc w:val="left"/>
                          </w:pPr>
                        </w:p>
                        <w:p w14:paraId="781E13B2" w14:textId="34A61E5D" w:rsidR="00B55B5B" w:rsidRDefault="00B55B5B" w:rsidP="00C3729A">
                          <w:pPr>
                            <w:pStyle w:val="ListBullet2"/>
                          </w:pPr>
                          <w:r>
                            <w:t>Nhập cấp cứu, thở oxy qua mặt nạ</w:t>
                          </w:r>
                        </w:p>
                        <w:p w14:paraId="3FAAD8F8" w14:textId="1B79D09E" w:rsidR="00B55B5B" w:rsidRDefault="00B55B5B" w:rsidP="00C3729A">
                          <w:pPr>
                            <w:pStyle w:val="ListBullet2"/>
                          </w:pPr>
                          <w:r>
                            <w:t>KD salbutamol + ipratropium qua oxy (tối đa 3 lần cách 20 phút, đánh giá sau mỗi lần phun)</w:t>
                          </w:r>
                        </w:p>
                        <w:p w14:paraId="2B450AA7" w14:textId="0622EA1E" w:rsidR="00B55B5B" w:rsidRDefault="00B55B5B" w:rsidP="00C3729A">
                          <w:pPr>
                            <w:pStyle w:val="ListBullet2"/>
                          </w:pPr>
                          <w:r>
                            <w:t>KD corticoid liều cao</w:t>
                          </w:r>
                        </w:p>
                        <w:p w14:paraId="18527471" w14:textId="18A3C451" w:rsidR="00B55B5B" w:rsidRDefault="00B55B5B" w:rsidP="00C3729A">
                          <w:pPr>
                            <w:pStyle w:val="ListBullet2"/>
                          </w:pPr>
                          <w:r>
                            <w:t>Corticoid tiêm mạch</w:t>
                          </w:r>
                        </w:p>
                        <w:p w14:paraId="5DAF14A4" w14:textId="2CE635A7" w:rsidR="00B55B5B" w:rsidRDefault="00B55B5B" w:rsidP="00C3729A">
                          <w:pPr>
                            <w:pStyle w:val="ListBullet2"/>
                          </w:pPr>
                          <w:r>
                            <w:t>Adrenalin tiêm dưới da (hen nguy kịch)</w:t>
                          </w:r>
                        </w:p>
                      </w:txbxContent>
                    </v:textbox>
                  </v:roundrect>
                  <v:roundrect id="Text Box 417" o:spid="_x0000_s1088" style="position:absolute;top:15773;width:17678;height:187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" fillcolor="white [3201]" strokeweight=".5pt">
                    <v:textbox>
                      <w:txbxContent>
                        <w:p w14:paraId="6FF123B3" w14:textId="1CACA82A" w:rsidR="00B55B5B" w:rsidRDefault="00B55B5B" w:rsidP="0073456D">
                          <w:pPr>
                            <w:spacing w:before="0" w:after="0"/>
                            <w:jc w:val="center"/>
                            <w:rPr>
                              <w:b/>
                            </w:rPr>
                          </w:pPr>
                          <w:r>
                            <w:rPr>
                              <w:b/>
                            </w:rPr>
                            <w:t>Đáp ứng tốt</w:t>
                          </w:r>
                        </w:p>
                        <w:p w14:paraId="6233219D" w14:textId="77777777" w:rsidR="00B55B5B" w:rsidRDefault="00B55B5B" w:rsidP="00A4104D">
                          <w:pPr>
                            <w:ind w:left="180" w:hanging="180"/>
                          </w:pPr>
                        </w:p>
                        <w:p w14:paraId="10F37148" w14:textId="774CB1BA" w:rsidR="00B55B5B" w:rsidRPr="00D63CC2" w:rsidRDefault="00B55B5B" w:rsidP="00C3729A">
                          <w:pPr>
                            <w:pStyle w:val="ListBullet2"/>
                          </w:pPr>
                          <w:r w:rsidRPr="00D63CC2">
                            <w:t>Điều trị ngoại trú</w:t>
                          </w:r>
                        </w:p>
                        <w:p w14:paraId="047EC658" w14:textId="1B8150EB" w:rsidR="00B55B5B" w:rsidRPr="00D63CC2" w:rsidRDefault="00B55B5B" w:rsidP="00C3729A">
                          <w:pPr>
                            <w:pStyle w:val="ListBullet2"/>
                          </w:pPr>
                          <w:r w:rsidRPr="00D63CC2">
                            <w:t xml:space="preserve">Salbutamol KD/MDI </w:t>
                          </w:r>
                          <w:r w:rsidRPr="00D63CC2">
                            <w:br/>
                            <w:t xml:space="preserve">mỗi 4 – 6 giờ trong 24 – 48 giờ </w:t>
                          </w:r>
                          <w:r>
                            <w:br/>
                          </w:r>
                          <w:r w:rsidRPr="00D63CC2">
                            <w:sym w:font="Wingdings" w:char="F0E0"/>
                          </w:r>
                          <w:r w:rsidRPr="00D63CC2">
                            <w:t xml:space="preserve"> tái khám </w:t>
                          </w:r>
                        </w:p>
                      </w:txbxContent>
                    </v:textbox>
                  </v:roundrect>
                  <v:roundrect id="Text Box 418" o:spid="_x0000_s1089" style="position:absolute;left:18135;top:15773;width:17983;height:188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" fillcolor="white [3201]" strokeweight=".5pt">
                    <v:textbox>
                      <w:txbxContent>
                        <w:p w14:paraId="76FF4F7D" w14:textId="72A04197" w:rsidR="00B55B5B" w:rsidRPr="0009349B" w:rsidRDefault="00B55B5B" w:rsidP="0073456D">
                          <w:pPr>
                            <w:spacing w:before="0" w:after="0"/>
                            <w:jc w:val="center"/>
                            <w:rPr>
                              <w:b/>
                            </w:rPr>
                          </w:pPr>
                          <w:r>
                            <w:rPr>
                              <w:b/>
                            </w:rPr>
                            <w:t xml:space="preserve">Đáp ứng </w:t>
                          </w:r>
                          <w:r>
                            <w:rPr>
                              <w:b/>
                            </w:rPr>
                            <w:br/>
                            <w:t>không hoàn toàn</w:t>
                          </w:r>
                        </w:p>
                        <w:p w14:paraId="3B996A91" w14:textId="77777777" w:rsidR="00B55B5B" w:rsidRDefault="00B55B5B" w:rsidP="0073456D">
                          <w:pPr>
                            <w:spacing w:before="0" w:after="0"/>
                            <w:jc w:val="left"/>
                          </w:pPr>
                        </w:p>
                        <w:p w14:paraId="00023BE8" w14:textId="1C83E74C" w:rsidR="00B55B5B" w:rsidRDefault="00B55B5B" w:rsidP="00C3729A">
                          <w:pPr>
                            <w:pStyle w:val="ListBullet2"/>
                          </w:pPr>
                          <w:r>
                            <w:t>Điều trị ngoại trú (</w:t>
                          </w:r>
                          <w:r w:rsidRPr="00A4104D">
                            <w:rPr>
                              <w:rFonts w:cs="Times New Roman"/>
                            </w:rPr>
                            <w:t>±</w:t>
                          </w:r>
                          <w:r>
                            <w:t>)</w:t>
                          </w:r>
                        </w:p>
                        <w:p w14:paraId="224C0F7F" w14:textId="76463F95" w:rsidR="00B55B5B" w:rsidRDefault="00B55B5B" w:rsidP="00C3729A">
                          <w:pPr>
                            <w:pStyle w:val="ListBullet2"/>
                          </w:pPr>
                          <w:r>
                            <w:t>Uống prednisone</w:t>
                          </w:r>
                        </w:p>
                        <w:p w14:paraId="222B8B9C" w14:textId="4C0D7B05" w:rsidR="00B55B5B" w:rsidRDefault="00B55B5B" w:rsidP="00C3729A">
                          <w:pPr>
                            <w:pStyle w:val="ListBullet2"/>
                          </w:pPr>
                          <w:r>
                            <w:t xml:space="preserve">Salbutamol KD/MDI mỗi 4 giờ trong </w:t>
                          </w:r>
                          <w:r>
                            <w:br/>
                            <w:t xml:space="preserve">24 – 48 giờ </w:t>
                          </w:r>
                          <w:r>
                            <w:br/>
                          </w:r>
                          <w:r>
                            <w:sym w:font="Wingdings" w:char="F0E0"/>
                          </w:r>
                          <w:r>
                            <w:t xml:space="preserve"> tái khám</w:t>
                          </w:r>
                        </w:p>
                      </w:txbxContent>
                    </v:textbox>
                  </v:roundrect>
                  <v:roundrect id="Text Box 419" o:spid="_x0000_s1090" style="position:absolute;left:36499;top:15773;width:23470;height:189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" fillcolor="white [3201]" strokeweight=".5pt">
                    <v:textbox>
                      <w:txbxContent>
                        <w:p w14:paraId="6D5E444C" w14:textId="128ED18F" w:rsidR="00B55B5B" w:rsidRPr="0009349B" w:rsidRDefault="00B55B5B" w:rsidP="0073456D">
                          <w:pPr>
                            <w:spacing w:before="0" w:after="0"/>
                            <w:jc w:val="center"/>
                            <w:rPr>
                              <w:b/>
                            </w:rPr>
                          </w:pPr>
                          <w:r>
                            <w:rPr>
                              <w:b/>
                            </w:rPr>
                            <w:t>Không đáp ứng</w:t>
                          </w:r>
                        </w:p>
                        <w:p w14:paraId="546F0381" w14:textId="65D07A1F" w:rsidR="00B55B5B" w:rsidRDefault="00B55B5B" w:rsidP="0073456D">
                          <w:pPr>
                            <w:spacing w:before="0" w:after="0"/>
                            <w:jc w:val="left"/>
                          </w:pPr>
                        </w:p>
                        <w:p w14:paraId="09E9D3E0" w14:textId="6A71FF54" w:rsidR="00B55B5B" w:rsidRDefault="00B55B5B" w:rsidP="0073456D">
                          <w:pPr>
                            <w:spacing w:before="0" w:after="0"/>
                            <w:jc w:val="left"/>
                          </w:pPr>
                        </w:p>
                        <w:p w14:paraId="3D90389C" w14:textId="48791DE6" w:rsidR="00B55B5B" w:rsidRDefault="00B55B5B" w:rsidP="00C3729A">
                          <w:pPr>
                            <w:pStyle w:val="ListBullet2"/>
                          </w:pPr>
                          <w:r>
                            <w:t>Nhập viện</w:t>
                          </w:r>
                        </w:p>
                        <w:p w14:paraId="60D89B93" w14:textId="77777777" w:rsidR="00B55B5B" w:rsidRDefault="00B55B5B" w:rsidP="00C3729A">
                          <w:pPr>
                            <w:pStyle w:val="ListBullet2"/>
                          </w:pPr>
                          <w:r>
                            <w:t>Uống prednisone</w:t>
                          </w:r>
                        </w:p>
                        <w:p w14:paraId="420F5980" w14:textId="5552E42A" w:rsidR="00B55B5B" w:rsidRDefault="00B55B5B" w:rsidP="00C3729A">
                          <w:pPr>
                            <w:pStyle w:val="ListBullet2"/>
                          </w:pPr>
                          <w:r>
                            <w:t>KD salbutamol + ipratropium (tối đa 3 lần cách 20 phút, đánh giá sau mỗi lần phun)</w:t>
                          </w:r>
                        </w:p>
                        <w:p w14:paraId="325D3A3E" w14:textId="51CFBEA6" w:rsidR="00B55B5B" w:rsidRDefault="00B55B5B" w:rsidP="00C3729A">
                          <w:pPr>
                            <w:pStyle w:val="ListBullet2"/>
                          </w:pPr>
                          <w:r>
                            <w:t>KD corticoid liều cao (</w:t>
                          </w:r>
                          <w:r>
                            <w:rPr>
                              <w:rFonts w:cs="Times New Roman"/>
                            </w:rPr>
                            <w:t>±</w:t>
                          </w:r>
                          <w:r>
                            <w:t>)</w:t>
                          </w:r>
                        </w:p>
                      </w:txbxContent>
                    </v:textbox>
                  </v:roundrect>
                  <v:roundrect id="Text Box 420" o:spid="_x0000_s1091" style="position:absolute;top:60731;width:28498;height:173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" fillcolor="white [3201]" strokeweight=".5pt">
                    <v:textbox>
                      <w:txbxContent>
                        <w:p w14:paraId="1F72EF46" w14:textId="0DE964DA" w:rsidR="00B55B5B" w:rsidRPr="0009349B" w:rsidRDefault="00B55B5B" w:rsidP="00A404F7">
                          <w:pPr>
                            <w:spacing w:before="0" w:after="0"/>
                            <w:jc w:val="center"/>
                            <w:rPr>
                              <w:b/>
                            </w:rPr>
                          </w:pPr>
                          <w:r>
                            <w:rPr>
                              <w:b/>
                            </w:rPr>
                            <w:t>Đáp ứng</w:t>
                          </w:r>
                        </w:p>
                        <w:p w14:paraId="175215AB" w14:textId="77777777" w:rsidR="00B55B5B" w:rsidRDefault="00B55B5B" w:rsidP="00A404F7">
                          <w:pPr>
                            <w:spacing w:before="0" w:after="0"/>
                            <w:jc w:val="left"/>
                          </w:pPr>
                        </w:p>
                        <w:p w14:paraId="3B63EE1E" w14:textId="77777777" w:rsidR="00B55B5B" w:rsidRDefault="00B55B5B" w:rsidP="00553870">
                          <w:pPr>
                            <w:pStyle w:val="ListBullet2"/>
                          </w:pPr>
                          <w:r>
                            <w:t>Thở oxy qua mặt nạ</w:t>
                          </w:r>
                        </w:p>
                        <w:p w14:paraId="604918C5" w14:textId="404CCD49" w:rsidR="00B55B5B" w:rsidRDefault="00B55B5B" w:rsidP="00553870">
                          <w:pPr>
                            <w:pStyle w:val="ListBullet2"/>
                          </w:pPr>
                          <w:r>
                            <w:t>KD salbutamol qua oxy mỗi 2 – 4 giờ trong 24 – 48 giờ</w:t>
                          </w:r>
                        </w:p>
                        <w:p w14:paraId="03B2CF31" w14:textId="6A9593F7" w:rsidR="00B55B5B" w:rsidRDefault="00B55B5B" w:rsidP="00553870">
                          <w:pPr>
                            <w:pStyle w:val="ListBullet2"/>
                          </w:pPr>
                          <w:r>
                            <w:t>KD ipratropium qua oxy mỗi 4 – 6 giờ trong 24 giờ</w:t>
                          </w:r>
                        </w:p>
                        <w:p w14:paraId="7DC3398D" w14:textId="7B57B090" w:rsidR="00B55B5B" w:rsidRDefault="00B55B5B" w:rsidP="00553870">
                          <w:pPr>
                            <w:pStyle w:val="ListBullet2"/>
                          </w:pPr>
                          <w:r>
                            <w:t>Corticoid toàn thân x 3 – 5 ngày</w:t>
                          </w:r>
                        </w:p>
                      </w:txbxContent>
                    </v:textbox>
                  </v:roundrect>
                  <v:roundrect id="Text Box 421" o:spid="_x0000_s1092" style="position:absolute;left:30099;top:60731;width:29184;height:173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" fillcolor="white [3201]" strokeweight=".5pt">
                    <v:textbox>
                      <w:txbxContent>
                        <w:p w14:paraId="11F3F592" w14:textId="4C7EA870" w:rsidR="00B55B5B" w:rsidRPr="0009349B" w:rsidRDefault="00B55B5B" w:rsidP="00A404F7">
                          <w:pPr>
                            <w:spacing w:before="0" w:after="0"/>
                            <w:jc w:val="center"/>
                            <w:rPr>
                              <w:b/>
                            </w:rPr>
                          </w:pPr>
                          <w:r>
                            <w:rPr>
                              <w:b/>
                            </w:rPr>
                            <w:t>Không đáp ứng</w:t>
                          </w:r>
                        </w:p>
                        <w:p w14:paraId="57208B53" w14:textId="77777777" w:rsidR="00B55B5B" w:rsidRDefault="00B55B5B" w:rsidP="00A404F7">
                          <w:pPr>
                            <w:spacing w:before="0" w:after="0"/>
                            <w:jc w:val="left"/>
                          </w:pPr>
                        </w:p>
                        <w:p w14:paraId="58E02462" w14:textId="68C2849C" w:rsidR="00B55B5B" w:rsidRDefault="00B55B5B" w:rsidP="00553870">
                          <w:pPr>
                            <w:pStyle w:val="ListBullet2"/>
                          </w:pPr>
                          <w:r>
                            <w:t>Nhập ICU, đặt nội khí quản thở máy</w:t>
                          </w:r>
                        </w:p>
                        <w:p w14:paraId="6A3C0330" w14:textId="734C0301" w:rsidR="00B55B5B" w:rsidRDefault="00B55B5B" w:rsidP="00553870">
                          <w:pPr>
                            <w:pStyle w:val="ListBullet2"/>
                          </w:pPr>
                          <w:r>
                            <w:t xml:space="preserve">KD salbutamol mỗi 1 – 2 giờ </w:t>
                          </w:r>
                        </w:p>
                        <w:p w14:paraId="1B532A12" w14:textId="0568F67C" w:rsidR="00B55B5B" w:rsidRDefault="00B55B5B" w:rsidP="00553870">
                          <w:pPr>
                            <w:pStyle w:val="ListBullet2"/>
                          </w:pPr>
                          <w:r>
                            <w:t>KD ipratropium mỗi 2 – 4 giờ</w:t>
                          </w:r>
                        </w:p>
                        <w:p w14:paraId="2B241148" w14:textId="77777777" w:rsidR="00B55B5B" w:rsidRDefault="00B55B5B" w:rsidP="00553870">
                          <w:pPr>
                            <w:pStyle w:val="ListBullet2"/>
                          </w:pPr>
                          <w:r>
                            <w:t>Corticoid tiêm mạch</w:t>
                          </w:r>
                        </w:p>
                        <w:p w14:paraId="21B7C4EF" w14:textId="5F244E5A" w:rsidR="00B55B5B" w:rsidRDefault="00B55B5B" w:rsidP="00553870">
                          <w:pPr>
                            <w:pStyle w:val="ListBullet2"/>
                          </w:pPr>
                          <w:r>
                            <w:t xml:space="preserve">Magne sulfate TTM (trẻ &gt;1 tuổi), Theophyllin TTM (trẻ </w:t>
                          </w:r>
                          <w:r>
                            <w:rPr>
                              <w:rFonts w:cs="Times New Roman"/>
                            </w:rPr>
                            <w:t>≤</w:t>
                          </w:r>
                          <w:r>
                            <w:t>1 tuổi)</w:t>
                          </w:r>
                        </w:p>
                      </w:txbxContent>
                    </v:textbox>
                  </v:roundrect>
                  <v:shape id="Straight Arrow Connector 422" o:spid="_x0000_s1093" type="#_x0000_t32" style="position:absolute;left:28956;top:10972;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" strokecolor="black [3200]" strokeweight=".5pt">
                    <v:stroke endarrow="block" joinstyle="miter"/>
                  </v:shape>
                  <v:line id="Straight Connector 426" o:spid="_x0000_s1094" style="position:absolute;visibility:visible;mso-wrap-style:square" from="8305,14020" to="48539,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" strokecolor="black [3200]" strokeweight=".5pt">
                    <v:stroke joinstyle="miter"/>
                  </v:line>
                  <v:shape id="Straight Arrow Connector 430" o:spid="_x0000_s1095" type="#_x0000_t32" style="position:absolute;left:48463;top:14020;width:76;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" strokecolor="black [3200]" strokeweight=".5pt">
                    <v:stroke endarrow="block" joinstyle="miter"/>
                  </v:shape>
                  <v:shape id="Straight Arrow Connector 429" o:spid="_x0000_s1096" type="#_x0000_t32" style="position:absolute;left:8229;top:14020;width:76;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" strokecolor="black [3200]" strokeweight=".5pt">
                    <v:stroke endarrow="block" joinstyle="miter"/>
                  </v:shape>
                  <v:line id="Straight Connector 433" o:spid="_x0000_s1097" style="position:absolute;visibility:visible;mso-wrap-style:square" from="13335,59055" to="42976,5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" strokecolor="black [3200]" strokeweight=".5pt">
                    <v:stroke joinstyle="miter"/>
                  </v:line>
                  <v:shape id="Straight Arrow Connector 434" o:spid="_x0000_s1098" type="#_x0000_t32" style="position:absolute;left:13258;top:59055;width:77;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" strokecolor="black [3200]" strokeweight=".5pt">
                    <v:stroke endarrow="block" joinstyle="miter"/>
                  </v:shape>
                  <v:shape id="Straight Arrow Connector 435" o:spid="_x0000_s1099" type="#_x0000_t32" style="position:absolute;left:42976;top:59055;width:77;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" strokecolor="black [3200]" strokeweight=".5pt">
                    <v:stroke endarrow="block" joinstyle="miter"/>
                  </v:shape>
                  <v:shape id="Text Box 439" o:spid="_x0000_s1100" type="#_x0000_t202" style="position:absolute;left:22326;top:56388;width:1493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14:paraId="773CE389" w14:textId="78CF42EC" w:rsidR="00B55B5B" w:rsidRDefault="00B55B5B" w:rsidP="000D0CE6">
                          <w:pPr>
                            <w:spacing w:before="0" w:after="0"/>
                          </w:pPr>
                          <w:r>
                            <w:t>1 giờ sau đánh giá lại</w:t>
                          </w:r>
                        </w:p>
                      </w:txbxContent>
                    </v:textbox>
                  </v:shape>
                  <v:shape id="Text Box 440" o:spid="_x0000_s1101" type="#_x0000_t202" style="position:absolute;left:22402;top:11125;width:1478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14:paraId="746FABC3" w14:textId="7907CA44" w:rsidR="00B55B5B" w:rsidRDefault="00B55B5B" w:rsidP="00C70F9A">
                          <w:pPr>
                            <w:spacing w:before="0" w:after="0"/>
                          </w:pPr>
                          <w:r>
                            <w:t>1 giờ sau đánh giá lại</w:t>
                          </w:r>
                        </w:p>
                      </w:txbxContent>
                    </v:textbox>
                  </v:shape>
                </v:group>
                <w10:anchorlock/>
              </v:group>
            </w:pict>
          </mc:Fallback>
        </mc:AlternateContent>
      </w:r>
    </w:p>
    <w:p w14:paraId="088F1CEE" w14:textId="209EBE91" w:rsidR="00546EE3" w:rsidRPr="00C14A2B" w:rsidRDefault="00F240AA" w:rsidP="005D112C">
      <w:pPr>
        <w:pStyle w:val="Caption"/>
      </w:pPr>
      <w:bookmarkStart w:id="1" w:name="_Ref1937933"/>
      <w:r w:rsidRPr="00C14A2B">
        <w:t xml:space="preserve">Hình </w:t>
      </w:r>
      <w:r w:rsidR="00A62FC6" w:rsidRPr="00C14A2B">
        <w:rPr>
          <w:noProof/>
        </w:rPr>
        <w:fldChar w:fldCharType="begin"/>
      </w:r>
      <w:r w:rsidR="00A62FC6" w:rsidRPr="00C14A2B">
        <w:rPr>
          <w:noProof/>
        </w:rPr>
        <w:instrText xml:space="preserve"> STYLEREF 1 \s </w:instrText>
      </w:r>
      <w:r w:rsidR="00A62FC6" w:rsidRPr="00C14A2B">
        <w:rPr>
          <w:noProof/>
        </w:rPr>
        <w:fldChar w:fldCharType="separate"/>
      </w:r>
      <w:r w:rsidRPr="00C14A2B">
        <w:rPr>
          <w:noProof/>
        </w:rPr>
        <w:t>6</w:t>
      </w:r>
      <w:r w:rsidR="00A62FC6" w:rsidRPr="00C14A2B">
        <w:rPr>
          <w:noProof/>
        </w:rPr>
        <w:fldChar w:fldCharType="end"/>
      </w:r>
      <w:r w:rsidRPr="00C14A2B">
        <w:t>.</w:t>
      </w:r>
      <w:r w:rsidR="00A62FC6" w:rsidRPr="00C14A2B">
        <w:rPr>
          <w:noProof/>
        </w:rPr>
        <w:fldChar w:fldCharType="begin"/>
      </w:r>
      <w:r w:rsidR="00A62FC6" w:rsidRPr="00C14A2B">
        <w:rPr>
          <w:noProof/>
        </w:rPr>
        <w:instrText xml:space="preserve"> SEQ Hình \* ARABIC \s 1 </w:instrText>
      </w:r>
      <w:r w:rsidR="00A62FC6" w:rsidRPr="00C14A2B">
        <w:rPr>
          <w:noProof/>
        </w:rPr>
        <w:fldChar w:fldCharType="separate"/>
      </w:r>
      <w:r w:rsidRPr="00C14A2B">
        <w:rPr>
          <w:noProof/>
        </w:rPr>
        <w:t>1</w:t>
      </w:r>
      <w:r w:rsidR="00A62FC6" w:rsidRPr="00C14A2B">
        <w:rPr>
          <w:noProof/>
        </w:rPr>
        <w:fldChar w:fldCharType="end"/>
      </w:r>
      <w:bookmarkEnd w:id="1"/>
      <w:r w:rsidRPr="00C14A2B">
        <w:t xml:space="preserve"> </w:t>
      </w:r>
      <w:r w:rsidR="00192711">
        <w:t>Lưu đồ đ</w:t>
      </w:r>
      <w:r w:rsidRPr="00C14A2B">
        <w:t xml:space="preserve">iều trị </w:t>
      </w:r>
      <w:r w:rsidR="00B8103B" w:rsidRPr="00C14A2B">
        <w:t xml:space="preserve">cắt </w:t>
      </w:r>
      <w:r w:rsidR="00676FD0">
        <w:t>cơn hen</w:t>
      </w:r>
      <w:r w:rsidRPr="00C14A2B">
        <w:t>.</w:t>
      </w:r>
      <w:r w:rsidR="00546EE3" w:rsidRPr="00C14A2B">
        <w:br w:type="page"/>
      </w:r>
    </w:p>
    <w:p w14:paraId="3A76A6D7" w14:textId="06E17310" w:rsidR="00F54AD1" w:rsidRPr="00C14A2B" w:rsidRDefault="00F54AD1" w:rsidP="005D5C6D">
      <w:pPr>
        <w:pStyle w:val="Heading1"/>
      </w:pPr>
      <w:r w:rsidRPr="00C14A2B">
        <w:lastRenderedPageBreak/>
        <w:t>Thuốc điều trị hen</w:t>
      </w:r>
    </w:p>
    <w:p w14:paraId="661568CD" w14:textId="66B09254" w:rsidR="00F54AD1" w:rsidRPr="00C14A2B" w:rsidRDefault="00F54AD1" w:rsidP="00C14A2B">
      <w:pPr>
        <w:pStyle w:val="Heading2"/>
        <w:spacing w:before="0" w:after="0"/>
        <w:rPr>
          <w:rFonts w:cs="Times New Roman"/>
          <w:sz w:val="26"/>
        </w:rPr>
      </w:pPr>
      <w:r w:rsidRPr="00C14A2B">
        <w:rPr>
          <w:rFonts w:cs="Times New Roman"/>
          <w:sz w:val="26"/>
        </w:rPr>
        <w:t>Thuốc cắt cơn hen</w:t>
      </w:r>
    </w:p>
    <w:p w14:paraId="193EF7B0" w14:textId="4443503A" w:rsidR="00E51888" w:rsidRPr="00C14A2B" w:rsidRDefault="00F54AD1" w:rsidP="00AA5554">
      <w:pPr>
        <w:pStyle w:val="ListParagraph"/>
        <w:numPr>
          <w:ilvl w:val="0"/>
          <w:numId w:val="13"/>
        </w:numPr>
        <w:rPr>
          <w:lang w:val="fr-FR" w:eastAsia="ko-KR"/>
        </w:rPr>
      </w:pPr>
      <w:r w:rsidRPr="00C14A2B">
        <w:rPr>
          <w:lang w:val="fr-FR" w:eastAsia="ko-KR"/>
        </w:rPr>
        <w:t>SABA (Short</w:t>
      </w:r>
      <w:r w:rsidR="00B45FA2" w:rsidRPr="00C14A2B">
        <w:rPr>
          <w:lang w:val="fr-FR" w:eastAsia="ko-KR"/>
        </w:rPr>
        <w:t xml:space="preserve"> </w:t>
      </w:r>
      <w:r w:rsidRPr="00C14A2B">
        <w:rPr>
          <w:lang w:val="fr-FR" w:eastAsia="ko-KR"/>
        </w:rPr>
        <w:t>acting beta agonist</w:t>
      </w:r>
      <w:proofErr w:type="gramStart"/>
      <w:r w:rsidRPr="00C14A2B">
        <w:rPr>
          <w:lang w:val="fr-FR" w:eastAsia="ko-KR"/>
        </w:rPr>
        <w:t>):</w:t>
      </w:r>
      <w:proofErr w:type="gramEnd"/>
      <w:r w:rsidRPr="00C14A2B">
        <w:rPr>
          <w:lang w:val="fr-FR" w:eastAsia="ko-KR"/>
        </w:rPr>
        <w:t xml:space="preserve"> β2 – </w:t>
      </w:r>
      <w:r w:rsidRPr="00C14A2B">
        <w:t>adrenergic receptor (B</w:t>
      </w:r>
      <w:r w:rsidRPr="00C14A2B">
        <w:rPr>
          <w:vertAlign w:val="subscript"/>
        </w:rPr>
        <w:t>2</w:t>
      </w:r>
      <w:r w:rsidRPr="00C14A2B">
        <w:t xml:space="preserve">AR) hiện diện nhiều trên tế bào cơ trơn đường thở. </w:t>
      </w:r>
      <w:r w:rsidR="00B45FA2" w:rsidRPr="00C14A2B">
        <w:t>Salbutamol là một</w:t>
      </w:r>
      <w:r w:rsidRPr="00C14A2B">
        <w:t xml:space="preserve"> chất đồng vận β</w:t>
      </w:r>
      <w:r w:rsidRPr="00C14A2B">
        <w:rPr>
          <w:vertAlign w:val="subscript"/>
        </w:rPr>
        <w:t>2</w:t>
      </w:r>
      <w:r w:rsidRPr="00C14A2B">
        <w:t xml:space="preserve"> gắn lên B</w:t>
      </w:r>
      <w:r w:rsidRPr="00C14A2B">
        <w:rPr>
          <w:vertAlign w:val="subscript"/>
        </w:rPr>
        <w:t>2</w:t>
      </w:r>
      <w:r w:rsidRPr="00C14A2B">
        <w:t>AR kích thích sự sản xuất AMP vòng (cAMP</w:t>
      </w:r>
      <w:r w:rsidR="003A23F7" w:rsidRPr="00C14A2B">
        <w:t xml:space="preserve"> – cyclic adenosine monophosphate) </w:t>
      </w:r>
      <w:r w:rsidRPr="00C14A2B">
        <w:t>nội bào</w:t>
      </w:r>
      <w:r w:rsidR="003A23F7" w:rsidRPr="00C14A2B">
        <w:t xml:space="preserve">, gây tác dụng dãn cơ trơn. </w:t>
      </w:r>
      <w:r w:rsidR="00D16DD3" w:rsidRPr="00C14A2B">
        <w:t xml:space="preserve">Hiệu quả của salbutamol </w:t>
      </w:r>
      <w:r w:rsidR="00057FB6" w:rsidRPr="00C14A2B">
        <w:t xml:space="preserve">khí dung </w:t>
      </w:r>
      <w:r w:rsidR="00D16DD3" w:rsidRPr="00C14A2B">
        <w:t xml:space="preserve">bắt đầu trong vòng 3 </w:t>
      </w:r>
      <w:r w:rsidR="00057FB6" w:rsidRPr="00C14A2B">
        <w:t>phút, đạt đỉnh sau 2,5 giờ và kéo dài 4</w:t>
      </w:r>
      <w:r w:rsidR="00D7697C">
        <w:t>-</w:t>
      </w:r>
      <w:r w:rsidR="00057FB6" w:rsidRPr="00C14A2B">
        <w:t xml:space="preserve">6 giờ. </w:t>
      </w:r>
    </w:p>
    <w:p w14:paraId="275698CE" w14:textId="656993A4" w:rsidR="00E51888" w:rsidRPr="00C14A2B" w:rsidRDefault="00E51888" w:rsidP="00AA5554">
      <w:pPr>
        <w:pStyle w:val="ListParagraph"/>
        <w:numPr>
          <w:ilvl w:val="1"/>
          <w:numId w:val="13"/>
        </w:numPr>
        <w:rPr>
          <w:lang w:val="fr-FR" w:eastAsia="ko-KR"/>
        </w:rPr>
      </w:pPr>
      <w:r w:rsidRPr="00C14A2B">
        <w:rPr>
          <w:lang w:val="fr-FR" w:eastAsia="ko-KR"/>
        </w:rPr>
        <w:t xml:space="preserve">Liều </w:t>
      </w:r>
      <w:proofErr w:type="gramStart"/>
      <w:r w:rsidRPr="00C14A2B">
        <w:rPr>
          <w:lang w:val="fr-FR" w:eastAsia="ko-KR"/>
        </w:rPr>
        <w:t>dùng:</w:t>
      </w:r>
      <w:proofErr w:type="gramEnd"/>
      <w:r w:rsidRPr="00C14A2B">
        <w:rPr>
          <w:lang w:val="fr-FR" w:eastAsia="ko-KR"/>
        </w:rPr>
        <w:t xml:space="preserve"> phun khí dung 0,15mg/kg/lần, tối thiểu 2,5mg/lần, tối đa 5mg/lần.</w:t>
      </w:r>
    </w:p>
    <w:p w14:paraId="729417D9" w14:textId="51850776" w:rsidR="00E51888" w:rsidRPr="00C14A2B" w:rsidRDefault="00E51888" w:rsidP="00AA5554">
      <w:pPr>
        <w:pStyle w:val="ListParagraph"/>
        <w:numPr>
          <w:ilvl w:val="1"/>
          <w:numId w:val="13"/>
        </w:numPr>
        <w:rPr>
          <w:lang w:val="fr-FR" w:eastAsia="ko-KR"/>
        </w:rPr>
      </w:pPr>
      <w:r w:rsidRPr="00C14A2B">
        <w:rPr>
          <w:lang w:val="fr-FR" w:eastAsia="ko-KR"/>
        </w:rPr>
        <w:t>Tác dụng phụ : nhịp tim nhanh, run chi, hạ kali máu.</w:t>
      </w:r>
    </w:p>
    <w:p w14:paraId="077ADE88" w14:textId="414D0EF3" w:rsidR="003A23F7" w:rsidRPr="00C14A2B" w:rsidRDefault="003A23F7" w:rsidP="00AA5554">
      <w:pPr>
        <w:pStyle w:val="ListParagraph"/>
        <w:numPr>
          <w:ilvl w:val="0"/>
          <w:numId w:val="13"/>
        </w:numPr>
        <w:rPr>
          <w:lang w:val="fr-FR" w:eastAsia="ko-KR"/>
        </w:rPr>
      </w:pPr>
      <w:r w:rsidRPr="00C14A2B">
        <w:rPr>
          <w:lang w:val="fr-FR" w:eastAsia="ko-KR"/>
        </w:rPr>
        <w:t>SAMA (Short</w:t>
      </w:r>
      <w:r w:rsidR="00B45FA2" w:rsidRPr="00C14A2B">
        <w:rPr>
          <w:lang w:val="fr-FR" w:eastAsia="ko-KR"/>
        </w:rPr>
        <w:t xml:space="preserve"> </w:t>
      </w:r>
      <w:r w:rsidRPr="00C14A2B">
        <w:rPr>
          <w:lang w:val="fr-FR" w:eastAsia="ko-KR"/>
        </w:rPr>
        <w:t>acting muscarinic antagonist</w:t>
      </w:r>
      <w:proofErr w:type="gramStart"/>
      <w:r w:rsidRPr="00C14A2B">
        <w:rPr>
          <w:lang w:val="fr-FR" w:eastAsia="ko-KR"/>
        </w:rPr>
        <w:t>):</w:t>
      </w:r>
      <w:proofErr w:type="gramEnd"/>
      <w:r w:rsidR="00580C26" w:rsidRPr="00C14A2B">
        <w:rPr>
          <w:lang w:val="fr-FR" w:eastAsia="ko-KR"/>
        </w:rPr>
        <w:t xml:space="preserve"> </w:t>
      </w:r>
      <w:r w:rsidR="00426E04" w:rsidRPr="00C14A2B">
        <w:rPr>
          <w:lang w:val="fr-FR" w:eastAsia="ko-KR"/>
        </w:rPr>
        <w:t xml:space="preserve">tác động của </w:t>
      </w:r>
      <w:r w:rsidR="00EF66BE" w:rsidRPr="00C14A2B">
        <w:rPr>
          <w:lang w:val="fr-FR" w:eastAsia="ko-KR"/>
        </w:rPr>
        <w:t xml:space="preserve">hệ </w:t>
      </w:r>
      <w:r w:rsidR="00426E04" w:rsidRPr="00C14A2B">
        <w:rPr>
          <w:lang w:val="fr-FR" w:eastAsia="ko-KR"/>
        </w:rPr>
        <w:t>thần kinh phó giao cảm</w:t>
      </w:r>
      <w:r w:rsidR="002D6EBD" w:rsidRPr="00C14A2B">
        <w:rPr>
          <w:lang w:val="fr-FR" w:eastAsia="ko-KR"/>
        </w:rPr>
        <w:t xml:space="preserve"> </w:t>
      </w:r>
      <w:r w:rsidR="00426E04" w:rsidRPr="00C14A2B">
        <w:rPr>
          <w:lang w:val="fr-FR" w:eastAsia="ko-KR"/>
        </w:rPr>
        <w:t>lên thụ thể muscarinic (M1</w:t>
      </w:r>
      <w:r w:rsidR="00D7697C">
        <w:rPr>
          <w:lang w:val="fr-FR" w:eastAsia="ko-KR"/>
        </w:rPr>
        <w:t>-</w:t>
      </w:r>
      <w:r w:rsidR="00426E04" w:rsidRPr="00C14A2B">
        <w:rPr>
          <w:lang w:val="fr-FR" w:eastAsia="ko-KR"/>
        </w:rPr>
        <w:t xml:space="preserve">M5) </w:t>
      </w:r>
      <w:r w:rsidR="00EF66BE" w:rsidRPr="00C14A2B">
        <w:rPr>
          <w:lang w:val="fr-FR" w:eastAsia="ko-KR"/>
        </w:rPr>
        <w:t xml:space="preserve">thông qua chất dẫn truyền thần kinh </w:t>
      </w:r>
      <w:r w:rsidR="00577264" w:rsidRPr="00C14A2B">
        <w:rPr>
          <w:lang w:val="fr-FR" w:eastAsia="ko-KR"/>
        </w:rPr>
        <w:t>a</w:t>
      </w:r>
      <w:r w:rsidR="00EF66BE" w:rsidRPr="00C14A2B">
        <w:rPr>
          <w:lang w:val="fr-FR" w:eastAsia="ko-KR"/>
        </w:rPr>
        <w:t xml:space="preserve">cetylcholine </w:t>
      </w:r>
      <w:r w:rsidR="00426E04" w:rsidRPr="00C14A2B">
        <w:rPr>
          <w:lang w:val="fr-FR" w:eastAsia="ko-KR"/>
        </w:rPr>
        <w:t xml:space="preserve">gây co thắt </w:t>
      </w:r>
      <w:r w:rsidR="00B45FA2" w:rsidRPr="00C14A2B">
        <w:rPr>
          <w:lang w:val="fr-FR" w:eastAsia="ko-KR"/>
        </w:rPr>
        <w:t xml:space="preserve">cơ trơn </w:t>
      </w:r>
      <w:r w:rsidR="00426E04" w:rsidRPr="00C14A2B">
        <w:rPr>
          <w:lang w:val="fr-FR" w:eastAsia="ko-KR"/>
        </w:rPr>
        <w:t xml:space="preserve">phế quản và tăng tiết chất nhầy vào lòng đường </w:t>
      </w:r>
      <w:r w:rsidR="00B45FA2" w:rsidRPr="00C14A2B">
        <w:rPr>
          <w:lang w:val="fr-FR" w:eastAsia="ko-KR"/>
        </w:rPr>
        <w:t>thở</w:t>
      </w:r>
      <w:r w:rsidR="00426E04" w:rsidRPr="00C14A2B">
        <w:rPr>
          <w:color w:val="221E1F"/>
          <w:lang w:val="fr-FR"/>
        </w:rPr>
        <w:t xml:space="preserve">. </w:t>
      </w:r>
      <w:r w:rsidR="00B45FA2" w:rsidRPr="00C14A2B">
        <w:rPr>
          <w:color w:val="221E1F"/>
          <w:lang w:val="fr-FR"/>
        </w:rPr>
        <w:t xml:space="preserve">Trong phổi người chỉ biểu hiện thụ thể </w:t>
      </w:r>
      <w:r w:rsidR="00580C26" w:rsidRPr="00C14A2B">
        <w:rPr>
          <w:lang w:val="fr-FR"/>
        </w:rPr>
        <w:t>M1</w:t>
      </w:r>
      <w:r w:rsidR="00D7697C">
        <w:rPr>
          <w:lang w:val="fr-FR"/>
        </w:rPr>
        <w:t>-</w:t>
      </w:r>
      <w:r w:rsidR="00580C26" w:rsidRPr="00C14A2B">
        <w:rPr>
          <w:lang w:val="fr-FR"/>
        </w:rPr>
        <w:t>M3</w:t>
      </w:r>
      <w:r w:rsidR="00B45FA2" w:rsidRPr="00C14A2B">
        <w:rPr>
          <w:lang w:val="fr-FR"/>
        </w:rPr>
        <w:t xml:space="preserve">. </w:t>
      </w:r>
      <w:r w:rsidR="00580C26" w:rsidRPr="00C14A2B">
        <w:rPr>
          <w:lang w:val="fr-FR"/>
        </w:rPr>
        <w:t xml:space="preserve">Ipratropium </w:t>
      </w:r>
      <w:r w:rsidR="00B45FA2" w:rsidRPr="00C14A2B">
        <w:rPr>
          <w:lang w:val="fr-FR"/>
        </w:rPr>
        <w:t>là một chất kháng thụ thể muscarinic</w:t>
      </w:r>
      <w:r w:rsidR="002D6EBD" w:rsidRPr="00C14A2B">
        <w:rPr>
          <w:lang w:val="fr-FR"/>
        </w:rPr>
        <w:t xml:space="preserve"> gây ức chế tất cả thụ thể muscarinic, có tác dụng dãn phế quản.</w:t>
      </w:r>
      <w:r w:rsidR="00580C26" w:rsidRPr="00C14A2B">
        <w:rPr>
          <w:lang w:val="fr-FR"/>
        </w:rPr>
        <w:t xml:space="preserve"> </w:t>
      </w:r>
      <w:r w:rsidR="00057FB6" w:rsidRPr="00C14A2B">
        <w:rPr>
          <w:lang w:val="fr-FR"/>
        </w:rPr>
        <w:t>Hiệu quả của ipratropium khí dung bắt đầu trong vài phút, đạt đỉnh sau 1</w:t>
      </w:r>
      <w:r w:rsidR="00D7697C">
        <w:rPr>
          <w:lang w:val="fr-FR"/>
        </w:rPr>
        <w:t>-</w:t>
      </w:r>
      <w:r w:rsidR="00057FB6" w:rsidRPr="00C14A2B">
        <w:rPr>
          <w:lang w:val="fr-FR"/>
        </w:rPr>
        <w:t>2 giờ và kéo dài khoảng 4 giờ.</w:t>
      </w:r>
      <w:r w:rsidR="00B026BD" w:rsidRPr="00C14A2B">
        <w:rPr>
          <w:lang w:val="fr-FR"/>
        </w:rPr>
        <w:t xml:space="preserve"> Mặc dù tác dụng dãn phế quản khởi phát nhanh tương tự </w:t>
      </w:r>
      <w:r w:rsidR="00E07325" w:rsidRPr="00C14A2B">
        <w:rPr>
          <w:lang w:val="fr-FR"/>
        </w:rPr>
        <w:t xml:space="preserve">như </w:t>
      </w:r>
      <w:r w:rsidR="00B026BD" w:rsidRPr="00C14A2B">
        <w:rPr>
          <w:lang w:val="fr-FR"/>
        </w:rPr>
        <w:t xml:space="preserve">salbutamol, nhưng do tác dụng phụ gây khô đàm nên ipratropium không được chọn là thuốc đầu tay </w:t>
      </w:r>
      <w:r w:rsidR="004C0E34" w:rsidRPr="00C14A2B">
        <w:rPr>
          <w:lang w:val="fr-FR"/>
        </w:rPr>
        <w:t xml:space="preserve">để </w:t>
      </w:r>
      <w:r w:rsidR="00B026BD" w:rsidRPr="00C14A2B">
        <w:rPr>
          <w:lang w:val="fr-FR"/>
        </w:rPr>
        <w:t>sử dụng trong cắt cơn hen</w:t>
      </w:r>
      <w:r w:rsidR="00B10AB0" w:rsidRPr="00C14A2B">
        <w:rPr>
          <w:lang w:val="fr-FR"/>
        </w:rPr>
        <w:t>.</w:t>
      </w:r>
    </w:p>
    <w:p w14:paraId="3676EE01" w14:textId="1B87AD74" w:rsidR="008251CD" w:rsidRPr="00C14A2B" w:rsidRDefault="008251CD" w:rsidP="00AA5554">
      <w:pPr>
        <w:pStyle w:val="ListParagraph"/>
        <w:numPr>
          <w:ilvl w:val="1"/>
          <w:numId w:val="13"/>
        </w:numPr>
        <w:rPr>
          <w:lang w:val="fr-FR" w:eastAsia="ko-KR"/>
        </w:rPr>
      </w:pPr>
      <w:r w:rsidRPr="00C14A2B">
        <w:rPr>
          <w:lang w:val="fr-FR" w:eastAsia="ko-KR"/>
        </w:rPr>
        <w:t xml:space="preserve">Liều </w:t>
      </w:r>
      <w:proofErr w:type="gramStart"/>
      <w:r w:rsidRPr="00C14A2B">
        <w:rPr>
          <w:lang w:val="fr-FR" w:eastAsia="ko-KR"/>
        </w:rPr>
        <w:t>dùng:</w:t>
      </w:r>
      <w:proofErr w:type="gramEnd"/>
      <w:r w:rsidRPr="00C14A2B">
        <w:rPr>
          <w:lang w:val="fr-FR" w:eastAsia="ko-KR"/>
        </w:rPr>
        <w:t xml:space="preserve"> phun khí dung 250mcg/lần (trẻ ≤5 tuổi), 500mcg/lần</w:t>
      </w:r>
      <w:r w:rsidR="00C00227" w:rsidRPr="00C14A2B">
        <w:rPr>
          <w:lang w:val="fr-FR" w:eastAsia="ko-KR"/>
        </w:rPr>
        <w:t xml:space="preserve"> (&gt;5 tuổi)</w:t>
      </w:r>
    </w:p>
    <w:p w14:paraId="34DB898F" w14:textId="4546136C" w:rsidR="00FF3384" w:rsidRPr="00C14A2B" w:rsidRDefault="00FF3384" w:rsidP="00AA5554">
      <w:pPr>
        <w:pStyle w:val="ListParagraph"/>
        <w:numPr>
          <w:ilvl w:val="1"/>
          <w:numId w:val="13"/>
        </w:numPr>
        <w:rPr>
          <w:lang w:val="fr-FR" w:eastAsia="ko-KR"/>
        </w:rPr>
      </w:pPr>
      <w:r w:rsidRPr="00C14A2B">
        <w:rPr>
          <w:lang w:val="fr-FR" w:eastAsia="ko-KR"/>
        </w:rPr>
        <w:t xml:space="preserve">Tác dụng </w:t>
      </w:r>
      <w:proofErr w:type="gramStart"/>
      <w:r w:rsidRPr="00C14A2B">
        <w:rPr>
          <w:lang w:val="fr-FR" w:eastAsia="ko-KR"/>
        </w:rPr>
        <w:t>phụ:</w:t>
      </w:r>
      <w:proofErr w:type="gramEnd"/>
      <w:r w:rsidRPr="00C14A2B">
        <w:rPr>
          <w:lang w:val="fr-FR" w:eastAsia="ko-KR"/>
        </w:rPr>
        <w:t xml:space="preserve"> nhịp tim nhanh, khô đàm.</w:t>
      </w:r>
    </w:p>
    <w:p w14:paraId="4A7547B1" w14:textId="02FAF746" w:rsidR="00164B39" w:rsidRPr="00C14A2B" w:rsidRDefault="000D0EBA" w:rsidP="00AA5554">
      <w:pPr>
        <w:pStyle w:val="ListParagraph"/>
        <w:numPr>
          <w:ilvl w:val="0"/>
          <w:numId w:val="13"/>
        </w:numPr>
        <w:rPr>
          <w:lang w:val="fr-FR" w:eastAsia="ko-KR"/>
        </w:rPr>
      </w:pPr>
      <w:r w:rsidRPr="00C14A2B">
        <w:rPr>
          <w:lang w:val="fr-FR"/>
        </w:rPr>
        <w:t xml:space="preserve">Theophylline </w:t>
      </w:r>
      <w:r w:rsidR="00164B39" w:rsidRPr="00C14A2B">
        <w:rPr>
          <w:lang w:val="fr-FR"/>
        </w:rPr>
        <w:t>là một chất ức chế men</w:t>
      </w:r>
      <w:r w:rsidRPr="00C14A2B">
        <w:rPr>
          <w:lang w:val="fr-FR"/>
        </w:rPr>
        <w:t xml:space="preserve"> phosphodi</w:t>
      </w:r>
      <w:r w:rsidRPr="00C14A2B">
        <w:rPr>
          <w:lang w:val="fr-FR"/>
        </w:rPr>
        <w:softHyphen/>
        <w:t xml:space="preserve">esterase </w:t>
      </w:r>
      <w:r w:rsidR="00164B39" w:rsidRPr="00C14A2B">
        <w:rPr>
          <w:lang w:val="fr-FR"/>
        </w:rPr>
        <w:t>không chọn lọc, có tác dụng ức chế quá trình thoái hóa</w:t>
      </w:r>
      <w:r w:rsidR="00072745" w:rsidRPr="00C14A2B">
        <w:rPr>
          <w:lang w:val="fr-FR"/>
        </w:rPr>
        <w:t xml:space="preserve"> của cAMP và cGMP, làm tăng nồng độ của hai chất này. Trong khi cAMP giúp dãn phế quản thì cGMP gây co thắt phế quản. Vì vậy, theophylline có tác dụng dãn phế quản yếu. Ngoài ra, các nghiên cứu gần đây cho thấy theophyllin có tác dụng kháng viêm nhẹ.</w:t>
      </w:r>
    </w:p>
    <w:p w14:paraId="70ECEA54" w14:textId="2C63E67C" w:rsidR="009A2462" w:rsidRPr="00C14A2B" w:rsidRDefault="009A2462" w:rsidP="00AA5554">
      <w:pPr>
        <w:pStyle w:val="ListParagraph"/>
        <w:numPr>
          <w:ilvl w:val="1"/>
          <w:numId w:val="13"/>
        </w:numPr>
        <w:rPr>
          <w:lang w:val="fr-FR" w:eastAsia="ko-KR"/>
        </w:rPr>
      </w:pPr>
      <w:r w:rsidRPr="00C14A2B">
        <w:rPr>
          <w:lang w:val="fr-FR" w:eastAsia="ko-KR"/>
        </w:rPr>
        <w:t xml:space="preserve">Liều </w:t>
      </w:r>
      <w:proofErr w:type="gramStart"/>
      <w:r w:rsidRPr="00C14A2B">
        <w:rPr>
          <w:lang w:val="fr-FR" w:eastAsia="ko-KR"/>
        </w:rPr>
        <w:t>dùng:</w:t>
      </w:r>
      <w:proofErr w:type="gramEnd"/>
      <w:r w:rsidRPr="00C14A2B">
        <w:rPr>
          <w:lang w:val="fr-FR" w:eastAsia="ko-KR"/>
        </w:rPr>
        <w:t xml:space="preserve"> tấn công 5mg/kg/ truyền tĩnh mạch trong 20</w:t>
      </w:r>
      <w:r w:rsidR="0070224A">
        <w:rPr>
          <w:lang w:val="fr-FR" w:eastAsia="ko-KR"/>
        </w:rPr>
        <w:t>-3</w:t>
      </w:r>
      <w:r w:rsidR="00277E4E" w:rsidRPr="00C14A2B">
        <w:rPr>
          <w:lang w:val="fr-FR" w:eastAsia="ko-KR"/>
        </w:rPr>
        <w:t xml:space="preserve">0 </w:t>
      </w:r>
      <w:r w:rsidRPr="00C14A2B">
        <w:rPr>
          <w:lang w:val="fr-FR" w:eastAsia="ko-KR"/>
        </w:rPr>
        <w:t>phút, sau đó truyền tĩnh mạch duy trì 1mg/kg/giờ</w:t>
      </w:r>
      <w:r w:rsidR="008A2565" w:rsidRPr="00C14A2B">
        <w:rPr>
          <w:lang w:val="fr-FR" w:eastAsia="ko-KR"/>
        </w:rPr>
        <w:t>.</w:t>
      </w:r>
    </w:p>
    <w:p w14:paraId="4D0E2CC0" w14:textId="0F8DEB22" w:rsidR="000C334A" w:rsidRPr="00C14A2B" w:rsidRDefault="000C334A" w:rsidP="00AA5554">
      <w:pPr>
        <w:pStyle w:val="ListParagraph"/>
        <w:numPr>
          <w:ilvl w:val="1"/>
          <w:numId w:val="13"/>
        </w:numPr>
        <w:rPr>
          <w:lang w:val="fr-FR" w:eastAsia="ko-KR"/>
        </w:rPr>
      </w:pPr>
      <w:r w:rsidRPr="00C14A2B">
        <w:rPr>
          <w:lang w:val="fr-FR" w:eastAsia="ko-KR"/>
        </w:rPr>
        <w:t xml:space="preserve">Tác dụng </w:t>
      </w:r>
      <w:proofErr w:type="gramStart"/>
      <w:r w:rsidRPr="00C14A2B">
        <w:rPr>
          <w:lang w:val="fr-FR" w:eastAsia="ko-KR"/>
        </w:rPr>
        <w:t>phụ:</w:t>
      </w:r>
      <w:proofErr w:type="gramEnd"/>
      <w:r w:rsidRPr="00C14A2B">
        <w:rPr>
          <w:lang w:val="fr-FR" w:eastAsia="ko-KR"/>
        </w:rPr>
        <w:t xml:space="preserve"> nhịp tim nhanh, kích động, buồn nôn, nôn, đỏ bừng mặt.</w:t>
      </w:r>
    </w:p>
    <w:p w14:paraId="04A95EE4" w14:textId="2FCF4A56" w:rsidR="00A25BFE" w:rsidRPr="00C14A2B" w:rsidRDefault="00A25BFE" w:rsidP="00AA5554">
      <w:pPr>
        <w:pStyle w:val="ListParagraph"/>
        <w:numPr>
          <w:ilvl w:val="0"/>
          <w:numId w:val="13"/>
        </w:numPr>
        <w:rPr>
          <w:lang w:val="fr-FR" w:eastAsia="ko-KR"/>
        </w:rPr>
      </w:pPr>
      <w:r w:rsidRPr="00C14A2B">
        <w:rPr>
          <w:lang w:val="fr-FR" w:eastAsia="ko-KR"/>
        </w:rPr>
        <w:t xml:space="preserve">Magne sulfate </w:t>
      </w:r>
      <w:r w:rsidR="00F40DCD" w:rsidRPr="00C14A2B">
        <w:rPr>
          <w:lang w:val="fr-FR" w:eastAsia="ko-KR"/>
        </w:rPr>
        <w:t>có tác dụng dãn phế quản thông qua nhiều cơ chế như là (1) ức chế hấp thu ion Ca</w:t>
      </w:r>
      <w:r w:rsidR="00567651" w:rsidRPr="00C14A2B">
        <w:rPr>
          <w:vertAlign w:val="superscript"/>
          <w:lang w:val="fr-FR" w:eastAsia="ko-KR"/>
        </w:rPr>
        <w:t>2+</w:t>
      </w:r>
      <w:r w:rsidR="00F40DCD" w:rsidRPr="00C14A2B">
        <w:rPr>
          <w:lang w:val="fr-FR" w:eastAsia="ko-KR"/>
        </w:rPr>
        <w:t xml:space="preserve"> của tế bào cơ trơn phế quản gây cản trở quá trình co cơ, (2) tham gia vào các hoạt động chuyển hóa của tế bào, trong đó có chuyển hóa sinh cAMP, hỗ trợ tác dụng của SABA lên cơ trơn phế quản, (3) ức chế </w:t>
      </w:r>
      <w:r w:rsidR="00B65B8E" w:rsidRPr="00C14A2B">
        <w:rPr>
          <w:lang w:val="fr-FR" w:eastAsia="ko-KR"/>
        </w:rPr>
        <w:t xml:space="preserve">sự </w:t>
      </w:r>
      <w:r w:rsidR="00F40DCD" w:rsidRPr="00C14A2B">
        <w:rPr>
          <w:lang w:val="fr-FR" w:eastAsia="ko-KR"/>
        </w:rPr>
        <w:t>phóng thích acetylcholine từ thần kinh phó giao cảm, và (6) giảm phóng thích histamine từ tế bào mast.</w:t>
      </w:r>
    </w:p>
    <w:p w14:paraId="3E63986A" w14:textId="577D467E" w:rsidR="000C334A" w:rsidRPr="00C14A2B" w:rsidRDefault="000C334A" w:rsidP="00AA5554">
      <w:pPr>
        <w:pStyle w:val="ListParagraph"/>
        <w:numPr>
          <w:ilvl w:val="1"/>
          <w:numId w:val="13"/>
        </w:numPr>
        <w:rPr>
          <w:lang w:val="fr-FR" w:eastAsia="ko-KR"/>
        </w:rPr>
      </w:pPr>
      <w:r w:rsidRPr="00C14A2B">
        <w:rPr>
          <w:lang w:val="fr-FR" w:eastAsia="ko-KR"/>
        </w:rPr>
        <w:t>Liều dùng </w:t>
      </w:r>
      <w:r w:rsidR="007D3CE9" w:rsidRPr="00C14A2B">
        <w:rPr>
          <w:lang w:val="fr-FR" w:eastAsia="ko-KR"/>
        </w:rPr>
        <w:t>(chỉ dùng cho trẻ &gt;1 tuổi)</w:t>
      </w:r>
      <w:r w:rsidR="004002F6" w:rsidRPr="00C14A2B">
        <w:rPr>
          <w:lang w:val="fr-FR" w:eastAsia="ko-KR"/>
        </w:rPr>
        <w:t xml:space="preserve"> </w:t>
      </w:r>
      <w:r w:rsidRPr="00C14A2B">
        <w:rPr>
          <w:lang w:val="fr-FR" w:eastAsia="ko-KR"/>
        </w:rPr>
        <w:t>: 25</w:t>
      </w:r>
      <w:r w:rsidR="0070224A">
        <w:rPr>
          <w:lang w:val="fr-FR" w:eastAsia="ko-KR"/>
        </w:rPr>
        <w:t>-</w:t>
      </w:r>
      <w:r w:rsidRPr="00C14A2B">
        <w:rPr>
          <w:lang w:val="fr-FR" w:eastAsia="ko-KR"/>
        </w:rPr>
        <w:t>75mg/kg/liều duy nhất, truyền tĩnh mạch trong 20</w:t>
      </w:r>
      <w:r w:rsidR="0070224A">
        <w:rPr>
          <w:lang w:val="fr-FR" w:eastAsia="ko-KR"/>
        </w:rPr>
        <w:t>-</w:t>
      </w:r>
      <w:r w:rsidRPr="00C14A2B">
        <w:rPr>
          <w:lang w:val="fr-FR" w:eastAsia="ko-KR"/>
        </w:rPr>
        <w:t>30 phút.</w:t>
      </w:r>
    </w:p>
    <w:p w14:paraId="33C5C429" w14:textId="04434EB4" w:rsidR="00D35200" w:rsidRPr="00C14A2B" w:rsidRDefault="00D35200" w:rsidP="00AA5554">
      <w:pPr>
        <w:pStyle w:val="ListParagraph"/>
        <w:numPr>
          <w:ilvl w:val="1"/>
          <w:numId w:val="13"/>
        </w:numPr>
        <w:rPr>
          <w:lang w:val="fr-FR" w:eastAsia="ko-KR"/>
        </w:rPr>
      </w:pPr>
      <w:r w:rsidRPr="00C14A2B">
        <w:rPr>
          <w:lang w:val="fr-FR" w:eastAsia="ko-KR"/>
        </w:rPr>
        <w:t>Tác dụng phụ : tụt huyết áp, giảm phản xạ gân – xương.</w:t>
      </w:r>
    </w:p>
    <w:p w14:paraId="47E7BE33" w14:textId="6F7179F0" w:rsidR="00D25793" w:rsidRPr="00C14A2B" w:rsidRDefault="00D25793" w:rsidP="00AA5554">
      <w:pPr>
        <w:pStyle w:val="ListParagraph"/>
        <w:numPr>
          <w:ilvl w:val="0"/>
          <w:numId w:val="13"/>
        </w:numPr>
        <w:rPr>
          <w:lang w:val="fr-FR" w:eastAsia="ko-KR"/>
        </w:rPr>
      </w:pPr>
      <w:r w:rsidRPr="00C14A2B">
        <w:rPr>
          <w:lang w:val="fr-FR" w:eastAsia="ko-KR"/>
        </w:rPr>
        <w:t>Adrenalin tiêm dưới da : có tác dụng ức chế phóng thích histamin từ tế bào mast.</w:t>
      </w:r>
    </w:p>
    <w:p w14:paraId="6F5FD9A8" w14:textId="29320A12" w:rsidR="00D25793" w:rsidRPr="00C14A2B" w:rsidRDefault="00D25793" w:rsidP="00AA5554">
      <w:pPr>
        <w:pStyle w:val="ListParagraph"/>
        <w:numPr>
          <w:ilvl w:val="1"/>
          <w:numId w:val="13"/>
        </w:numPr>
        <w:rPr>
          <w:lang w:val="fr-FR" w:eastAsia="ko-KR"/>
        </w:rPr>
      </w:pPr>
      <w:r w:rsidRPr="00C14A2B">
        <w:rPr>
          <w:lang w:val="fr-FR" w:eastAsia="ko-KR"/>
        </w:rPr>
        <w:t>Liều dùng : Adrenaline 1%</w:t>
      </w:r>
      <w:r w:rsidRPr="00C14A2B">
        <w:rPr>
          <w:vertAlign w:val="subscript"/>
          <w:lang w:val="fr-FR" w:eastAsia="ko-KR"/>
        </w:rPr>
        <w:t xml:space="preserve">o </w:t>
      </w:r>
      <w:r w:rsidRPr="00C14A2B">
        <w:rPr>
          <w:lang w:val="fr-FR" w:eastAsia="ko-KR"/>
        </w:rPr>
        <w:t>0,</w:t>
      </w:r>
      <w:r w:rsidR="004002F6" w:rsidRPr="00C14A2B">
        <w:rPr>
          <w:lang w:val="fr-FR" w:eastAsia="ko-KR"/>
        </w:rPr>
        <w:t>0</w:t>
      </w:r>
      <w:r w:rsidRPr="00C14A2B">
        <w:rPr>
          <w:lang w:val="fr-FR" w:eastAsia="ko-KR"/>
        </w:rPr>
        <w:t xml:space="preserve">1 ml/kg/lần, tối đa </w:t>
      </w:r>
      <w:r w:rsidR="004002F6" w:rsidRPr="00C14A2B">
        <w:rPr>
          <w:lang w:val="fr-FR" w:eastAsia="ko-KR"/>
        </w:rPr>
        <w:t xml:space="preserve">0,3 ml/lần x </w:t>
      </w:r>
      <w:r w:rsidRPr="00C14A2B">
        <w:rPr>
          <w:lang w:val="fr-FR" w:eastAsia="ko-KR"/>
        </w:rPr>
        <w:t xml:space="preserve">3 lần </w:t>
      </w:r>
      <w:r w:rsidR="00021C5B" w:rsidRPr="00C14A2B">
        <w:rPr>
          <w:lang w:val="fr-FR" w:eastAsia="ko-KR"/>
        </w:rPr>
        <w:t xml:space="preserve">tiêm dưới da </w:t>
      </w:r>
      <w:r w:rsidRPr="00C14A2B">
        <w:rPr>
          <w:lang w:val="fr-FR" w:eastAsia="ko-KR"/>
        </w:rPr>
        <w:t>cách 20 phút.</w:t>
      </w:r>
    </w:p>
    <w:p w14:paraId="1D795238" w14:textId="26F7B692" w:rsidR="007A657E" w:rsidRPr="00C14A2B" w:rsidRDefault="002817B8" w:rsidP="00AA5554">
      <w:pPr>
        <w:pStyle w:val="ListParagraph"/>
        <w:numPr>
          <w:ilvl w:val="0"/>
          <w:numId w:val="13"/>
        </w:numPr>
        <w:rPr>
          <w:lang w:val="fr-FR" w:eastAsia="ko-KR"/>
        </w:rPr>
      </w:pPr>
      <w:r w:rsidRPr="00C14A2B">
        <w:rPr>
          <w:lang w:val="fr-FR" w:eastAsia="ko-KR"/>
        </w:rPr>
        <w:t xml:space="preserve">Corticoid uống/tiêm mạch có tác dụng kháng viêm </w:t>
      </w:r>
      <w:r w:rsidR="00F61397" w:rsidRPr="00C14A2B">
        <w:rPr>
          <w:lang w:val="fr-FR" w:eastAsia="ko-KR"/>
        </w:rPr>
        <w:t xml:space="preserve">toàn thân </w:t>
      </w:r>
      <w:r w:rsidRPr="00C14A2B">
        <w:rPr>
          <w:lang w:val="fr-FR" w:eastAsia="ko-KR"/>
        </w:rPr>
        <w:t xml:space="preserve">mạnh thông qua việc ức chế sự tổng hợp các phân tử protein tham gia trong phản ứng viêm của cơ thể. Tuy nhiên, </w:t>
      </w:r>
      <w:r w:rsidR="007A657E" w:rsidRPr="00C14A2B">
        <w:rPr>
          <w:lang w:val="fr-FR" w:eastAsia="ko-KR"/>
        </w:rPr>
        <w:t xml:space="preserve">để đạt hiệu quả này cần mất </w:t>
      </w:r>
      <w:r w:rsidRPr="00C14A2B">
        <w:rPr>
          <w:lang w:val="fr-FR" w:eastAsia="ko-KR"/>
        </w:rPr>
        <w:t>vài giờ</w:t>
      </w:r>
      <w:r w:rsidR="005A7EF8">
        <w:rPr>
          <w:lang w:val="fr-FR" w:eastAsia="ko-KR"/>
        </w:rPr>
        <w:t>-</w:t>
      </w:r>
      <w:r w:rsidRPr="00C14A2B">
        <w:rPr>
          <w:lang w:val="fr-FR" w:eastAsia="ko-KR"/>
        </w:rPr>
        <w:t xml:space="preserve">vài ngày vì tác động lên thụ thể trong nhân </w:t>
      </w:r>
      <w:r w:rsidR="00F61397" w:rsidRPr="00C14A2B">
        <w:rPr>
          <w:lang w:val="fr-FR" w:eastAsia="ko-KR"/>
        </w:rPr>
        <w:t xml:space="preserve">« genomic » </w:t>
      </w:r>
      <w:r w:rsidRPr="00C14A2B">
        <w:rPr>
          <w:lang w:val="fr-FR" w:eastAsia="ko-KR"/>
        </w:rPr>
        <w:t xml:space="preserve">và </w:t>
      </w:r>
      <w:r w:rsidR="00F61397" w:rsidRPr="00C14A2B">
        <w:rPr>
          <w:lang w:val="fr-FR" w:eastAsia="ko-KR"/>
        </w:rPr>
        <w:t>ảnh hưởng</w:t>
      </w:r>
      <w:r w:rsidRPr="00C14A2B">
        <w:rPr>
          <w:lang w:val="fr-FR" w:eastAsia="ko-KR"/>
        </w:rPr>
        <w:t xml:space="preserve"> lên quá trình sinh tổng hợp protein của tế bào.</w:t>
      </w:r>
      <w:r w:rsidR="00F61397" w:rsidRPr="00C14A2B">
        <w:rPr>
          <w:lang w:val="fr-FR" w:eastAsia="ko-KR"/>
        </w:rPr>
        <w:t xml:space="preserve"> Trong khi đó, corticoid hít liều cao có tác dụng kháng viêm nhanh tại </w:t>
      </w:r>
      <w:r w:rsidR="00F61397" w:rsidRPr="00C14A2B">
        <w:rPr>
          <w:lang w:val="fr-FR" w:eastAsia="ko-KR"/>
        </w:rPr>
        <w:lastRenderedPageBreak/>
        <w:t xml:space="preserve">chỗ </w:t>
      </w:r>
      <w:r w:rsidR="00F95FF6" w:rsidRPr="00C14A2B">
        <w:rPr>
          <w:lang w:val="fr-FR" w:eastAsia="ko-KR"/>
        </w:rPr>
        <w:t xml:space="preserve">trong vài giây – vài phút thông </w:t>
      </w:r>
      <w:r w:rsidR="00F61397" w:rsidRPr="00C14A2B">
        <w:rPr>
          <w:lang w:val="fr-FR" w:eastAsia="ko-KR"/>
        </w:rPr>
        <w:t>qua cơ chế « non-genomic »</w:t>
      </w:r>
      <w:r w:rsidR="007A657E" w:rsidRPr="00C14A2B">
        <w:rPr>
          <w:lang w:val="fr-FR" w:eastAsia="ko-KR"/>
        </w:rPr>
        <w:t xml:space="preserve"> gây giảm tưới máu đến biểu mô phế quản bị viêm</w:t>
      </w:r>
      <w:r w:rsidR="00F61397" w:rsidRPr="00C14A2B">
        <w:rPr>
          <w:lang w:val="fr-FR" w:eastAsia="ko-KR"/>
        </w:rPr>
        <w:t>.</w:t>
      </w:r>
      <w:r w:rsidR="000B30AA" w:rsidRPr="00C14A2B">
        <w:rPr>
          <w:lang w:val="fr-FR" w:eastAsia="ko-KR"/>
        </w:rPr>
        <w:t xml:space="preserve"> </w:t>
      </w:r>
      <w:r w:rsidR="00C81720" w:rsidRPr="00C14A2B">
        <w:rPr>
          <w:lang w:val="fr-FR" w:eastAsia="ko-KR"/>
        </w:rPr>
        <w:t>Theo</w:t>
      </w:r>
      <w:r w:rsidR="000B30AA" w:rsidRPr="00C14A2B">
        <w:rPr>
          <w:lang w:val="fr-FR" w:eastAsia="ko-KR"/>
        </w:rPr>
        <w:t xml:space="preserve"> cơ chế này,</w:t>
      </w:r>
      <w:r w:rsidR="00C81720" w:rsidRPr="00C14A2B">
        <w:rPr>
          <w:lang w:val="fr-FR" w:eastAsia="ko-KR"/>
        </w:rPr>
        <w:t xml:space="preserve"> lượng lớn corticoid</w:t>
      </w:r>
      <w:r w:rsidR="000B30AA" w:rsidRPr="00C14A2B">
        <w:rPr>
          <w:lang w:val="fr-FR" w:eastAsia="ko-KR"/>
        </w:rPr>
        <w:t xml:space="preserve"> gắn lên thụ thể EMT (Extraneuronal Monoamine Transporter) tại màng tế bào cơ trơn mạch máu</w:t>
      </w:r>
      <w:r w:rsidR="00194421" w:rsidRPr="00C14A2B">
        <w:rPr>
          <w:lang w:val="fr-FR" w:eastAsia="ko-KR"/>
        </w:rPr>
        <w:t xml:space="preserve"> gây </w:t>
      </w:r>
      <w:r w:rsidR="002A5337" w:rsidRPr="00C14A2B">
        <w:rPr>
          <w:lang w:val="fr-FR" w:eastAsia="ko-KR"/>
        </w:rPr>
        <w:t>cản trở sự</w:t>
      </w:r>
      <w:r w:rsidR="000B30AA" w:rsidRPr="00C14A2B">
        <w:rPr>
          <w:lang w:val="fr-FR" w:eastAsia="ko-KR"/>
        </w:rPr>
        <w:t xml:space="preserve"> thoái </w:t>
      </w:r>
      <w:r w:rsidR="002A5337" w:rsidRPr="00C14A2B">
        <w:rPr>
          <w:lang w:val="fr-FR" w:eastAsia="ko-KR"/>
        </w:rPr>
        <w:t>hóa</w:t>
      </w:r>
      <w:r w:rsidR="000B30AA" w:rsidRPr="00C14A2B">
        <w:rPr>
          <w:lang w:val="fr-FR" w:eastAsia="ko-KR"/>
        </w:rPr>
        <w:t xml:space="preserve"> nor-epinephrine hậu synap thần kinh – cơ, giúp duy trì hiệu quả của nor-epinephrine trên </w:t>
      </w:r>
      <w:r w:rsidR="002A5337" w:rsidRPr="00C14A2B">
        <w:rPr>
          <w:lang w:val="fr-FR" w:eastAsia="ko-KR"/>
        </w:rPr>
        <w:t>thụ thể α</w:t>
      </w:r>
      <w:r w:rsidR="002A5337" w:rsidRPr="00C14A2B">
        <w:rPr>
          <w:vertAlign w:val="subscript"/>
          <w:lang w:val="fr-FR" w:eastAsia="ko-KR"/>
        </w:rPr>
        <w:t>1</w:t>
      </w:r>
      <w:r w:rsidR="002A5337" w:rsidRPr="00C14A2B">
        <w:rPr>
          <w:lang w:val="fr-FR" w:eastAsia="ko-KR"/>
        </w:rPr>
        <w:t>-adrenergic</w:t>
      </w:r>
      <w:r w:rsidR="00194421" w:rsidRPr="00C14A2B">
        <w:rPr>
          <w:lang w:val="fr-FR" w:eastAsia="ko-KR"/>
        </w:rPr>
        <w:t xml:space="preserve"> có tác dụng</w:t>
      </w:r>
      <w:r w:rsidR="002A5337" w:rsidRPr="00C14A2B">
        <w:rPr>
          <w:lang w:val="fr-FR" w:eastAsia="ko-KR"/>
        </w:rPr>
        <w:t xml:space="preserve"> co mạch, dẫn đến giảm tưới máu đến vùng viêm</w:t>
      </w:r>
      <w:r w:rsidR="00194421" w:rsidRPr="00C14A2B">
        <w:rPr>
          <w:lang w:val="fr-FR" w:eastAsia="ko-KR"/>
        </w:rPr>
        <w:t xml:space="preserve">, </w:t>
      </w:r>
      <w:r w:rsidR="00085DD9" w:rsidRPr="00C14A2B">
        <w:rPr>
          <w:lang w:val="fr-FR" w:eastAsia="ko-KR"/>
        </w:rPr>
        <w:t xml:space="preserve">làm </w:t>
      </w:r>
      <w:r w:rsidR="00194421" w:rsidRPr="00C14A2B">
        <w:rPr>
          <w:lang w:val="fr-FR" w:eastAsia="ko-KR"/>
        </w:rPr>
        <w:t>giảm phù nề niêm mạc phế quản.</w:t>
      </w:r>
    </w:p>
    <w:p w14:paraId="69638882" w14:textId="438E56ED" w:rsidR="003B6DAB" w:rsidRPr="00C14A2B" w:rsidRDefault="003B6DAB" w:rsidP="00AA5554">
      <w:pPr>
        <w:pStyle w:val="ListParagraph"/>
        <w:numPr>
          <w:ilvl w:val="1"/>
          <w:numId w:val="13"/>
        </w:numPr>
        <w:rPr>
          <w:lang w:val="fr-FR" w:eastAsia="ko-KR"/>
        </w:rPr>
      </w:pPr>
      <w:r w:rsidRPr="00C14A2B">
        <w:rPr>
          <w:lang w:val="fr-FR" w:eastAsia="ko-KR"/>
        </w:rPr>
        <w:t>Liều dùng corticoid uống : prednisone</w:t>
      </w:r>
      <w:r w:rsidR="00461A1E" w:rsidRPr="00C14A2B">
        <w:rPr>
          <w:lang w:val="fr-FR" w:eastAsia="ko-KR"/>
        </w:rPr>
        <w:t>/prednisolon</w:t>
      </w:r>
      <w:r w:rsidR="00034378" w:rsidRPr="00C14A2B">
        <w:rPr>
          <w:lang w:val="fr-FR" w:eastAsia="ko-KR"/>
        </w:rPr>
        <w:t>e</w:t>
      </w:r>
      <w:r w:rsidRPr="00C14A2B">
        <w:rPr>
          <w:lang w:val="fr-FR" w:eastAsia="ko-KR"/>
        </w:rPr>
        <w:t xml:space="preserve"> 1</w:t>
      </w:r>
      <w:r w:rsidR="005A7EF8">
        <w:rPr>
          <w:lang w:val="fr-FR" w:eastAsia="ko-KR"/>
        </w:rPr>
        <w:t>-</w:t>
      </w:r>
      <w:r w:rsidRPr="00C14A2B">
        <w:rPr>
          <w:lang w:val="fr-FR" w:eastAsia="ko-KR"/>
        </w:rPr>
        <w:t>2mg/kg/ngày</w:t>
      </w:r>
      <w:r w:rsidR="00461A1E" w:rsidRPr="00C14A2B">
        <w:rPr>
          <w:lang w:val="fr-FR" w:eastAsia="ko-KR"/>
        </w:rPr>
        <w:t xml:space="preserve"> x 3</w:t>
      </w:r>
      <w:r w:rsidR="005A7EF8">
        <w:rPr>
          <w:lang w:val="fr-FR" w:eastAsia="ko-KR"/>
        </w:rPr>
        <w:t>-</w:t>
      </w:r>
      <w:r w:rsidR="00461A1E" w:rsidRPr="00C14A2B">
        <w:rPr>
          <w:lang w:val="fr-FR" w:eastAsia="ko-KR"/>
        </w:rPr>
        <w:t>5 ngày</w:t>
      </w:r>
      <w:r w:rsidRPr="00C14A2B">
        <w:rPr>
          <w:lang w:val="fr-FR" w:eastAsia="ko-KR"/>
        </w:rPr>
        <w:t>, tối đa 20mg (trẻ &lt;2 tuổi), 30mg (trẻ 2</w:t>
      </w:r>
      <w:r w:rsidR="005A7EF8">
        <w:rPr>
          <w:lang w:val="fr-FR" w:eastAsia="ko-KR"/>
        </w:rPr>
        <w:t>-</w:t>
      </w:r>
      <w:r w:rsidRPr="00C14A2B">
        <w:rPr>
          <w:lang w:val="fr-FR" w:eastAsia="ko-KR"/>
        </w:rPr>
        <w:t>5 tuổi), 40mg (trẻ &gt;5 tuổi).</w:t>
      </w:r>
    </w:p>
    <w:p w14:paraId="210CC400" w14:textId="6FB4C946" w:rsidR="003B6DAB" w:rsidRPr="00C14A2B" w:rsidRDefault="003B6DAB" w:rsidP="00AA5554">
      <w:pPr>
        <w:pStyle w:val="ListParagraph"/>
        <w:numPr>
          <w:ilvl w:val="1"/>
          <w:numId w:val="13"/>
        </w:numPr>
        <w:rPr>
          <w:lang w:val="fr-FR" w:eastAsia="ko-KR"/>
        </w:rPr>
      </w:pPr>
      <w:r w:rsidRPr="00C14A2B">
        <w:rPr>
          <w:lang w:val="fr-FR" w:eastAsia="ko-KR"/>
        </w:rPr>
        <w:t xml:space="preserve">Liều dùng corticoid tiêm </w:t>
      </w:r>
      <w:proofErr w:type="gramStart"/>
      <w:r w:rsidRPr="00C14A2B">
        <w:rPr>
          <w:lang w:val="fr-FR" w:eastAsia="ko-KR"/>
        </w:rPr>
        <w:t>mạch</w:t>
      </w:r>
      <w:r w:rsidR="00461A1E" w:rsidRPr="00C14A2B">
        <w:rPr>
          <w:lang w:val="fr-FR" w:eastAsia="ko-KR"/>
        </w:rPr>
        <w:t>:</w:t>
      </w:r>
      <w:proofErr w:type="gramEnd"/>
      <w:r w:rsidR="00461A1E" w:rsidRPr="00C14A2B">
        <w:rPr>
          <w:lang w:val="fr-FR" w:eastAsia="ko-KR"/>
        </w:rPr>
        <w:t xml:space="preserve"> hydrocortisone 5mg/kg hoặc</w:t>
      </w:r>
      <w:r w:rsidR="005A7EF8">
        <w:rPr>
          <w:lang w:val="fr-FR" w:eastAsia="ko-KR"/>
        </w:rPr>
        <w:t xml:space="preserve"> </w:t>
      </w:r>
      <w:r w:rsidR="00461A1E" w:rsidRPr="00C14A2B">
        <w:rPr>
          <w:lang w:val="fr-FR" w:eastAsia="ko-KR"/>
        </w:rPr>
        <w:t>methyl</w:t>
      </w:r>
      <w:r w:rsidR="005A7EF8">
        <w:rPr>
          <w:lang w:val="fr-FR" w:eastAsia="ko-KR"/>
        </w:rPr>
        <w:t>-</w:t>
      </w:r>
      <w:r w:rsidR="00461A1E" w:rsidRPr="00C14A2B">
        <w:rPr>
          <w:lang w:val="fr-FR" w:eastAsia="ko-KR"/>
        </w:rPr>
        <w:t>prednisolone 1</w:t>
      </w:r>
      <w:r w:rsidR="005A7EF8">
        <w:rPr>
          <w:lang w:val="fr-FR" w:eastAsia="ko-KR"/>
        </w:rPr>
        <w:t>-</w:t>
      </w:r>
      <w:r w:rsidR="00461A1E" w:rsidRPr="00C14A2B">
        <w:rPr>
          <w:lang w:val="fr-FR" w:eastAsia="ko-KR"/>
        </w:rPr>
        <w:t xml:space="preserve">2mg/kg mỗi </w:t>
      </w:r>
      <w:r w:rsidR="0029713F" w:rsidRPr="00C14A2B">
        <w:rPr>
          <w:lang w:val="fr-FR" w:eastAsia="ko-KR"/>
        </w:rPr>
        <w:t>6</w:t>
      </w:r>
      <w:r w:rsidR="00461A1E" w:rsidRPr="00C14A2B">
        <w:rPr>
          <w:lang w:val="fr-FR" w:eastAsia="ko-KR"/>
        </w:rPr>
        <w:t xml:space="preserve"> giờ.</w:t>
      </w:r>
    </w:p>
    <w:p w14:paraId="476DECAC" w14:textId="5516F352" w:rsidR="00F54AD1" w:rsidRPr="00C14A2B" w:rsidRDefault="00F54AD1" w:rsidP="00C14A2B">
      <w:pPr>
        <w:pStyle w:val="Heading2"/>
        <w:spacing w:before="0" w:after="0"/>
        <w:rPr>
          <w:rFonts w:cs="Times New Roman"/>
          <w:sz w:val="26"/>
        </w:rPr>
      </w:pPr>
      <w:r w:rsidRPr="00C14A2B">
        <w:rPr>
          <w:rFonts w:cs="Times New Roman"/>
          <w:sz w:val="26"/>
        </w:rPr>
        <w:t>Thuốc ngừa cơn hen</w:t>
      </w:r>
    </w:p>
    <w:p w14:paraId="0756B020" w14:textId="37408AD4" w:rsidR="003A23F7" w:rsidRPr="00C14A2B" w:rsidRDefault="00320AFF" w:rsidP="00AA5554">
      <w:pPr>
        <w:pStyle w:val="ListParagraph"/>
        <w:numPr>
          <w:ilvl w:val="0"/>
          <w:numId w:val="13"/>
        </w:numPr>
      </w:pPr>
      <w:r w:rsidRPr="00C14A2B">
        <w:t>Leukotrien modifiers</w:t>
      </w:r>
      <w:r w:rsidR="008E5554" w:rsidRPr="00C14A2B">
        <w:t xml:space="preserve">: </w:t>
      </w:r>
      <w:r w:rsidR="00CD7D80" w:rsidRPr="00C14A2B">
        <w:t xml:space="preserve">có loại </w:t>
      </w:r>
      <w:r w:rsidR="008E5554" w:rsidRPr="00C14A2B">
        <w:t>ức chế</w:t>
      </w:r>
      <w:r w:rsidR="0013612A" w:rsidRPr="00C14A2B">
        <w:t xml:space="preserve"> men 5-lipoxygenase</w:t>
      </w:r>
      <w:r w:rsidRPr="00C14A2B">
        <w:t xml:space="preserve"> </w:t>
      </w:r>
      <w:r w:rsidR="0013612A" w:rsidRPr="00C14A2B">
        <w:t>làm giảm sản xuất</w:t>
      </w:r>
      <w:r w:rsidR="008E5554" w:rsidRPr="00C14A2B">
        <w:t xml:space="preserve"> </w:t>
      </w:r>
      <w:r w:rsidR="00AF4305" w:rsidRPr="00C14A2B">
        <w:t xml:space="preserve">leukotrien, </w:t>
      </w:r>
      <w:r w:rsidRPr="00C14A2B">
        <w:t xml:space="preserve">hoặc </w:t>
      </w:r>
      <w:r w:rsidR="00CD7D80" w:rsidRPr="00C14A2B">
        <w:t xml:space="preserve">có loại là chất </w:t>
      </w:r>
      <w:r w:rsidRPr="00C14A2B">
        <w:t xml:space="preserve">kháng thụ thể cysteinyl leukotrien, </w:t>
      </w:r>
      <w:r w:rsidR="0013612A" w:rsidRPr="00C14A2B">
        <w:t>có tác dụng ức chế</w:t>
      </w:r>
      <w:r w:rsidR="004848F2" w:rsidRPr="00C14A2B">
        <w:t xml:space="preserve"> phản ứng viêm </w:t>
      </w:r>
      <w:r w:rsidR="00CD7D80" w:rsidRPr="00C14A2B">
        <w:t>và co thắt phế quản do leukotrien.</w:t>
      </w:r>
      <w:r w:rsidR="00BB1CE8" w:rsidRPr="00C14A2B">
        <w:t xml:space="preserve"> Trong hen do siêu vi hoặc hen do gắng sức, nghiên cứu ghi nhận có sự tăng sản xuất leukotrien</w:t>
      </w:r>
      <w:r w:rsidR="00D946C3" w:rsidRPr="00C14A2B">
        <w:t xml:space="preserve"> từ</w:t>
      </w:r>
      <w:r w:rsidR="00BB1CE8" w:rsidRPr="00C14A2B">
        <w:t xml:space="preserve"> quá trình viêm </w:t>
      </w:r>
      <w:r w:rsidR="00D946C3" w:rsidRPr="00C14A2B">
        <w:t>do chuyển hóa acid arachidonic. Vì vậy, leukotrien modifiers thường được ưu tiên sử dụng cho bệnh nhi hen do siêu vi hoặc hen do gắng sức.</w:t>
      </w:r>
    </w:p>
    <w:p w14:paraId="421AC427" w14:textId="24E7E4B8" w:rsidR="005236B0" w:rsidRPr="00C14A2B" w:rsidRDefault="005236B0" w:rsidP="00AA5554">
      <w:pPr>
        <w:pStyle w:val="ListParagraph"/>
        <w:numPr>
          <w:ilvl w:val="1"/>
          <w:numId w:val="13"/>
        </w:numPr>
      </w:pPr>
      <w:r w:rsidRPr="00C14A2B">
        <w:t>Liều dùng: montelukast 4mg (trẻ 6 tháng</w:t>
      </w:r>
      <w:r w:rsidR="00286405">
        <w:t>-</w:t>
      </w:r>
      <w:r w:rsidRPr="00C14A2B">
        <w:t xml:space="preserve">5 tuổi), 5mg (trẻ 6 </w:t>
      </w:r>
      <w:r w:rsidR="00BC0040">
        <w:t xml:space="preserve">– 14 </w:t>
      </w:r>
      <w:r w:rsidRPr="00C14A2B">
        <w:t>tuổi)</w:t>
      </w:r>
      <w:r w:rsidR="00BC0040">
        <w:t>.</w:t>
      </w:r>
    </w:p>
    <w:p w14:paraId="4C5D9366" w14:textId="7BAE72BE" w:rsidR="005236B0" w:rsidRPr="00C14A2B" w:rsidRDefault="005236B0" w:rsidP="00AA5554">
      <w:pPr>
        <w:pStyle w:val="ListParagraph"/>
        <w:numPr>
          <w:ilvl w:val="1"/>
          <w:numId w:val="13"/>
        </w:numPr>
      </w:pPr>
      <w:r w:rsidRPr="00C14A2B">
        <w:t>Tác dụng phụ: đau đầu, đau bụng, tiêu chảy, tiểu dầm.</w:t>
      </w:r>
    </w:p>
    <w:p w14:paraId="34A97123" w14:textId="66E96F2E" w:rsidR="003A23F7" w:rsidRPr="00C14A2B" w:rsidRDefault="00C36627" w:rsidP="00AA5554">
      <w:pPr>
        <w:pStyle w:val="ListParagraph"/>
        <w:numPr>
          <w:ilvl w:val="0"/>
          <w:numId w:val="13"/>
        </w:numPr>
      </w:pPr>
      <w:r w:rsidRPr="00C14A2B">
        <w:t>ICS (inhaled corticosteroids)</w:t>
      </w:r>
      <w:r w:rsidR="00320857" w:rsidRPr="00C14A2B">
        <w:t xml:space="preserve">: </w:t>
      </w:r>
      <w:r w:rsidR="008B6C7E" w:rsidRPr="00C14A2B">
        <w:t>với hoạt tính kháng viêm mạnh thông qua nhiều cơ chế, corticoid được xem là sự lựa chọn hàng đầu trong điều trị hen. Corticoid thúc đẩy</w:t>
      </w:r>
      <w:r w:rsidR="009C7229" w:rsidRPr="00C14A2B">
        <w:t xml:space="preserve"> quá trình apoptois của các tế bào viêm, </w:t>
      </w:r>
      <w:r w:rsidR="00395FEF" w:rsidRPr="00C14A2B">
        <w:t xml:space="preserve">giảm tổng hợp các protein gắn kết nhằm hạn chế sự xâm nhập của các tế bào viêm, </w:t>
      </w:r>
      <w:r w:rsidR="00320857" w:rsidRPr="00C14A2B">
        <w:t>ức chế sự phóng hạt từ lysosome trong các tế bào viêm, ức chế tổng hợp các protein viêm</w:t>
      </w:r>
      <w:r w:rsidR="00ED5374" w:rsidRPr="00C14A2B">
        <w:t xml:space="preserve"> và tăng sản xuất các protein kháng viêm</w:t>
      </w:r>
      <w:r w:rsidR="00320857" w:rsidRPr="00C14A2B">
        <w:t>,</w:t>
      </w:r>
      <w:r w:rsidR="00ED5374" w:rsidRPr="00C14A2B">
        <w:t xml:space="preserve"> thúc đẩy biểu hiện thụ thể β</w:t>
      </w:r>
      <w:r w:rsidR="00ED5374" w:rsidRPr="00C14A2B">
        <w:rPr>
          <w:vertAlign w:val="subscript"/>
        </w:rPr>
        <w:t>2</w:t>
      </w:r>
      <w:r w:rsidR="00ED5374" w:rsidRPr="00C14A2B">
        <w:t>-adrenergic</w:t>
      </w:r>
      <w:r w:rsidR="00395FEF" w:rsidRPr="00C14A2B">
        <w:t>, giảm tiết đàm từ tuyến nhầy</w:t>
      </w:r>
      <w:r w:rsidR="000F0B3F" w:rsidRPr="00C14A2B">
        <w:t>.</w:t>
      </w:r>
    </w:p>
    <w:p w14:paraId="2BCA9E87" w14:textId="068646A5" w:rsidR="00B15D89" w:rsidRPr="00C14A2B" w:rsidRDefault="00971575" w:rsidP="005D112C">
      <w:pPr>
        <w:pStyle w:val="Caption"/>
      </w:pPr>
      <w:r w:rsidRPr="00C14A2B">
        <w:t xml:space="preserve">Bảng </w:t>
      </w:r>
      <w:r w:rsidR="007A14BC" w:rsidRPr="00C14A2B">
        <w:rPr>
          <w:noProof/>
        </w:rPr>
        <w:fldChar w:fldCharType="begin"/>
      </w:r>
      <w:r w:rsidR="007A14BC" w:rsidRPr="00C14A2B">
        <w:rPr>
          <w:noProof/>
        </w:rPr>
        <w:instrText xml:space="preserve"> STYLEREF 1 \s </w:instrText>
      </w:r>
      <w:r w:rsidR="007A14BC" w:rsidRPr="00C14A2B">
        <w:rPr>
          <w:noProof/>
        </w:rPr>
        <w:fldChar w:fldCharType="separate"/>
      </w:r>
      <w:r w:rsidRPr="00C14A2B">
        <w:rPr>
          <w:noProof/>
        </w:rPr>
        <w:t>7</w:t>
      </w:r>
      <w:r w:rsidR="007A14BC" w:rsidRPr="00C14A2B">
        <w:rPr>
          <w:noProof/>
        </w:rPr>
        <w:fldChar w:fldCharType="end"/>
      </w:r>
      <w:r w:rsidRPr="00C14A2B">
        <w:t>.</w:t>
      </w:r>
      <w:r w:rsidR="007A14BC" w:rsidRPr="00C14A2B">
        <w:rPr>
          <w:noProof/>
        </w:rPr>
        <w:fldChar w:fldCharType="begin"/>
      </w:r>
      <w:r w:rsidR="007A14BC" w:rsidRPr="00C14A2B">
        <w:rPr>
          <w:noProof/>
        </w:rPr>
        <w:instrText xml:space="preserve"> SEQ Bảng \* ARABIC \s 1 </w:instrText>
      </w:r>
      <w:r w:rsidR="007A14BC" w:rsidRPr="00C14A2B">
        <w:rPr>
          <w:noProof/>
        </w:rPr>
        <w:fldChar w:fldCharType="separate"/>
      </w:r>
      <w:r w:rsidRPr="00C14A2B">
        <w:rPr>
          <w:noProof/>
        </w:rPr>
        <w:t>1</w:t>
      </w:r>
      <w:r w:rsidR="007A14BC" w:rsidRPr="00C14A2B">
        <w:rPr>
          <w:noProof/>
        </w:rPr>
        <w:fldChar w:fldCharType="end"/>
      </w:r>
      <w:r w:rsidRPr="00C14A2B">
        <w:t xml:space="preserve"> Liều corticoid hít</w:t>
      </w:r>
    </w:p>
    <w:tbl>
      <w:tblPr>
        <w:tblStyle w:val="TableGrid"/>
        <w:tblW w:w="8545" w:type="dxa"/>
        <w:tblInd w:w="720" w:type="dxa"/>
        <w:tblLook w:val="04A0" w:firstRow="1" w:lastRow="0" w:firstColumn="1" w:lastColumn="0" w:noHBand="0" w:noVBand="1"/>
      </w:tblPr>
      <w:tblGrid>
        <w:gridCol w:w="2695"/>
        <w:gridCol w:w="1440"/>
        <w:gridCol w:w="1530"/>
        <w:gridCol w:w="1620"/>
        <w:gridCol w:w="1260"/>
      </w:tblGrid>
      <w:tr w:rsidR="008D4B2E" w:rsidRPr="002E7A5F" w14:paraId="62BC3D4E" w14:textId="77777777" w:rsidTr="008D4B2E">
        <w:tc>
          <w:tcPr>
            <w:tcW w:w="2695" w:type="dxa"/>
            <w:vMerge w:val="restart"/>
            <w:textDirection w:val="lrTbV"/>
            <w:vAlign w:val="center"/>
          </w:tcPr>
          <w:p w14:paraId="720BE274" w14:textId="6F22503F" w:rsidR="008D4B2E" w:rsidRPr="002E7A5F" w:rsidRDefault="008D4B2E" w:rsidP="002E7A5F">
            <w:pPr>
              <w:jc w:val="center"/>
              <w:rPr>
                <w:b/>
              </w:rPr>
            </w:pPr>
            <w:r w:rsidRPr="002E7A5F">
              <w:rPr>
                <w:b/>
              </w:rPr>
              <w:t>Thuốc</w:t>
            </w:r>
          </w:p>
        </w:tc>
        <w:tc>
          <w:tcPr>
            <w:tcW w:w="1440" w:type="dxa"/>
            <w:vMerge w:val="restart"/>
            <w:vAlign w:val="center"/>
          </w:tcPr>
          <w:p w14:paraId="4BBB2560" w14:textId="04B00770" w:rsidR="008D4B2E" w:rsidRPr="002E7A5F" w:rsidRDefault="008D4B2E" w:rsidP="002E7A5F">
            <w:pPr>
              <w:jc w:val="center"/>
              <w:rPr>
                <w:b/>
              </w:rPr>
            </w:pPr>
            <w:r w:rsidRPr="002E7A5F">
              <w:rPr>
                <w:b/>
              </w:rPr>
              <w:t>Tuổi</w:t>
            </w:r>
          </w:p>
        </w:tc>
        <w:tc>
          <w:tcPr>
            <w:tcW w:w="4410" w:type="dxa"/>
            <w:gridSpan w:val="3"/>
          </w:tcPr>
          <w:p w14:paraId="4CFB60C5" w14:textId="68E59CBE" w:rsidR="008D4B2E" w:rsidRPr="002E7A5F" w:rsidRDefault="008D4B2E" w:rsidP="002E7A5F">
            <w:pPr>
              <w:jc w:val="center"/>
              <w:rPr>
                <w:b/>
              </w:rPr>
            </w:pPr>
            <w:r w:rsidRPr="002E7A5F">
              <w:rPr>
                <w:b/>
              </w:rPr>
              <w:t>Liều dùng (mcg/ngày)</w:t>
            </w:r>
          </w:p>
        </w:tc>
      </w:tr>
      <w:tr w:rsidR="008D4B2E" w:rsidRPr="0019419E" w14:paraId="1BC2F2F5" w14:textId="77777777" w:rsidTr="008D4B2E">
        <w:tc>
          <w:tcPr>
            <w:tcW w:w="2695" w:type="dxa"/>
            <w:vMerge/>
          </w:tcPr>
          <w:p w14:paraId="6A88CE12" w14:textId="77777777" w:rsidR="008D4B2E" w:rsidRPr="0019419E" w:rsidRDefault="008D4B2E" w:rsidP="00AA5554"/>
        </w:tc>
        <w:tc>
          <w:tcPr>
            <w:tcW w:w="1440" w:type="dxa"/>
            <w:vMerge/>
          </w:tcPr>
          <w:p w14:paraId="3B136D32" w14:textId="77777777" w:rsidR="008D4B2E" w:rsidRPr="0019419E" w:rsidRDefault="008D4B2E" w:rsidP="00AA5554"/>
        </w:tc>
        <w:tc>
          <w:tcPr>
            <w:tcW w:w="1530" w:type="dxa"/>
          </w:tcPr>
          <w:p w14:paraId="244D4686" w14:textId="6595B37B" w:rsidR="008D4B2E" w:rsidRPr="002E7A5F" w:rsidRDefault="008D4B2E" w:rsidP="002E7A5F">
            <w:pPr>
              <w:jc w:val="center"/>
              <w:rPr>
                <w:b/>
              </w:rPr>
            </w:pPr>
            <w:r w:rsidRPr="002E7A5F">
              <w:rPr>
                <w:b/>
              </w:rPr>
              <w:t>Thấp</w:t>
            </w:r>
          </w:p>
        </w:tc>
        <w:tc>
          <w:tcPr>
            <w:tcW w:w="1620" w:type="dxa"/>
          </w:tcPr>
          <w:p w14:paraId="7C45836A" w14:textId="0AA67565" w:rsidR="008D4B2E" w:rsidRPr="002E7A5F" w:rsidRDefault="008D4B2E" w:rsidP="002E7A5F">
            <w:pPr>
              <w:jc w:val="center"/>
              <w:rPr>
                <w:b/>
              </w:rPr>
            </w:pPr>
            <w:r w:rsidRPr="002E7A5F">
              <w:rPr>
                <w:b/>
              </w:rPr>
              <w:t>Trung bình</w:t>
            </w:r>
          </w:p>
        </w:tc>
        <w:tc>
          <w:tcPr>
            <w:tcW w:w="1260" w:type="dxa"/>
          </w:tcPr>
          <w:p w14:paraId="1D568898" w14:textId="5CE393FE" w:rsidR="008D4B2E" w:rsidRPr="002E7A5F" w:rsidRDefault="008D4B2E" w:rsidP="002E7A5F">
            <w:pPr>
              <w:jc w:val="center"/>
              <w:rPr>
                <w:b/>
              </w:rPr>
            </w:pPr>
            <w:r w:rsidRPr="002E7A5F">
              <w:rPr>
                <w:b/>
              </w:rPr>
              <w:t>Cao</w:t>
            </w:r>
          </w:p>
        </w:tc>
      </w:tr>
      <w:tr w:rsidR="008D4B2E" w:rsidRPr="0019419E" w14:paraId="1E7CB514" w14:textId="77777777" w:rsidTr="008D4B2E">
        <w:tc>
          <w:tcPr>
            <w:tcW w:w="2695" w:type="dxa"/>
          </w:tcPr>
          <w:p w14:paraId="20EF5C46" w14:textId="27368235" w:rsidR="008D4B2E" w:rsidRPr="0019419E" w:rsidRDefault="008D4B2E" w:rsidP="00AA5554">
            <w:r w:rsidRPr="0019419E">
              <w:t>Fluticasone propionate</w:t>
            </w:r>
          </w:p>
        </w:tc>
        <w:tc>
          <w:tcPr>
            <w:tcW w:w="1440" w:type="dxa"/>
          </w:tcPr>
          <w:p w14:paraId="7BD372F5" w14:textId="2293B4F2" w:rsidR="008D4B2E" w:rsidRPr="0019419E" w:rsidRDefault="008D4B2E" w:rsidP="00AA5554">
            <w:r w:rsidRPr="0019419E">
              <w:t>≤5</w:t>
            </w:r>
          </w:p>
          <w:p w14:paraId="73FEA20B" w14:textId="49066B3B" w:rsidR="008D4B2E" w:rsidRPr="0019419E" w:rsidRDefault="008D4B2E" w:rsidP="00AA5554">
            <w:r w:rsidRPr="0019419E">
              <w:t>6</w:t>
            </w:r>
            <w:r w:rsidR="007D35A0" w:rsidRPr="0019419E">
              <w:t>-</w:t>
            </w:r>
            <w:r w:rsidRPr="0019419E">
              <w:t>11</w:t>
            </w:r>
          </w:p>
          <w:p w14:paraId="0199B7CB" w14:textId="40382FC2" w:rsidR="008D4B2E" w:rsidRPr="0019419E" w:rsidRDefault="008D4B2E" w:rsidP="00AA5554">
            <w:r w:rsidRPr="0019419E">
              <w:t xml:space="preserve">≥12 </w:t>
            </w:r>
          </w:p>
        </w:tc>
        <w:tc>
          <w:tcPr>
            <w:tcW w:w="1530" w:type="dxa"/>
          </w:tcPr>
          <w:p w14:paraId="2D67C11C" w14:textId="7350E623" w:rsidR="008D4B2E" w:rsidRPr="0019419E" w:rsidRDefault="008D4B2E" w:rsidP="00AA5554">
            <w:r w:rsidRPr="0019419E">
              <w:t>100</w:t>
            </w:r>
          </w:p>
          <w:p w14:paraId="20F081DA" w14:textId="0A91C6CE" w:rsidR="008D4B2E" w:rsidRPr="0019419E" w:rsidRDefault="008D4B2E" w:rsidP="00AA5554">
            <w:r w:rsidRPr="0019419E">
              <w:t>100 – 200</w:t>
            </w:r>
          </w:p>
          <w:p w14:paraId="1D61130C" w14:textId="3DA20930" w:rsidR="008D4B2E" w:rsidRPr="0019419E" w:rsidRDefault="008D4B2E" w:rsidP="00AA5554">
            <w:r w:rsidRPr="0019419E">
              <w:t>100 – 250</w:t>
            </w:r>
          </w:p>
        </w:tc>
        <w:tc>
          <w:tcPr>
            <w:tcW w:w="1620" w:type="dxa"/>
          </w:tcPr>
          <w:p w14:paraId="2433643F" w14:textId="37DBB4BB" w:rsidR="008D4B2E" w:rsidRPr="0019419E" w:rsidRDefault="008D4B2E" w:rsidP="00AA5554">
            <w:r w:rsidRPr="0019419E">
              <w:t>&gt;200 – 500</w:t>
            </w:r>
          </w:p>
          <w:p w14:paraId="5CF36A17" w14:textId="33BF8682" w:rsidR="008D4B2E" w:rsidRPr="0019419E" w:rsidRDefault="008D4B2E" w:rsidP="00AA5554">
            <w:r w:rsidRPr="0019419E">
              <w:t>&gt;250 – 500</w:t>
            </w:r>
          </w:p>
        </w:tc>
        <w:tc>
          <w:tcPr>
            <w:tcW w:w="1260" w:type="dxa"/>
          </w:tcPr>
          <w:p w14:paraId="43D453AF" w14:textId="77777777" w:rsidR="008D4B2E" w:rsidRPr="0019419E" w:rsidRDefault="008D4B2E" w:rsidP="00AA5554">
            <w:r w:rsidRPr="0019419E">
              <w:t>&gt;500</w:t>
            </w:r>
          </w:p>
          <w:p w14:paraId="19B3B6E9" w14:textId="2F7DA1E7" w:rsidR="008D4B2E" w:rsidRPr="0019419E" w:rsidRDefault="008D4B2E" w:rsidP="00AA5554">
            <w:r w:rsidRPr="0019419E">
              <w:t>&gt;500</w:t>
            </w:r>
          </w:p>
        </w:tc>
      </w:tr>
      <w:tr w:rsidR="008D4B2E" w:rsidRPr="0019419E" w14:paraId="2D1CAD26" w14:textId="77777777" w:rsidTr="008D4B2E">
        <w:tc>
          <w:tcPr>
            <w:tcW w:w="2695" w:type="dxa"/>
          </w:tcPr>
          <w:p w14:paraId="313B8F17" w14:textId="7B10C3CA" w:rsidR="008D4B2E" w:rsidRPr="0019419E" w:rsidRDefault="008D4B2E" w:rsidP="00AA5554">
            <w:r w:rsidRPr="0019419E">
              <w:t>Budesonide khí dung</w:t>
            </w:r>
          </w:p>
        </w:tc>
        <w:tc>
          <w:tcPr>
            <w:tcW w:w="1440" w:type="dxa"/>
          </w:tcPr>
          <w:p w14:paraId="3ADEFD02" w14:textId="77777777" w:rsidR="008D4422" w:rsidRPr="0019419E" w:rsidRDefault="008D4422" w:rsidP="00AA5554">
            <w:r w:rsidRPr="0019419E">
              <w:t>≤5</w:t>
            </w:r>
          </w:p>
          <w:p w14:paraId="24A72B18" w14:textId="5EB5EF24" w:rsidR="008D4B2E" w:rsidRPr="0019419E" w:rsidRDefault="008D4422" w:rsidP="00AA5554">
            <w:r w:rsidRPr="0019419E">
              <w:t>6</w:t>
            </w:r>
            <w:r w:rsidR="007D35A0" w:rsidRPr="0019419E">
              <w:t>-</w:t>
            </w:r>
            <w:r w:rsidRPr="0019419E">
              <w:t>11</w:t>
            </w:r>
          </w:p>
        </w:tc>
        <w:tc>
          <w:tcPr>
            <w:tcW w:w="1530" w:type="dxa"/>
          </w:tcPr>
          <w:p w14:paraId="30BCCC6F" w14:textId="77777777" w:rsidR="008D4B2E" w:rsidRPr="0019419E" w:rsidRDefault="008D4B2E" w:rsidP="00AA5554">
            <w:r w:rsidRPr="0019419E">
              <w:t>500</w:t>
            </w:r>
          </w:p>
          <w:p w14:paraId="020254F7" w14:textId="176A880D" w:rsidR="008D4B2E" w:rsidRPr="0019419E" w:rsidRDefault="008D4B2E" w:rsidP="00AA5554">
            <w:r w:rsidRPr="0019419E">
              <w:t>250 – 500</w:t>
            </w:r>
          </w:p>
        </w:tc>
        <w:tc>
          <w:tcPr>
            <w:tcW w:w="1620" w:type="dxa"/>
          </w:tcPr>
          <w:p w14:paraId="1FA9CE96" w14:textId="77777777" w:rsidR="008D4B2E" w:rsidRPr="0019419E" w:rsidRDefault="008D4B2E" w:rsidP="00AA5554"/>
          <w:p w14:paraId="243A6839" w14:textId="0F5AF7B9" w:rsidR="008D4B2E" w:rsidRPr="0019419E" w:rsidRDefault="008D4B2E" w:rsidP="00AA5554">
            <w:r w:rsidRPr="0019419E">
              <w:t>&gt;500 – 1000</w:t>
            </w:r>
          </w:p>
        </w:tc>
        <w:tc>
          <w:tcPr>
            <w:tcW w:w="1260" w:type="dxa"/>
          </w:tcPr>
          <w:p w14:paraId="76D94AEF" w14:textId="77777777" w:rsidR="008D4B2E" w:rsidRPr="0019419E" w:rsidRDefault="008D4B2E" w:rsidP="00AA5554"/>
          <w:p w14:paraId="54ED427E" w14:textId="01024FD4" w:rsidR="008D4B2E" w:rsidRPr="0019419E" w:rsidRDefault="008D4B2E" w:rsidP="00AA5554">
            <w:r w:rsidRPr="0019419E">
              <w:t>&gt;1000</w:t>
            </w:r>
          </w:p>
        </w:tc>
      </w:tr>
    </w:tbl>
    <w:p w14:paraId="51AFEF3A" w14:textId="66BDC25E" w:rsidR="001653FB" w:rsidRPr="005D5C6D" w:rsidRDefault="009A2462" w:rsidP="00F248C1">
      <w:pPr>
        <w:pStyle w:val="ListParagraph"/>
        <w:numPr>
          <w:ilvl w:val="0"/>
          <w:numId w:val="13"/>
        </w:numPr>
        <w:jc w:val="left"/>
        <w:rPr>
          <w:rFonts w:cs="Times New Roman"/>
          <w:b/>
          <w:szCs w:val="26"/>
          <w:lang w:val="fr-FR"/>
        </w:rPr>
      </w:pPr>
      <w:r w:rsidRPr="00C14A2B">
        <w:t>LABA</w:t>
      </w:r>
      <w:r w:rsidR="00C36627" w:rsidRPr="00C14A2B">
        <w:t xml:space="preserve"> (Long acting beta agonist): tác động dãn phế quản thông qua cơ chế tương tự SABA nhưng vì hoạt chất LABA có tính ái mỡ cao cho phép thuốc ngấm vào trong mô đường thở tại vùng lân cận B</w:t>
      </w:r>
      <w:r w:rsidR="00C36627" w:rsidRPr="005D5C6D">
        <w:rPr>
          <w:vertAlign w:val="subscript"/>
        </w:rPr>
        <w:t>2</w:t>
      </w:r>
      <w:r w:rsidR="00C36627" w:rsidRPr="00C14A2B">
        <w:t xml:space="preserve">AR nên kéo dài thời gian tác dụng đến 12 giờ. LABA chỉ dùng ở dạng kết hợp với </w:t>
      </w:r>
      <w:r w:rsidR="007A1333" w:rsidRPr="00C14A2B">
        <w:t xml:space="preserve">ICS và </w:t>
      </w:r>
      <w:r w:rsidR="00786E34">
        <w:t xml:space="preserve">chỉ </w:t>
      </w:r>
      <w:r w:rsidR="007A1333" w:rsidRPr="00C14A2B">
        <w:t>khuyến cáo dùng cho trẻ ≥6 tuổi.</w:t>
      </w:r>
      <w:r w:rsidR="001653FB" w:rsidRPr="005D5C6D">
        <w:rPr>
          <w:rFonts w:cs="Times New Roman"/>
          <w:b/>
          <w:szCs w:val="26"/>
          <w:lang w:val="fr-FR"/>
        </w:rPr>
        <w:br w:type="page"/>
      </w:r>
    </w:p>
    <w:p w14:paraId="5093CBE5" w14:textId="63190B03" w:rsidR="00F032A2" w:rsidRPr="00C14A2B" w:rsidRDefault="00F032A2" w:rsidP="00C14A2B">
      <w:pPr>
        <w:spacing w:before="0" w:after="0"/>
        <w:rPr>
          <w:rFonts w:cs="Times New Roman"/>
          <w:b/>
          <w:sz w:val="26"/>
          <w:szCs w:val="26"/>
          <w:lang w:val="fr-FR"/>
        </w:rPr>
      </w:pPr>
      <w:r w:rsidRPr="00C14A2B">
        <w:rPr>
          <w:rFonts w:cs="Times New Roman"/>
          <w:b/>
          <w:sz w:val="26"/>
          <w:szCs w:val="26"/>
          <w:lang w:val="fr-FR"/>
        </w:rPr>
        <w:lastRenderedPageBreak/>
        <w:t>T</w:t>
      </w:r>
      <w:r w:rsidR="001F2CF2">
        <w:rPr>
          <w:rFonts w:cs="Times New Roman"/>
          <w:b/>
          <w:sz w:val="26"/>
          <w:szCs w:val="26"/>
          <w:lang w:val="fr-FR"/>
        </w:rPr>
        <w:t>ÀI LIỆU THAM KHẢO</w:t>
      </w:r>
    </w:p>
    <w:p w14:paraId="1DD9759F" w14:textId="77777777" w:rsidR="00B13DA7" w:rsidRPr="00C14A2B" w:rsidRDefault="00B13DA7" w:rsidP="00C14A2B">
      <w:pPr>
        <w:spacing w:before="0" w:after="0"/>
        <w:rPr>
          <w:rFonts w:cs="Times New Roman"/>
          <w:b/>
          <w:sz w:val="26"/>
          <w:szCs w:val="26"/>
          <w:lang w:val="fr-FR"/>
        </w:rPr>
      </w:pPr>
    </w:p>
    <w:p w14:paraId="254E81E9" w14:textId="52A20526" w:rsidR="00F248C1" w:rsidRPr="00F248C1" w:rsidRDefault="000A1D75" w:rsidP="00F248C1">
      <w:pPr>
        <w:pStyle w:val="EndNoteBibliography"/>
        <w:ind w:left="720" w:hanging="720"/>
      </w:pPr>
      <w:r w:rsidRPr="00C14A2B">
        <w:rPr>
          <w:b/>
          <w:szCs w:val="26"/>
        </w:rPr>
        <w:fldChar w:fldCharType="begin"/>
      </w:r>
      <w:r w:rsidRPr="00C14A2B">
        <w:rPr>
          <w:b/>
          <w:szCs w:val="26"/>
        </w:rPr>
        <w:instrText xml:space="preserve"> ADDIN EN.REFLIST </w:instrText>
      </w:r>
      <w:r w:rsidRPr="00C14A2B">
        <w:rPr>
          <w:b/>
          <w:szCs w:val="26"/>
        </w:rPr>
        <w:fldChar w:fldCharType="separate"/>
      </w:r>
      <w:r w:rsidR="00F248C1" w:rsidRPr="00F248C1">
        <w:t>1.</w:t>
      </w:r>
      <w:r w:rsidR="00F248C1" w:rsidRPr="00F248C1">
        <w:tab/>
        <w:t xml:space="preserve">Global Asthma Network (2018), </w:t>
      </w:r>
      <w:r w:rsidR="00F248C1" w:rsidRPr="00F248C1">
        <w:rPr>
          <w:i/>
        </w:rPr>
        <w:t>The Global Asthma Report,</w:t>
      </w:r>
      <w:r w:rsidR="00F248C1" w:rsidRPr="00F248C1">
        <w:t xml:space="preserve"> Available from: </w:t>
      </w:r>
      <w:hyperlink r:id="rId10" w:history="1">
        <w:r w:rsidR="00F248C1" w:rsidRPr="00F248C1">
          <w:rPr>
            <w:rStyle w:val="Hyperlink"/>
          </w:rPr>
          <w:t>http://www.globalasthmanetwork.org/</w:t>
        </w:r>
      </w:hyperlink>
      <w:r w:rsidR="00F248C1" w:rsidRPr="00F248C1">
        <w:t xml:space="preserve">,  Accessed on </w:t>
      </w:r>
    </w:p>
    <w:p w14:paraId="1063AFE1" w14:textId="77777777" w:rsidR="00F248C1" w:rsidRPr="00F248C1" w:rsidRDefault="00F248C1" w:rsidP="00F248C1">
      <w:pPr>
        <w:pStyle w:val="EndNoteBibliography"/>
        <w:ind w:left="720" w:hanging="720"/>
      </w:pPr>
      <w:r w:rsidRPr="00F248C1">
        <w:t>2.</w:t>
      </w:r>
      <w:r w:rsidRPr="00F248C1">
        <w:tab/>
        <w:t xml:space="preserve">Ferrante G. and La Grutta S. (2018), "The Burden of Pediatric Asthma", </w:t>
      </w:r>
      <w:r w:rsidRPr="00F248C1">
        <w:rPr>
          <w:i/>
        </w:rPr>
        <w:t>Frontiers in pediatrics</w:t>
      </w:r>
      <w:r w:rsidRPr="00F248C1">
        <w:t xml:space="preserve">, </w:t>
      </w:r>
      <w:r w:rsidRPr="00F248C1">
        <w:rPr>
          <w:b/>
        </w:rPr>
        <w:t>6</w:t>
      </w:r>
      <w:r w:rsidRPr="00F248C1">
        <w:t>, pp. 186-186.</w:t>
      </w:r>
    </w:p>
    <w:p w14:paraId="673BF43F" w14:textId="77777777" w:rsidR="00F248C1" w:rsidRPr="00F248C1" w:rsidRDefault="00F248C1" w:rsidP="00F248C1">
      <w:pPr>
        <w:pStyle w:val="EndNoteBibliography"/>
        <w:ind w:left="720" w:hanging="720"/>
      </w:pPr>
      <w:r w:rsidRPr="00F248C1">
        <w:t>3.</w:t>
      </w:r>
      <w:r w:rsidRPr="00F248C1">
        <w:tab/>
        <w:t xml:space="preserve">Bộ Y Tế Việt Nam (2016), "Hướng dẫn chẩn đoán và điều trị hen trẻ em dưới 5 tuổi", </w:t>
      </w:r>
      <w:r w:rsidRPr="00F248C1">
        <w:rPr>
          <w:i/>
        </w:rPr>
        <w:t>Quyết định số 4888/QĐ-BYT</w:t>
      </w:r>
      <w:r w:rsidRPr="00F248C1">
        <w:t>.</w:t>
      </w:r>
    </w:p>
    <w:p w14:paraId="1F2EFED7" w14:textId="77777777" w:rsidR="00F248C1" w:rsidRPr="00F248C1" w:rsidRDefault="00F248C1" w:rsidP="00F248C1">
      <w:pPr>
        <w:pStyle w:val="EndNoteBibliography"/>
        <w:ind w:left="720" w:hanging="720"/>
      </w:pPr>
      <w:r w:rsidRPr="00F248C1">
        <w:t>4.</w:t>
      </w:r>
      <w:r w:rsidRPr="00F248C1">
        <w:tab/>
        <w:t xml:space="preserve">Papadopoulos N.G., Arakawa H., Carlsen K.H., et al. (2012), "International consensus on (ICON) pediatric asthma", </w:t>
      </w:r>
      <w:r w:rsidRPr="00F248C1">
        <w:rPr>
          <w:i/>
        </w:rPr>
        <w:t>Allergy</w:t>
      </w:r>
      <w:r w:rsidRPr="00F248C1">
        <w:t xml:space="preserve">, </w:t>
      </w:r>
      <w:r w:rsidRPr="00F248C1">
        <w:rPr>
          <w:b/>
        </w:rPr>
        <w:t>67</w:t>
      </w:r>
      <w:r w:rsidRPr="00F248C1">
        <w:t xml:space="preserve"> (8), pp. 976-97.</w:t>
      </w:r>
    </w:p>
    <w:p w14:paraId="7DD231D4" w14:textId="77777777" w:rsidR="00F248C1" w:rsidRPr="00F248C1" w:rsidRDefault="00F248C1" w:rsidP="00F248C1">
      <w:pPr>
        <w:pStyle w:val="EndNoteBibliography"/>
        <w:ind w:left="720" w:hanging="720"/>
      </w:pPr>
      <w:r w:rsidRPr="00F248C1">
        <w:t>5.</w:t>
      </w:r>
      <w:r w:rsidRPr="00F248C1">
        <w:tab/>
        <w:t xml:space="preserve">Global Initiative For Asthma, </w:t>
      </w:r>
      <w:r w:rsidRPr="00F248C1">
        <w:rPr>
          <w:i/>
        </w:rPr>
        <w:t>Pocket guide for asthma management and prevention</w:t>
      </w:r>
      <w:r w:rsidRPr="00F248C1">
        <w:t>. 2018.</w:t>
      </w:r>
    </w:p>
    <w:p w14:paraId="734B16B0" w14:textId="77777777" w:rsidR="00F248C1" w:rsidRPr="00F248C1" w:rsidRDefault="00F248C1" w:rsidP="00F248C1">
      <w:pPr>
        <w:pStyle w:val="EndNoteBibliography"/>
        <w:ind w:left="720" w:hanging="720"/>
      </w:pPr>
      <w:r w:rsidRPr="00F248C1">
        <w:t>6.</w:t>
      </w:r>
      <w:r w:rsidRPr="00F248C1">
        <w:tab/>
        <w:t xml:space="preserve">Sejal Saglani and Clare M. Lloyd (2019), "The immunopathogenesis of asthma", in </w:t>
      </w:r>
      <w:r w:rsidRPr="00F248C1">
        <w:rPr>
          <w:i/>
        </w:rPr>
        <w:t>Kendig's disorders of the respiratory tract in children</w:t>
      </w:r>
      <w:r w:rsidRPr="00F248C1">
        <w:t>, Elsevier,  9th ed, section 4: Asthma, Philadelphia, pp. 2469-2513.</w:t>
      </w:r>
    </w:p>
    <w:p w14:paraId="42C74A87" w14:textId="77777777" w:rsidR="00F248C1" w:rsidRPr="00F248C1" w:rsidRDefault="00F248C1" w:rsidP="00F248C1">
      <w:pPr>
        <w:pStyle w:val="EndNoteBibliography"/>
        <w:ind w:left="720" w:hanging="720"/>
      </w:pPr>
      <w:r w:rsidRPr="00F248C1">
        <w:t>7.</w:t>
      </w:r>
      <w:r w:rsidRPr="00F248C1">
        <w:tab/>
        <w:t xml:space="preserve">Douwes J., Gibson P., Pekkanen J., et al. (2002), "Non-eosinophilic asthma: importance and possible mechanisms", </w:t>
      </w:r>
      <w:r w:rsidRPr="00F248C1">
        <w:rPr>
          <w:i/>
        </w:rPr>
        <w:t>Thorax</w:t>
      </w:r>
      <w:r w:rsidRPr="00F248C1">
        <w:t xml:space="preserve">, </w:t>
      </w:r>
      <w:r w:rsidRPr="00F248C1">
        <w:rPr>
          <w:b/>
        </w:rPr>
        <w:t>57</w:t>
      </w:r>
      <w:r w:rsidRPr="00F248C1">
        <w:t xml:space="preserve"> (7), pp. 643-648,Baraldo S., Turato G., Bazzan E., et al. (2011), "Noneosinophilic asthma in children: relation with airway remodelling", </w:t>
      </w:r>
      <w:r w:rsidRPr="00F248C1">
        <w:rPr>
          <w:i/>
        </w:rPr>
        <w:t>European Respiratory Journal</w:t>
      </w:r>
      <w:r w:rsidRPr="00F248C1">
        <w:t xml:space="preserve">, </w:t>
      </w:r>
      <w:r w:rsidRPr="00F248C1">
        <w:rPr>
          <w:b/>
        </w:rPr>
        <w:t>38</w:t>
      </w:r>
      <w:r w:rsidRPr="00F248C1">
        <w:t xml:space="preserve"> (3), pp. 575-583.</w:t>
      </w:r>
    </w:p>
    <w:p w14:paraId="11BC5F17" w14:textId="77777777" w:rsidR="00F248C1" w:rsidRPr="00F248C1" w:rsidRDefault="00F248C1" w:rsidP="00F248C1">
      <w:pPr>
        <w:pStyle w:val="EndNoteBibliography"/>
        <w:ind w:left="720" w:hanging="720"/>
      </w:pPr>
      <w:r w:rsidRPr="00F248C1">
        <w:t>8.</w:t>
      </w:r>
      <w:r w:rsidRPr="00F248C1">
        <w:tab/>
        <w:t xml:space="preserve">Taussig L.M., Wright A.L., Holberg C.J., et al. (2003), "Tucson children's respiratory study: 1980 to present", </w:t>
      </w:r>
      <w:r w:rsidRPr="00F248C1">
        <w:rPr>
          <w:i/>
        </w:rPr>
        <w:t>Journal of Allergy and Clinical Immunology</w:t>
      </w:r>
      <w:r w:rsidRPr="00F248C1">
        <w:t xml:space="preserve">, </w:t>
      </w:r>
      <w:r w:rsidRPr="00F248C1">
        <w:rPr>
          <w:b/>
        </w:rPr>
        <w:t>111</w:t>
      </w:r>
      <w:r w:rsidRPr="00F248C1">
        <w:t xml:space="preserve"> (4), pp. 661-675.</w:t>
      </w:r>
    </w:p>
    <w:p w14:paraId="38E1BEE6" w14:textId="77777777" w:rsidR="00F248C1" w:rsidRPr="00F248C1" w:rsidRDefault="00F248C1" w:rsidP="00F248C1">
      <w:pPr>
        <w:pStyle w:val="EndNoteBibliography"/>
        <w:ind w:left="720" w:hanging="720"/>
      </w:pPr>
      <w:r w:rsidRPr="00F248C1">
        <w:t>9.</w:t>
      </w:r>
      <w:r w:rsidRPr="00F248C1">
        <w:tab/>
        <w:t xml:space="preserve">Amin P., Levin L., Epstein T., et al. (2014), "Optimum predictors of childhood asthma: persistent wheeze or the Asthma Predictive Index?", </w:t>
      </w:r>
      <w:r w:rsidRPr="00F248C1">
        <w:rPr>
          <w:i/>
        </w:rPr>
        <w:t>The journal of allergy and clinical immunology. In practice</w:t>
      </w:r>
      <w:r w:rsidRPr="00F248C1">
        <w:t xml:space="preserve">, </w:t>
      </w:r>
      <w:r w:rsidRPr="00F248C1">
        <w:rPr>
          <w:b/>
        </w:rPr>
        <w:t>2</w:t>
      </w:r>
      <w:r w:rsidRPr="00F248C1">
        <w:t xml:space="preserve"> (6), pp. 709-715.</w:t>
      </w:r>
    </w:p>
    <w:p w14:paraId="4ECE7DBE" w14:textId="77777777" w:rsidR="00F248C1" w:rsidRPr="00F248C1" w:rsidRDefault="00F248C1" w:rsidP="00F248C1">
      <w:pPr>
        <w:pStyle w:val="EndNoteBibliography"/>
        <w:ind w:left="720" w:hanging="720"/>
      </w:pPr>
      <w:r w:rsidRPr="00F248C1">
        <w:t>10.</w:t>
      </w:r>
      <w:r w:rsidRPr="00F248C1">
        <w:tab/>
        <w:t xml:space="preserve">Global Initiative for Asthma (2010), </w:t>
      </w:r>
      <w:r w:rsidRPr="00F248C1">
        <w:rPr>
          <w:i/>
        </w:rPr>
        <w:t>Global Strategy for Asthma Management and Prevention</w:t>
      </w:r>
      <w:r w:rsidRPr="00F248C1">
        <w:t>. GINA report, pp.</w:t>
      </w:r>
    </w:p>
    <w:p w14:paraId="30C0D4DA" w14:textId="178E7295" w:rsidR="003B13A8" w:rsidRDefault="000A1D75" w:rsidP="00C14A2B">
      <w:pPr>
        <w:spacing w:before="0" w:after="0"/>
        <w:rPr>
          <w:rFonts w:cs="Times New Roman"/>
          <w:b/>
          <w:sz w:val="26"/>
          <w:szCs w:val="26"/>
        </w:rPr>
      </w:pPr>
      <w:r w:rsidRPr="00C14A2B">
        <w:rPr>
          <w:rFonts w:cs="Times New Roman"/>
          <w:b/>
          <w:sz w:val="26"/>
          <w:szCs w:val="26"/>
        </w:rPr>
        <w:fldChar w:fldCharType="end"/>
      </w:r>
    </w:p>
    <w:p w14:paraId="32AC481A" w14:textId="04F1380A" w:rsidR="007D1DAE" w:rsidRPr="00C14A2B" w:rsidRDefault="00F032A2" w:rsidP="00C14A2B">
      <w:pPr>
        <w:spacing w:before="0" w:after="0"/>
        <w:rPr>
          <w:rFonts w:cs="Times New Roman"/>
          <w:b/>
          <w:sz w:val="26"/>
          <w:szCs w:val="26"/>
        </w:rPr>
      </w:pPr>
      <w:r w:rsidRPr="00C14A2B">
        <w:rPr>
          <w:rFonts w:cs="Times New Roman"/>
          <w:b/>
          <w:sz w:val="26"/>
          <w:szCs w:val="26"/>
        </w:rPr>
        <w:t>C</w:t>
      </w:r>
      <w:r w:rsidR="001F2CF2">
        <w:rPr>
          <w:rFonts w:cs="Times New Roman"/>
          <w:b/>
          <w:sz w:val="26"/>
          <w:szCs w:val="26"/>
        </w:rPr>
        <w:t>ÂU HỎI TRẮC NGHIỆM</w:t>
      </w:r>
    </w:p>
    <w:p w14:paraId="22FFAE0A" w14:textId="49D0BDA0" w:rsidR="007E5684" w:rsidRPr="00C14A2B" w:rsidRDefault="007E5684" w:rsidP="00AA5554">
      <w:pPr>
        <w:pStyle w:val="ListParagraph"/>
        <w:numPr>
          <w:ilvl w:val="0"/>
          <w:numId w:val="32"/>
        </w:numPr>
      </w:pPr>
      <w:r w:rsidRPr="00C14A2B">
        <w:t>He</w:t>
      </w:r>
      <w:r w:rsidR="007A14BC" w:rsidRPr="00C14A2B">
        <w:t>n trẻ em có đặc điểm bệnh học là gì?</w:t>
      </w:r>
    </w:p>
    <w:p w14:paraId="64D65E71" w14:textId="6CC4AF6E" w:rsidR="007A14BC" w:rsidRPr="00C14A2B" w:rsidRDefault="007A14BC" w:rsidP="00AA5554">
      <w:pPr>
        <w:pStyle w:val="ListParagraph"/>
        <w:numPr>
          <w:ilvl w:val="1"/>
          <w:numId w:val="32"/>
        </w:numPr>
      </w:pPr>
      <w:r w:rsidRPr="00C14A2B">
        <w:t>Tắc nghẽn luồng khí cố định và tăng đáp ứng đường thở</w:t>
      </w:r>
    </w:p>
    <w:p w14:paraId="508AF935" w14:textId="3D336826" w:rsidR="007A14BC" w:rsidRPr="00C14A2B" w:rsidRDefault="007A14BC" w:rsidP="00AA5554">
      <w:pPr>
        <w:pStyle w:val="ListParagraph"/>
        <w:numPr>
          <w:ilvl w:val="1"/>
          <w:numId w:val="32"/>
        </w:numPr>
      </w:pPr>
      <w:r w:rsidRPr="00C14A2B">
        <w:t>Tắc nghẽn luồng khí không cố định và tăng đáp ứng đường thở</w:t>
      </w:r>
    </w:p>
    <w:p w14:paraId="24EFA952" w14:textId="0B5D2CB4" w:rsidR="0029158A" w:rsidRPr="00C14A2B" w:rsidRDefault="0029158A" w:rsidP="00AA5554">
      <w:pPr>
        <w:pStyle w:val="ListParagraph"/>
        <w:numPr>
          <w:ilvl w:val="1"/>
          <w:numId w:val="32"/>
        </w:numPr>
      </w:pPr>
      <w:r w:rsidRPr="00C14A2B">
        <w:t xml:space="preserve">Tắc nghẽn luồng khí cố định và </w:t>
      </w:r>
      <w:r w:rsidR="00484DD3" w:rsidRPr="00C14A2B">
        <w:t xml:space="preserve">không </w:t>
      </w:r>
      <w:r w:rsidRPr="00C14A2B">
        <w:t>tăng đáp ứng đường thở</w:t>
      </w:r>
    </w:p>
    <w:p w14:paraId="13A001F3" w14:textId="0B1E2054" w:rsidR="007A14BC" w:rsidRPr="00C14A2B" w:rsidRDefault="0029158A" w:rsidP="00AA5554">
      <w:pPr>
        <w:pStyle w:val="ListParagraph"/>
        <w:numPr>
          <w:ilvl w:val="1"/>
          <w:numId w:val="32"/>
        </w:numPr>
      </w:pPr>
      <w:r w:rsidRPr="00C14A2B">
        <w:t xml:space="preserve">Tắc nghẽn luồng khí </w:t>
      </w:r>
      <w:r w:rsidR="00484DD3" w:rsidRPr="00C14A2B">
        <w:t xml:space="preserve">không </w:t>
      </w:r>
      <w:r w:rsidRPr="00C14A2B">
        <w:t xml:space="preserve">cố định và </w:t>
      </w:r>
      <w:r w:rsidR="00484DD3" w:rsidRPr="00C14A2B">
        <w:t xml:space="preserve">không </w:t>
      </w:r>
      <w:r w:rsidRPr="00C14A2B">
        <w:t>tăng đáp ứng đường thở</w:t>
      </w:r>
    </w:p>
    <w:p w14:paraId="5ECE0EB6" w14:textId="109637B2" w:rsidR="00F032A2" w:rsidRPr="00C14A2B" w:rsidRDefault="002F0A30" w:rsidP="00AA5554">
      <w:pPr>
        <w:pStyle w:val="ListParagraph"/>
        <w:numPr>
          <w:ilvl w:val="0"/>
          <w:numId w:val="32"/>
        </w:numPr>
      </w:pPr>
      <w:r w:rsidRPr="00C14A2B">
        <w:t xml:space="preserve">Tế bào nào </w:t>
      </w:r>
      <w:r w:rsidR="007A14BC" w:rsidRPr="00C14A2B">
        <w:t xml:space="preserve">sau đây </w:t>
      </w:r>
      <w:r w:rsidRPr="00C14A2B">
        <w:t>là tế bào chủ chốt trong sinh lý bệnh miễn dịch của hen?</w:t>
      </w:r>
    </w:p>
    <w:p w14:paraId="48DF03E2" w14:textId="2A5AA3E9" w:rsidR="002F0A30" w:rsidRPr="00C14A2B" w:rsidRDefault="002F0A30" w:rsidP="00AA5554">
      <w:pPr>
        <w:pStyle w:val="ListParagraph"/>
        <w:numPr>
          <w:ilvl w:val="1"/>
          <w:numId w:val="32"/>
        </w:numPr>
      </w:pPr>
      <w:r w:rsidRPr="00C14A2B">
        <w:t>Tế bào trình diện kháng nguyên</w:t>
      </w:r>
    </w:p>
    <w:p w14:paraId="66EA0E38" w14:textId="1637DED2" w:rsidR="002F0A30" w:rsidRPr="00C14A2B" w:rsidRDefault="002F0A30" w:rsidP="00AA5554">
      <w:pPr>
        <w:pStyle w:val="ListParagraph"/>
        <w:numPr>
          <w:ilvl w:val="1"/>
          <w:numId w:val="32"/>
        </w:numPr>
      </w:pPr>
      <w:r w:rsidRPr="00C14A2B">
        <w:t>Tế bào lympho giúp đỡ loại 2</w:t>
      </w:r>
    </w:p>
    <w:p w14:paraId="786BE40B" w14:textId="7C54B47E" w:rsidR="002F0A30" w:rsidRPr="00C14A2B" w:rsidRDefault="002F0A30" w:rsidP="00AA5554">
      <w:pPr>
        <w:pStyle w:val="ListParagraph"/>
        <w:numPr>
          <w:ilvl w:val="1"/>
          <w:numId w:val="32"/>
        </w:numPr>
      </w:pPr>
      <w:r w:rsidRPr="00C14A2B">
        <w:t xml:space="preserve">Tế bào </w:t>
      </w:r>
      <w:r w:rsidR="00EC04DC">
        <w:t>lympho B</w:t>
      </w:r>
    </w:p>
    <w:p w14:paraId="66296C42" w14:textId="24635E62" w:rsidR="002F0A30" w:rsidRPr="00C14A2B" w:rsidRDefault="002F0A30" w:rsidP="00AA5554">
      <w:pPr>
        <w:pStyle w:val="ListParagraph"/>
        <w:numPr>
          <w:ilvl w:val="1"/>
          <w:numId w:val="32"/>
        </w:numPr>
      </w:pPr>
      <w:r w:rsidRPr="00C14A2B">
        <w:t>Tế bào bạch cầu đa nhân trung tính</w:t>
      </w:r>
    </w:p>
    <w:p w14:paraId="0790CAE0" w14:textId="5C4152AB" w:rsidR="00F032A2" w:rsidRPr="00C14A2B" w:rsidRDefault="0067789B" w:rsidP="00AA5554">
      <w:pPr>
        <w:pStyle w:val="ListParagraph"/>
        <w:numPr>
          <w:ilvl w:val="0"/>
          <w:numId w:val="32"/>
        </w:numPr>
      </w:pPr>
      <w:r w:rsidRPr="00C14A2B">
        <w:t xml:space="preserve">Yếu tố nào sau đây </w:t>
      </w:r>
      <w:r w:rsidRPr="00C14A2B">
        <w:rPr>
          <w:b/>
        </w:rPr>
        <w:t>không</w:t>
      </w:r>
      <w:r w:rsidRPr="00C14A2B">
        <w:t xml:space="preserve"> dùng để xác định chỉ số dự đoán hen (API) cho trẻ khò khè</w:t>
      </w:r>
      <w:r w:rsidR="005E4477">
        <w:t xml:space="preserve"> tái phát nhiều lần</w:t>
      </w:r>
      <w:r w:rsidRPr="00C14A2B">
        <w:t>?</w:t>
      </w:r>
    </w:p>
    <w:p w14:paraId="5C846A28" w14:textId="1B248D95" w:rsidR="0067789B" w:rsidRPr="00C14A2B" w:rsidRDefault="00292C1A" w:rsidP="00AA5554">
      <w:pPr>
        <w:pStyle w:val="ListParagraph"/>
        <w:numPr>
          <w:ilvl w:val="1"/>
          <w:numId w:val="32"/>
        </w:numPr>
      </w:pPr>
      <w:r>
        <w:t>Viêm mũi dị ứng</w:t>
      </w:r>
    </w:p>
    <w:p w14:paraId="2F3D05B3" w14:textId="3E77709A" w:rsidR="0067789B" w:rsidRPr="00C14A2B" w:rsidRDefault="0067789B" w:rsidP="00AA5554">
      <w:pPr>
        <w:pStyle w:val="ListParagraph"/>
        <w:numPr>
          <w:ilvl w:val="1"/>
          <w:numId w:val="32"/>
        </w:numPr>
      </w:pPr>
      <w:r w:rsidRPr="00C14A2B">
        <w:t xml:space="preserve">Dị ứng </w:t>
      </w:r>
      <w:r w:rsidR="005D5C6D">
        <w:t>nước hoa</w:t>
      </w:r>
    </w:p>
    <w:p w14:paraId="5B24D665" w14:textId="634B2C28" w:rsidR="0067789B" w:rsidRPr="00C14A2B" w:rsidRDefault="00292C1A" w:rsidP="00AA5554">
      <w:pPr>
        <w:pStyle w:val="ListParagraph"/>
        <w:numPr>
          <w:ilvl w:val="1"/>
          <w:numId w:val="32"/>
        </w:numPr>
      </w:pPr>
      <w:r>
        <w:t>Viêm da dị ứng</w:t>
      </w:r>
    </w:p>
    <w:p w14:paraId="221F09BD" w14:textId="0847FD8C" w:rsidR="0067789B" w:rsidRPr="00C14A2B" w:rsidRDefault="00540BC3" w:rsidP="00AA5554">
      <w:pPr>
        <w:pStyle w:val="ListParagraph"/>
        <w:numPr>
          <w:ilvl w:val="1"/>
          <w:numId w:val="32"/>
        </w:numPr>
      </w:pPr>
      <w:r>
        <w:t xml:space="preserve">Dị ứng </w:t>
      </w:r>
      <w:r w:rsidR="005D5C6D">
        <w:t>hải sản</w:t>
      </w:r>
    </w:p>
    <w:p w14:paraId="7BCC9E85" w14:textId="464B0082" w:rsidR="003134B3" w:rsidRPr="00C14A2B" w:rsidRDefault="003134B3" w:rsidP="00AA5554">
      <w:pPr>
        <w:pStyle w:val="ListParagraph"/>
        <w:numPr>
          <w:ilvl w:val="0"/>
          <w:numId w:val="32"/>
        </w:numPr>
      </w:pPr>
      <w:r w:rsidRPr="00C14A2B">
        <w:lastRenderedPageBreak/>
        <w:t xml:space="preserve">Một trẻ trai </w:t>
      </w:r>
      <w:r w:rsidR="00E56B0D">
        <w:t>3 tuổi</w:t>
      </w:r>
      <w:r w:rsidRPr="00C14A2B">
        <w:t xml:space="preserve"> vào khám vì khò khè </w:t>
      </w:r>
      <w:r w:rsidR="00E56B0D">
        <w:t>nhiều lần</w:t>
      </w:r>
      <w:r w:rsidRPr="00C14A2B">
        <w:t xml:space="preserve">. </w:t>
      </w:r>
      <w:r w:rsidR="00E56B0D">
        <w:t>Trong năm qua em khò khè 3 lần</w:t>
      </w:r>
      <w:r w:rsidRPr="00C14A2B">
        <w:t xml:space="preserve">. Khò khè khởi phát sau mỗi lần trẻ ho sổ mũi, ngoài các đợt này trẻ khỏe mạnh. Gia đình trẻ không ai bị hen. Ba mẹ thắc mắc về nguy cơ bị hen sau này của con. Là bác sĩ khám trẻ, bạn </w:t>
      </w:r>
      <w:r w:rsidR="00A805F4">
        <w:t>cần thêm thông tin gì về tiền căn để tiên lượng</w:t>
      </w:r>
      <w:r w:rsidRPr="00C14A2B">
        <w:t xml:space="preserve"> </w:t>
      </w:r>
      <w:r w:rsidR="00A805F4">
        <w:t>cho</w:t>
      </w:r>
      <w:r w:rsidRPr="00C14A2B">
        <w:t xml:space="preserve"> trẻ?</w:t>
      </w:r>
    </w:p>
    <w:p w14:paraId="362B6FE8" w14:textId="7DFBD425" w:rsidR="003134B3" w:rsidRPr="00C14A2B" w:rsidRDefault="00A805F4" w:rsidP="00AA5554">
      <w:pPr>
        <w:pStyle w:val="ListParagraph"/>
        <w:numPr>
          <w:ilvl w:val="1"/>
          <w:numId w:val="32"/>
        </w:numPr>
      </w:pPr>
      <w:r>
        <w:t>Viêm da cơ địa của trẻ</w:t>
      </w:r>
    </w:p>
    <w:p w14:paraId="03329ED5" w14:textId="51B654A9" w:rsidR="004F2FE1" w:rsidRPr="00C14A2B" w:rsidRDefault="00A805F4" w:rsidP="00AA5554">
      <w:pPr>
        <w:pStyle w:val="ListParagraph"/>
        <w:numPr>
          <w:ilvl w:val="1"/>
          <w:numId w:val="32"/>
        </w:numPr>
      </w:pPr>
      <w:r>
        <w:t>Tiếp xúc khói thuốc lá của trẻ</w:t>
      </w:r>
    </w:p>
    <w:p w14:paraId="26BB2210" w14:textId="4D5E7C05" w:rsidR="00665114" w:rsidRPr="00C14A2B" w:rsidRDefault="00A805F4" w:rsidP="00AA5554">
      <w:pPr>
        <w:pStyle w:val="ListParagraph"/>
        <w:numPr>
          <w:ilvl w:val="1"/>
          <w:numId w:val="32"/>
        </w:numPr>
      </w:pPr>
      <w:r>
        <w:t>Nổi mề đay khi ăn hải sản</w:t>
      </w:r>
    </w:p>
    <w:p w14:paraId="0ADBA8AB" w14:textId="390AA5E1" w:rsidR="004F2FE1" w:rsidRPr="00C14A2B" w:rsidRDefault="00A805F4" w:rsidP="00AA5554">
      <w:pPr>
        <w:pStyle w:val="ListParagraph"/>
        <w:numPr>
          <w:ilvl w:val="1"/>
          <w:numId w:val="32"/>
        </w:numPr>
      </w:pPr>
      <w:r>
        <w:t>Uống sữa công thức</w:t>
      </w:r>
      <w:r w:rsidR="0022107B">
        <w:t xml:space="preserve"> trước 6 tháng</w:t>
      </w:r>
    </w:p>
    <w:p w14:paraId="4BDEFEA4" w14:textId="0D6C74F5" w:rsidR="00F032A2" w:rsidRPr="00C14A2B" w:rsidRDefault="00310BD6" w:rsidP="00AA5554">
      <w:pPr>
        <w:pStyle w:val="ListParagraph"/>
        <w:numPr>
          <w:ilvl w:val="0"/>
          <w:numId w:val="32"/>
        </w:numPr>
      </w:pPr>
      <w:r w:rsidRPr="00C14A2B">
        <w:t xml:space="preserve">Một trẻ trai </w:t>
      </w:r>
      <w:r w:rsidR="007971DD">
        <w:t>38</w:t>
      </w:r>
      <w:r w:rsidRPr="00C14A2B">
        <w:t xml:space="preserve"> tháng tuổi vào khám vì khò khè </w:t>
      </w:r>
      <w:r w:rsidR="007971DD">
        <w:t>6 lần</w:t>
      </w:r>
      <w:r w:rsidRPr="00C14A2B">
        <w:t xml:space="preserve">. </w:t>
      </w:r>
      <w:r w:rsidR="00C6283D" w:rsidRPr="00C14A2B">
        <w:t xml:space="preserve">Khò khè lần đầu lúc </w:t>
      </w:r>
      <w:r w:rsidR="007971DD">
        <w:t>12</w:t>
      </w:r>
      <w:r w:rsidR="00C6283D" w:rsidRPr="00C14A2B">
        <w:t xml:space="preserve"> tháng tuổi. Khò khè khởi phát sau mỗi lần trẻ cảm lạnh, ngoài các đợt này trẻ khỏe mạnh. Gia đình trẻ không ai bị hen. Ba mẹ thắc mắc về nguy cơ bị hen sau này của con. Là bác sĩ khám trẻ, thái độ xử trí lúc này của bạn là gì?</w:t>
      </w:r>
    </w:p>
    <w:p w14:paraId="3675F8C2" w14:textId="288FBDBE" w:rsidR="00093133" w:rsidRPr="00C14A2B" w:rsidRDefault="00093133" w:rsidP="00AA5554">
      <w:pPr>
        <w:pStyle w:val="ListParagraph"/>
        <w:numPr>
          <w:ilvl w:val="1"/>
          <w:numId w:val="32"/>
        </w:numPr>
      </w:pPr>
      <w:r w:rsidRPr="00C14A2B">
        <w:t xml:space="preserve">Hỏi thêm tiền căn </w:t>
      </w:r>
      <w:r w:rsidR="00BA1048">
        <w:t>dị ứng của trẻ</w:t>
      </w:r>
    </w:p>
    <w:p w14:paraId="5DB767F3" w14:textId="642E5669" w:rsidR="00093133" w:rsidRDefault="00093133" w:rsidP="00AA5554">
      <w:pPr>
        <w:pStyle w:val="ListParagraph"/>
        <w:numPr>
          <w:ilvl w:val="1"/>
          <w:numId w:val="32"/>
        </w:numPr>
      </w:pPr>
      <w:r w:rsidRPr="00C14A2B">
        <w:t>Hỏi t</w:t>
      </w:r>
      <w:r w:rsidR="00BA1048">
        <w:t xml:space="preserve">ình trạng </w:t>
      </w:r>
      <w:r w:rsidRPr="00C14A2B">
        <w:t>tiếp xúc khói thuốc lá của trẻ</w:t>
      </w:r>
    </w:p>
    <w:p w14:paraId="3AA37B72" w14:textId="78B1581A" w:rsidR="00BA1048" w:rsidRPr="00C14A2B" w:rsidRDefault="00BA1048" w:rsidP="00BA1048">
      <w:pPr>
        <w:pStyle w:val="ListParagraph"/>
        <w:numPr>
          <w:ilvl w:val="1"/>
          <w:numId w:val="32"/>
        </w:numPr>
      </w:pPr>
      <w:r>
        <w:t>Chỉ định đo IOS để đánh giá tình trạng tắc nghẽn hô hấp</w:t>
      </w:r>
    </w:p>
    <w:p w14:paraId="3E668FB8" w14:textId="47B4A5A6" w:rsidR="00093133" w:rsidRPr="00C14A2B" w:rsidRDefault="00BA1048" w:rsidP="00AA5554">
      <w:pPr>
        <w:pStyle w:val="ListParagraph"/>
        <w:numPr>
          <w:ilvl w:val="1"/>
          <w:numId w:val="32"/>
        </w:numPr>
      </w:pPr>
      <w:r>
        <w:t>Chỉ định test dãn phế quản để chẩn đoán hen và tiên lượng.</w:t>
      </w:r>
    </w:p>
    <w:p w14:paraId="5B8C97E6" w14:textId="37292134" w:rsidR="00F032A2" w:rsidRPr="00C14A2B" w:rsidRDefault="004B751B" w:rsidP="00AA5554">
      <w:pPr>
        <w:pStyle w:val="ListParagraph"/>
        <w:numPr>
          <w:ilvl w:val="0"/>
          <w:numId w:val="32"/>
        </w:numPr>
      </w:pPr>
      <w:r w:rsidRPr="00C14A2B">
        <w:t xml:space="preserve">Trẻ trai </w:t>
      </w:r>
      <w:r w:rsidR="00881CBF">
        <w:t>4</w:t>
      </w:r>
      <w:r w:rsidRPr="00C14A2B">
        <w:t xml:space="preserve"> tuổi đến khám vì kh</w:t>
      </w:r>
      <w:r w:rsidR="00F864C5" w:rsidRPr="00C14A2B">
        <w:t>ò khè</w:t>
      </w:r>
      <w:r w:rsidRPr="00C14A2B">
        <w:t xml:space="preserve">. </w:t>
      </w:r>
      <w:r w:rsidR="00F864C5" w:rsidRPr="00C14A2B">
        <w:t>Trẻ ho, khò khè 1 tháng nay điều trị nhiều nơi không hết</w:t>
      </w:r>
      <w:r w:rsidRPr="00C14A2B">
        <w:t>.</w:t>
      </w:r>
      <w:r w:rsidR="00F864C5" w:rsidRPr="00C14A2B">
        <w:t xml:space="preserve"> Trẻ khò khè nhiều hơn sau chạy chơi</w:t>
      </w:r>
      <w:r w:rsidR="000F0383" w:rsidRPr="00C14A2B">
        <w:t xml:space="preserve"> và</w:t>
      </w:r>
      <w:r w:rsidR="00F864C5" w:rsidRPr="00C14A2B">
        <w:t xml:space="preserve"> nửa đêm về sáng.</w:t>
      </w:r>
      <w:r w:rsidRPr="00C14A2B">
        <w:t xml:space="preserve"> Tiền căn bị chàm da lúc 12 tháng, viêm tiểu phế quản lúc 6 tháng và 15 tháng. Mẹ của trẻ bị viêm mũi dị ứng. </w:t>
      </w:r>
      <w:r w:rsidR="00881CBF">
        <w:t xml:space="preserve">Khám ghi nhận trẻ khò khè. </w:t>
      </w:r>
      <w:r w:rsidRPr="00C14A2B">
        <w:t>Để chẩn đoán hen trên trẻ này, cần làm gì?</w:t>
      </w:r>
    </w:p>
    <w:p w14:paraId="759301F2" w14:textId="7D33475F" w:rsidR="004B751B" w:rsidRPr="00C14A2B" w:rsidRDefault="00F1711B" w:rsidP="00AA5554">
      <w:pPr>
        <w:pStyle w:val="ListParagraph"/>
        <w:numPr>
          <w:ilvl w:val="1"/>
          <w:numId w:val="32"/>
        </w:numPr>
      </w:pPr>
      <w:r w:rsidRPr="00C14A2B">
        <w:t>Làm xét nghiệm dị ứng</w:t>
      </w:r>
    </w:p>
    <w:p w14:paraId="2EF3F70D" w14:textId="451CF33E" w:rsidR="004B751B" w:rsidRDefault="004B751B" w:rsidP="00AA5554">
      <w:pPr>
        <w:pStyle w:val="ListParagraph"/>
        <w:numPr>
          <w:ilvl w:val="1"/>
          <w:numId w:val="32"/>
        </w:numPr>
      </w:pPr>
      <w:r w:rsidRPr="00C14A2B">
        <w:t>Đo dao động xung ký</w:t>
      </w:r>
    </w:p>
    <w:p w14:paraId="2D462D73" w14:textId="6E31E16A" w:rsidR="00427169" w:rsidRPr="00C14A2B" w:rsidRDefault="00427169" w:rsidP="00427169">
      <w:pPr>
        <w:pStyle w:val="ListParagraph"/>
        <w:numPr>
          <w:ilvl w:val="1"/>
          <w:numId w:val="32"/>
        </w:numPr>
      </w:pPr>
      <w:r w:rsidRPr="00C14A2B">
        <w:t>Chụp X-quang ngực tìm dấu hiệu ứ khí</w:t>
      </w:r>
    </w:p>
    <w:p w14:paraId="3E5A4E56" w14:textId="74F03402" w:rsidR="004B751B" w:rsidRPr="00C14A2B" w:rsidRDefault="00C2551A" w:rsidP="005B609D">
      <w:pPr>
        <w:pStyle w:val="ListParagraph"/>
        <w:numPr>
          <w:ilvl w:val="1"/>
          <w:numId w:val="32"/>
        </w:numPr>
      </w:pPr>
      <w:r w:rsidRPr="00C14A2B">
        <w:t>Phun khí dung salbutamol và khám lại</w:t>
      </w:r>
      <w:r w:rsidR="00C1246F">
        <w:t>.</w:t>
      </w:r>
    </w:p>
    <w:p w14:paraId="074C3D58" w14:textId="0591AE93" w:rsidR="00F032A2" w:rsidRPr="00C14A2B" w:rsidRDefault="00A25971" w:rsidP="00AA5554">
      <w:pPr>
        <w:pStyle w:val="ListParagraph"/>
        <w:numPr>
          <w:ilvl w:val="0"/>
          <w:numId w:val="32"/>
        </w:numPr>
      </w:pPr>
      <w:r w:rsidRPr="00C14A2B">
        <w:t xml:space="preserve">Trẻ gái 3 tuổi đến khám vì khó thở. Bệnh 3 ngày, ngày 1-2: sốt nhẹ, ho, sổ mũi; ngày 3: khò khè, khó thở. Tiền căn: từ khi trẻ 18 tháng tuổi, trẻ bị khò khè tái đi tái lại </w:t>
      </w:r>
      <w:r w:rsidR="006F1483" w:rsidRPr="00C14A2B">
        <w:t xml:space="preserve">4 – 5 lần </w:t>
      </w:r>
      <w:r w:rsidRPr="00C14A2B">
        <w:t xml:space="preserve">sau mỗi lần ho, sổ mũi; được chẩn đoán viêm mũi dị ứng từ lúc 2 tuổi. Mẹ của trẻ bị hen. </w:t>
      </w:r>
      <w:r w:rsidR="006F1483" w:rsidRPr="00C14A2B">
        <w:t xml:space="preserve">Ngoài các đợt khò khè, trẻ chơi bình thường và ngủ ngon. </w:t>
      </w:r>
      <w:r w:rsidRPr="00C14A2B">
        <w:t xml:space="preserve">Khám thấy trẻ </w:t>
      </w:r>
      <w:r w:rsidR="006F1483" w:rsidRPr="00C14A2B">
        <w:t xml:space="preserve">than mệt, </w:t>
      </w:r>
      <w:r w:rsidRPr="00C14A2B">
        <w:t>thở co lõm ngực 46 lần/phút, phổi nghe ran ngáy, ran rít 2 bên, SpO</w:t>
      </w:r>
      <w:r w:rsidRPr="00C14A2B">
        <w:rPr>
          <w:vertAlign w:val="subscript"/>
        </w:rPr>
        <w:t>2</w:t>
      </w:r>
      <w:r w:rsidRPr="00C14A2B">
        <w:t>=94%.</w:t>
      </w:r>
      <w:r w:rsidR="006F1483" w:rsidRPr="00C14A2B">
        <w:t xml:space="preserve"> Chẩn đoán </w:t>
      </w:r>
      <w:r w:rsidR="00530E45">
        <w:t>phù hợp nhất</w:t>
      </w:r>
      <w:r w:rsidR="006F1483" w:rsidRPr="00C14A2B">
        <w:t xml:space="preserve"> là gì?</w:t>
      </w:r>
    </w:p>
    <w:p w14:paraId="26C1EF57" w14:textId="2D081F83" w:rsidR="006F1483" w:rsidRPr="00C14A2B" w:rsidRDefault="006F1483" w:rsidP="00AA5554">
      <w:pPr>
        <w:pStyle w:val="ListParagraph"/>
        <w:numPr>
          <w:ilvl w:val="1"/>
          <w:numId w:val="32"/>
        </w:numPr>
      </w:pPr>
      <w:r w:rsidRPr="00C14A2B">
        <w:t>Hen ngắt quãng</w:t>
      </w:r>
    </w:p>
    <w:p w14:paraId="2BADC1BA" w14:textId="146D2FAF" w:rsidR="006F1483" w:rsidRPr="00C14A2B" w:rsidRDefault="006F1483" w:rsidP="00AA5554">
      <w:pPr>
        <w:pStyle w:val="ListParagraph"/>
        <w:numPr>
          <w:ilvl w:val="1"/>
          <w:numId w:val="32"/>
        </w:numPr>
      </w:pPr>
      <w:r w:rsidRPr="00C14A2B">
        <w:t>Hen cơn nhẹ</w:t>
      </w:r>
    </w:p>
    <w:p w14:paraId="3BCB18B4" w14:textId="375BEB90" w:rsidR="006F1483" w:rsidRPr="00C14A2B" w:rsidRDefault="006F1483" w:rsidP="00AA5554">
      <w:pPr>
        <w:pStyle w:val="ListParagraph"/>
        <w:numPr>
          <w:ilvl w:val="1"/>
          <w:numId w:val="32"/>
        </w:numPr>
      </w:pPr>
      <w:r w:rsidRPr="00C14A2B">
        <w:t>Hen cơn trung bình</w:t>
      </w:r>
    </w:p>
    <w:p w14:paraId="5C68C1E9" w14:textId="536FE143" w:rsidR="006F1483" w:rsidRPr="00C14A2B" w:rsidRDefault="006F1483" w:rsidP="00AA5554">
      <w:pPr>
        <w:pStyle w:val="ListParagraph"/>
        <w:numPr>
          <w:ilvl w:val="1"/>
          <w:numId w:val="32"/>
        </w:numPr>
      </w:pPr>
      <w:r w:rsidRPr="00C14A2B">
        <w:t>Hen cơn nặng</w:t>
      </w:r>
    </w:p>
    <w:p w14:paraId="345F8C21" w14:textId="10A35AEF" w:rsidR="006F1483" w:rsidRPr="00C14A2B" w:rsidRDefault="006F1483" w:rsidP="00AA5554">
      <w:pPr>
        <w:pStyle w:val="ListParagraph"/>
        <w:numPr>
          <w:ilvl w:val="0"/>
          <w:numId w:val="32"/>
        </w:numPr>
      </w:pPr>
      <w:r w:rsidRPr="00C14A2B">
        <w:t>Trẻ trai 4 tuổi đến khám vì khó thở. Bệnh 3 ngày, ngày 1-2: sốt nhẹ, ho, sổ mũi; ngày 3: khò khè, khó thở. Tiền căn: bị chàm da lúc 3 tháng; từ khi trẻ 12 tháng tuổi, trẻ bị khò khè tái đi tái lại 4 – 5 lần sau mỗi lần ho, sổ mũi. Ngoài các đợt khò khè, trẻ chơi bình thường và ngủ ngon. Khám thấy trẻ than mệt, thở co lõm ngực nặng 46 lần/phút, phổi nghe ít ran rít 2 bên, SpO</w:t>
      </w:r>
      <w:r w:rsidRPr="00C14A2B">
        <w:rPr>
          <w:vertAlign w:val="subscript"/>
        </w:rPr>
        <w:t>2</w:t>
      </w:r>
      <w:r w:rsidRPr="00C14A2B">
        <w:t xml:space="preserve">=88%. </w:t>
      </w:r>
      <w:r w:rsidR="00060CAE" w:rsidRPr="00C14A2B">
        <w:t>Xử trí</w:t>
      </w:r>
      <w:r w:rsidRPr="00C14A2B">
        <w:t xml:space="preserve"> lúc này là gì?</w:t>
      </w:r>
    </w:p>
    <w:p w14:paraId="508F904D" w14:textId="0FDA4A95" w:rsidR="006F1483" w:rsidRPr="00C14A2B" w:rsidRDefault="00060CAE" w:rsidP="00AA5554">
      <w:pPr>
        <w:pStyle w:val="ListParagraph"/>
        <w:numPr>
          <w:ilvl w:val="1"/>
          <w:numId w:val="32"/>
        </w:numPr>
      </w:pPr>
      <w:r w:rsidRPr="00C14A2B">
        <w:t>Phun khí dung combivent qua oxy + chích hydrocortisone</w:t>
      </w:r>
    </w:p>
    <w:p w14:paraId="20C209F6" w14:textId="77777777" w:rsidR="00D47992" w:rsidRPr="00C14A2B" w:rsidRDefault="00060CAE" w:rsidP="00AA5554">
      <w:pPr>
        <w:pStyle w:val="ListParagraph"/>
        <w:numPr>
          <w:ilvl w:val="1"/>
          <w:numId w:val="32"/>
        </w:numPr>
      </w:pPr>
      <w:r w:rsidRPr="00C14A2B">
        <w:t xml:space="preserve">Phun khí dung combivent qua oxy + </w:t>
      </w:r>
      <w:r w:rsidR="00D47992" w:rsidRPr="00C14A2B">
        <w:t>uống prednisone</w:t>
      </w:r>
    </w:p>
    <w:p w14:paraId="17B4A42D" w14:textId="206E46CA" w:rsidR="00060CAE" w:rsidRPr="00C14A2B" w:rsidRDefault="00D47992" w:rsidP="00AA5554">
      <w:pPr>
        <w:pStyle w:val="ListParagraph"/>
        <w:numPr>
          <w:ilvl w:val="1"/>
          <w:numId w:val="32"/>
        </w:numPr>
      </w:pPr>
      <w:r w:rsidRPr="00C14A2B">
        <w:t>Phun khí dung ventolin qua oxy + chích hydrocortisone</w:t>
      </w:r>
      <w:r w:rsidR="00060CAE" w:rsidRPr="00C14A2B">
        <w:t xml:space="preserve"> </w:t>
      </w:r>
    </w:p>
    <w:p w14:paraId="3E7DB73F" w14:textId="37FE5419" w:rsidR="00060CAE" w:rsidRPr="00C14A2B" w:rsidRDefault="00060CAE" w:rsidP="00AA5554">
      <w:pPr>
        <w:pStyle w:val="ListParagraph"/>
        <w:numPr>
          <w:ilvl w:val="1"/>
          <w:numId w:val="32"/>
        </w:numPr>
      </w:pPr>
      <w:r w:rsidRPr="00C14A2B">
        <w:t xml:space="preserve">Phun khí dung </w:t>
      </w:r>
      <w:r w:rsidR="00D47992" w:rsidRPr="00C14A2B">
        <w:t>ventolin</w:t>
      </w:r>
      <w:r w:rsidRPr="00C14A2B">
        <w:t xml:space="preserve"> qua oxy + </w:t>
      </w:r>
      <w:r w:rsidR="00D47992" w:rsidRPr="00C14A2B">
        <w:t>uống prednisone</w:t>
      </w:r>
      <w:r w:rsidRPr="00C14A2B">
        <w:t xml:space="preserve"> </w:t>
      </w:r>
    </w:p>
    <w:p w14:paraId="79F7F917" w14:textId="61BE9218" w:rsidR="00A41DE6" w:rsidRPr="00C14A2B" w:rsidRDefault="00A41DE6" w:rsidP="00AA5554">
      <w:pPr>
        <w:pStyle w:val="ListParagraph"/>
        <w:numPr>
          <w:ilvl w:val="0"/>
          <w:numId w:val="32"/>
        </w:numPr>
      </w:pPr>
      <w:r w:rsidRPr="00C14A2B">
        <w:lastRenderedPageBreak/>
        <w:t xml:space="preserve">Trẻ trai 7 tuổi đến khám vì khó thở. Hôm nay sau khi đi đá bóng về thì em than tức ngực và khó thở. Tiền căn: em thỉnh thoảng bị viêm phế quản, uống thuốc ở phòng khám tư vài ngày thì hết; trẻ không dị ứng. Gia đình không ai hen. Khám thấy trẻ </w:t>
      </w:r>
      <w:r w:rsidR="009563E5" w:rsidRPr="00C14A2B">
        <w:t>trả lời được câu ngắn</w:t>
      </w:r>
      <w:r w:rsidRPr="00C14A2B">
        <w:t xml:space="preserve">, thở co </w:t>
      </w:r>
      <w:r w:rsidR="009563E5" w:rsidRPr="00C14A2B">
        <w:t xml:space="preserve">kéo gian sườn </w:t>
      </w:r>
      <w:r w:rsidRPr="00C14A2B">
        <w:t>4</w:t>
      </w:r>
      <w:r w:rsidR="00E72C9B" w:rsidRPr="00C14A2B">
        <w:t>2</w:t>
      </w:r>
      <w:r w:rsidRPr="00C14A2B">
        <w:t xml:space="preserve"> lần/phút, phổi nghe ran ngáy, ran rít 2 bên, SpO</w:t>
      </w:r>
      <w:r w:rsidRPr="00C14A2B">
        <w:rPr>
          <w:vertAlign w:val="subscript"/>
        </w:rPr>
        <w:t>2</w:t>
      </w:r>
      <w:r w:rsidRPr="00C14A2B">
        <w:t>=9</w:t>
      </w:r>
      <w:r w:rsidR="00E72C9B" w:rsidRPr="00C14A2B">
        <w:t>6</w:t>
      </w:r>
      <w:r w:rsidRPr="00C14A2B">
        <w:t xml:space="preserve">%. </w:t>
      </w:r>
      <w:r w:rsidR="009563E5" w:rsidRPr="00C14A2B">
        <w:t>Xử trí lúc này là gì?</w:t>
      </w:r>
    </w:p>
    <w:p w14:paraId="391BD56D" w14:textId="7D74F9FC" w:rsidR="00A41DE6" w:rsidRPr="00C14A2B" w:rsidRDefault="009563E5" w:rsidP="00AA5554">
      <w:pPr>
        <w:pStyle w:val="ListParagraph"/>
        <w:numPr>
          <w:ilvl w:val="1"/>
          <w:numId w:val="32"/>
        </w:numPr>
      </w:pPr>
      <w:r w:rsidRPr="00C14A2B">
        <w:t xml:space="preserve">Phun khí dung salbutamol </w:t>
      </w:r>
      <w:r w:rsidR="009215A2">
        <w:t>3</w:t>
      </w:r>
      <w:r w:rsidR="00E72C9B" w:rsidRPr="00C14A2B">
        <w:t xml:space="preserve"> </w:t>
      </w:r>
      <w:r w:rsidRPr="00C14A2B">
        <w:t>lần cách 20 phút</w:t>
      </w:r>
      <w:r w:rsidR="00E72C9B" w:rsidRPr="00C14A2B">
        <w:t xml:space="preserve"> rồi đánh giá lại</w:t>
      </w:r>
    </w:p>
    <w:p w14:paraId="0EBC6131" w14:textId="28D17427" w:rsidR="009563E5" w:rsidRPr="00C14A2B" w:rsidRDefault="009563E5" w:rsidP="00AA5554">
      <w:pPr>
        <w:pStyle w:val="ListParagraph"/>
        <w:numPr>
          <w:ilvl w:val="1"/>
          <w:numId w:val="32"/>
        </w:numPr>
      </w:pPr>
      <w:r w:rsidRPr="00C14A2B">
        <w:t xml:space="preserve">Phun khí dung combivent </w:t>
      </w:r>
      <w:r w:rsidR="009215A2">
        <w:t>3</w:t>
      </w:r>
      <w:r w:rsidRPr="00C14A2B">
        <w:t xml:space="preserve"> lần cách 20 phút</w:t>
      </w:r>
      <w:r w:rsidR="00E72C9B" w:rsidRPr="00C14A2B">
        <w:t xml:space="preserve"> rồi đánh giá lại</w:t>
      </w:r>
    </w:p>
    <w:p w14:paraId="0DE9FF6B" w14:textId="09852BF6" w:rsidR="001E7D0C" w:rsidRPr="00C14A2B" w:rsidRDefault="001E7D0C" w:rsidP="00AA5554">
      <w:pPr>
        <w:pStyle w:val="ListParagraph"/>
        <w:numPr>
          <w:ilvl w:val="1"/>
          <w:numId w:val="32"/>
        </w:numPr>
      </w:pPr>
      <w:r w:rsidRPr="00C14A2B">
        <w:t xml:space="preserve">Phun khí dung salbutamol 1 lần </w:t>
      </w:r>
      <w:r w:rsidR="009215A2">
        <w:t>và</w:t>
      </w:r>
      <w:r w:rsidRPr="00C14A2B">
        <w:t xml:space="preserve"> nhập </w:t>
      </w:r>
      <w:r w:rsidR="00BD7E14">
        <w:t>viện</w:t>
      </w:r>
    </w:p>
    <w:p w14:paraId="194F25ED" w14:textId="1F155FA3" w:rsidR="001E7D0C" w:rsidRPr="00C14A2B" w:rsidRDefault="001E7D0C" w:rsidP="00AA5554">
      <w:pPr>
        <w:pStyle w:val="ListParagraph"/>
        <w:numPr>
          <w:ilvl w:val="1"/>
          <w:numId w:val="32"/>
        </w:numPr>
      </w:pPr>
      <w:r w:rsidRPr="00C14A2B">
        <w:t xml:space="preserve">Phun khí dung combivent 1 lần </w:t>
      </w:r>
      <w:r w:rsidR="009215A2">
        <w:t>và</w:t>
      </w:r>
      <w:r w:rsidRPr="00C14A2B">
        <w:t xml:space="preserve"> nhập viện</w:t>
      </w:r>
      <w:r w:rsidR="00BD7E14">
        <w:t>.</w:t>
      </w:r>
    </w:p>
    <w:p w14:paraId="1CA7580C" w14:textId="1202ACFC" w:rsidR="006F1483" w:rsidRPr="00C14A2B" w:rsidRDefault="009320A4" w:rsidP="00AA5554">
      <w:pPr>
        <w:pStyle w:val="ListParagraph"/>
        <w:numPr>
          <w:ilvl w:val="0"/>
          <w:numId w:val="32"/>
        </w:numPr>
      </w:pPr>
      <w:r w:rsidRPr="00C14A2B">
        <w:t xml:space="preserve">Trẻ trai 8 tuổi đến khám vì khó thở. 2 ngày nay em ho nhiều, khò khè, khó thở. Em đã xịt ventolin MDI 4 nhát x 2 lần (sáng – chiều) mà không thấy giảm. </w:t>
      </w:r>
      <w:r w:rsidR="00BD7E14">
        <w:br/>
      </w:r>
      <w:r w:rsidRPr="00C14A2B">
        <w:t xml:space="preserve">Tiền căn: lúc 5 tuổi em nhập </w:t>
      </w:r>
      <w:r w:rsidR="005E206A" w:rsidRPr="00C14A2B">
        <w:t xml:space="preserve">khoa </w:t>
      </w:r>
      <w:r w:rsidRPr="00C14A2B">
        <w:t>hồi sức thở máy vì hen. Sau đó, em xịt Flixitide được 2 chai thì</w:t>
      </w:r>
      <w:r w:rsidR="00132E17" w:rsidRPr="00C14A2B">
        <w:t xml:space="preserve"> tự</w:t>
      </w:r>
      <w:r w:rsidRPr="00C14A2B">
        <w:t xml:space="preserve"> ngưng thuốc, không tái khám theo dõi hen. Gia đình không ai hen. Khám thấy trẻ trả lời được câu ngắn, thở co kéo gian sườn 42 lần/phút, phổi nghe ran ngáy, ran rít 2 bên, SpO</w:t>
      </w:r>
      <w:r w:rsidRPr="00C14A2B">
        <w:rPr>
          <w:vertAlign w:val="subscript"/>
        </w:rPr>
        <w:t>2</w:t>
      </w:r>
      <w:r w:rsidRPr="00C14A2B">
        <w:t>=9</w:t>
      </w:r>
      <w:r w:rsidR="00D1132B" w:rsidRPr="00C14A2B">
        <w:t>4</w:t>
      </w:r>
      <w:r w:rsidRPr="00C14A2B">
        <w:t>%. Xử trí lúc này là gì?</w:t>
      </w:r>
    </w:p>
    <w:p w14:paraId="5CFA88FB" w14:textId="6CEB0A49" w:rsidR="009C6BF4" w:rsidRPr="00C14A2B" w:rsidRDefault="009C6BF4" w:rsidP="00AA5554">
      <w:pPr>
        <w:pStyle w:val="ListParagraph"/>
        <w:numPr>
          <w:ilvl w:val="1"/>
          <w:numId w:val="32"/>
        </w:numPr>
      </w:pPr>
      <w:r w:rsidRPr="00C14A2B">
        <w:t xml:space="preserve">Phun khí dung salbutamol </w:t>
      </w:r>
      <w:r w:rsidR="00BD7E14">
        <w:t>3</w:t>
      </w:r>
      <w:r w:rsidRPr="00C14A2B">
        <w:t xml:space="preserve"> lần cách 20 phút rồi đánh giá lại</w:t>
      </w:r>
    </w:p>
    <w:p w14:paraId="1265DF53" w14:textId="00E07AF6" w:rsidR="009C6BF4" w:rsidRPr="00C14A2B" w:rsidRDefault="009C6BF4" w:rsidP="00AA5554">
      <w:pPr>
        <w:pStyle w:val="ListParagraph"/>
        <w:numPr>
          <w:ilvl w:val="1"/>
          <w:numId w:val="32"/>
        </w:numPr>
      </w:pPr>
      <w:r w:rsidRPr="00C14A2B">
        <w:t xml:space="preserve">Phun khí dung combivent </w:t>
      </w:r>
      <w:r w:rsidR="00BD7E14">
        <w:t>3</w:t>
      </w:r>
      <w:r w:rsidRPr="00C14A2B">
        <w:t xml:space="preserve"> lần cách 20 phút rồi đánh giá lại</w:t>
      </w:r>
    </w:p>
    <w:p w14:paraId="69353A55" w14:textId="472DA2D2" w:rsidR="009C6BF4" w:rsidRPr="00C14A2B" w:rsidRDefault="009C6BF4" w:rsidP="00AA5554">
      <w:pPr>
        <w:pStyle w:val="ListParagraph"/>
        <w:numPr>
          <w:ilvl w:val="1"/>
          <w:numId w:val="32"/>
        </w:numPr>
      </w:pPr>
      <w:r w:rsidRPr="00C14A2B">
        <w:t xml:space="preserve">Phun khí dung salbutamol 1 lần </w:t>
      </w:r>
      <w:r w:rsidR="00CC5E91">
        <w:t>và</w:t>
      </w:r>
      <w:r w:rsidRPr="00C14A2B">
        <w:t xml:space="preserve"> nhập viện</w:t>
      </w:r>
    </w:p>
    <w:p w14:paraId="69DC7431" w14:textId="339B1690" w:rsidR="009320A4" w:rsidRDefault="009C6BF4" w:rsidP="00AA5554">
      <w:pPr>
        <w:pStyle w:val="ListParagraph"/>
        <w:numPr>
          <w:ilvl w:val="1"/>
          <w:numId w:val="32"/>
        </w:numPr>
      </w:pPr>
      <w:r w:rsidRPr="00C14A2B">
        <w:t xml:space="preserve">Phun khí dung combivent 1 lần </w:t>
      </w:r>
      <w:r w:rsidR="00CC5E91">
        <w:t>và</w:t>
      </w:r>
      <w:r w:rsidRPr="00C14A2B">
        <w:t xml:space="preserve"> nhập viện.</w:t>
      </w:r>
    </w:p>
    <w:p w14:paraId="44B54BAB" w14:textId="6AA5987E" w:rsidR="001C0E21" w:rsidRDefault="00B5145C" w:rsidP="00AA5554">
      <w:pPr>
        <w:pStyle w:val="ListParagraph"/>
        <w:numPr>
          <w:ilvl w:val="0"/>
          <w:numId w:val="32"/>
        </w:numPr>
      </w:pPr>
      <w:r>
        <w:t>Tiêu chuẩn chẩn đoán hen cho trẻ &lt;5 tuổi, nhận định nào sau đây SAI:</w:t>
      </w:r>
    </w:p>
    <w:p w14:paraId="022F2F3B" w14:textId="4EF97E75" w:rsidR="00B5145C" w:rsidRDefault="00B5145C" w:rsidP="00AA5554">
      <w:pPr>
        <w:pStyle w:val="ListParagraph"/>
        <w:numPr>
          <w:ilvl w:val="1"/>
          <w:numId w:val="32"/>
        </w:numPr>
      </w:pPr>
      <w:r>
        <w:t>Khò khè tái đi tái lại</w:t>
      </w:r>
    </w:p>
    <w:p w14:paraId="76A56E2D" w14:textId="25EF4E07" w:rsidR="00B5145C" w:rsidRDefault="00B5145C" w:rsidP="00AA5554">
      <w:pPr>
        <w:pStyle w:val="ListParagraph"/>
        <w:numPr>
          <w:ilvl w:val="1"/>
          <w:numId w:val="32"/>
        </w:numPr>
      </w:pPr>
      <w:r>
        <w:t>Giới hạn đường dẫn khí cố định</w:t>
      </w:r>
    </w:p>
    <w:p w14:paraId="68913B8E" w14:textId="02AE36CA" w:rsidR="00B5145C" w:rsidRDefault="00B5145C" w:rsidP="00AA5554">
      <w:pPr>
        <w:pStyle w:val="ListParagraph"/>
        <w:numPr>
          <w:ilvl w:val="1"/>
          <w:numId w:val="32"/>
        </w:numPr>
      </w:pPr>
      <w:r>
        <w:t>Đáp ứng test dãn phế quản</w:t>
      </w:r>
    </w:p>
    <w:p w14:paraId="7078A35E" w14:textId="56C0439C" w:rsidR="00B5145C" w:rsidRPr="00B5145C" w:rsidRDefault="00B5145C" w:rsidP="00AA5554">
      <w:pPr>
        <w:pStyle w:val="ListParagraph"/>
        <w:numPr>
          <w:ilvl w:val="1"/>
          <w:numId w:val="32"/>
        </w:numPr>
      </w:pPr>
      <w:r>
        <w:t>Loại trừ nguyên nhân khò khè khác</w:t>
      </w:r>
    </w:p>
    <w:p w14:paraId="754CF9C7" w14:textId="41628CB4" w:rsidR="00FE7660" w:rsidRDefault="00FE7660" w:rsidP="00AA5554">
      <w:pPr>
        <w:pStyle w:val="ListParagraph"/>
        <w:numPr>
          <w:ilvl w:val="0"/>
          <w:numId w:val="32"/>
        </w:numPr>
      </w:pPr>
      <w:r w:rsidRPr="00FE7660">
        <w:t xml:space="preserve">Một bé trai </w:t>
      </w:r>
      <w:r w:rsidR="00E760C3">
        <w:t>4</w:t>
      </w:r>
      <w:r w:rsidRPr="00FE7660">
        <w:t xml:space="preserve"> tuổi đã được chẩn đoán </w:t>
      </w:r>
      <w:r w:rsidR="00E760C3">
        <w:t>hen</w:t>
      </w:r>
      <w:r w:rsidRPr="00FE7660">
        <w:t xml:space="preserve">, đang điều trị phòng ngừa bằng </w:t>
      </w:r>
      <w:r w:rsidR="00E760C3">
        <w:t>Flixotide</w:t>
      </w:r>
      <w:r w:rsidRPr="00FE7660">
        <w:t>,</w:t>
      </w:r>
      <w:r w:rsidR="00E760C3">
        <w:t xml:space="preserve"> </w:t>
      </w:r>
      <w:r w:rsidRPr="00FE7660">
        <w:t>sáng nay bé thở mệt</w:t>
      </w:r>
      <w:r w:rsidR="00E760C3">
        <w:t>,</w:t>
      </w:r>
      <w:r w:rsidRPr="00FE7660">
        <w:t xml:space="preserve"> khò khè tăng, thích ngồi thở, co lõm ngực nhịp thở 46 lần/ph</w:t>
      </w:r>
      <w:r w:rsidR="00E760C3">
        <w:t>út</w:t>
      </w:r>
      <w:r w:rsidRPr="00FE7660">
        <w:t>, phổi ran ngáy rít 2 bên, SpO</w:t>
      </w:r>
      <w:r w:rsidR="00E760C3">
        <w:rPr>
          <w:vertAlign w:val="subscript"/>
        </w:rPr>
        <w:t>2</w:t>
      </w:r>
      <w:r w:rsidR="00E760C3">
        <w:t>=</w:t>
      </w:r>
      <w:r w:rsidRPr="00FE7660">
        <w:t>93%. Chẩn đoán nào sau đây phù hợp</w:t>
      </w:r>
      <w:r w:rsidR="00E760C3">
        <w:t xml:space="preserve"> nhất?</w:t>
      </w:r>
    </w:p>
    <w:p w14:paraId="7CBC9C58" w14:textId="06B15F94" w:rsidR="00E760C3" w:rsidRDefault="00E760C3" w:rsidP="00AA5554">
      <w:pPr>
        <w:pStyle w:val="ListParagraph"/>
        <w:numPr>
          <w:ilvl w:val="1"/>
          <w:numId w:val="32"/>
        </w:numPr>
      </w:pPr>
      <w:r>
        <w:t>Hen cơn nhẹ</w:t>
      </w:r>
    </w:p>
    <w:p w14:paraId="5DAC5BEC" w14:textId="34CAF26C" w:rsidR="00E760C3" w:rsidRDefault="00E760C3" w:rsidP="00AA5554">
      <w:pPr>
        <w:pStyle w:val="ListParagraph"/>
        <w:numPr>
          <w:ilvl w:val="1"/>
          <w:numId w:val="32"/>
        </w:numPr>
      </w:pPr>
      <w:r>
        <w:t>Hen cơn trung bình</w:t>
      </w:r>
    </w:p>
    <w:p w14:paraId="68C2F41F" w14:textId="7C6AE4BB" w:rsidR="00E760C3" w:rsidRDefault="00E760C3" w:rsidP="00AA5554">
      <w:pPr>
        <w:pStyle w:val="ListParagraph"/>
        <w:numPr>
          <w:ilvl w:val="1"/>
          <w:numId w:val="32"/>
        </w:numPr>
      </w:pPr>
      <w:r>
        <w:t>Hen cơn nặng</w:t>
      </w:r>
    </w:p>
    <w:p w14:paraId="2BD5DB90" w14:textId="528847E1" w:rsidR="00E760C3" w:rsidRPr="00FE7660" w:rsidRDefault="00E760C3" w:rsidP="00AA5554">
      <w:pPr>
        <w:pStyle w:val="ListParagraph"/>
        <w:numPr>
          <w:ilvl w:val="1"/>
          <w:numId w:val="32"/>
        </w:numPr>
      </w:pPr>
      <w:r>
        <w:t>Không thể phân độ hen</w:t>
      </w:r>
    </w:p>
    <w:p w14:paraId="3B4ABD68" w14:textId="5F4EF4AB" w:rsidR="00261902" w:rsidRPr="00261902" w:rsidRDefault="00261902" w:rsidP="00AA5554">
      <w:pPr>
        <w:pStyle w:val="ListParagraph"/>
        <w:numPr>
          <w:ilvl w:val="0"/>
          <w:numId w:val="32"/>
        </w:numPr>
      </w:pPr>
      <w:r w:rsidRPr="00261902">
        <w:t xml:space="preserve">Một bé trai </w:t>
      </w:r>
      <w:r>
        <w:t>7</w:t>
      </w:r>
      <w:r w:rsidRPr="00261902">
        <w:t xml:space="preserve"> tuổi nhập viện vì cơn hen, yếu tố đ</w:t>
      </w:r>
      <w:r>
        <w:t>ể</w:t>
      </w:r>
      <w:r w:rsidRPr="00261902">
        <w:t xml:space="preserve"> </w:t>
      </w:r>
      <w:r>
        <w:t>tiên lượng</w:t>
      </w:r>
      <w:r w:rsidRPr="00261902">
        <w:t xml:space="preserve"> nguy cơ vào cơn hen nặng, </w:t>
      </w:r>
      <w:r>
        <w:t>NGOẠI TRỪ:</w:t>
      </w:r>
    </w:p>
    <w:p w14:paraId="6789E734" w14:textId="59E433DB" w:rsidR="00261902" w:rsidRPr="00261902" w:rsidRDefault="00261902" w:rsidP="00AA5554">
      <w:pPr>
        <w:pStyle w:val="ListParagraph"/>
        <w:numPr>
          <w:ilvl w:val="1"/>
          <w:numId w:val="32"/>
        </w:numPr>
      </w:pPr>
      <w:r w:rsidRPr="00261902">
        <w:t>Có dùng kháng sinh mạnh kéo dài</w:t>
      </w:r>
    </w:p>
    <w:p w14:paraId="3077AA08" w14:textId="77777777" w:rsidR="00261902" w:rsidRPr="00261902" w:rsidRDefault="00261902" w:rsidP="00AA5554">
      <w:pPr>
        <w:pStyle w:val="ListParagraph"/>
        <w:numPr>
          <w:ilvl w:val="1"/>
          <w:numId w:val="32"/>
        </w:numPr>
      </w:pPr>
      <w:r w:rsidRPr="00261902">
        <w:t>Không tuân thủ điều trị phòng ngừa</w:t>
      </w:r>
    </w:p>
    <w:p w14:paraId="79C2BD35" w14:textId="42D99CC6" w:rsidR="00261902" w:rsidRDefault="00261902" w:rsidP="00AA5554">
      <w:pPr>
        <w:pStyle w:val="ListParagraph"/>
        <w:numPr>
          <w:ilvl w:val="1"/>
          <w:numId w:val="32"/>
        </w:numPr>
      </w:pPr>
      <w:r w:rsidRPr="00261902">
        <w:t xml:space="preserve">Nhập cấp cứu vì </w:t>
      </w:r>
      <w:r w:rsidR="008A06DC">
        <w:t xml:space="preserve">cơn </w:t>
      </w:r>
      <w:r w:rsidRPr="00261902">
        <w:t xml:space="preserve">hen </w:t>
      </w:r>
      <w:r w:rsidR="00A65FAC">
        <w:t xml:space="preserve">trong </w:t>
      </w:r>
      <w:r w:rsidRPr="00261902">
        <w:t xml:space="preserve">năm trước </w:t>
      </w:r>
    </w:p>
    <w:p w14:paraId="46EF59B9" w14:textId="497752F8" w:rsidR="00D02E99" w:rsidRPr="00261902" w:rsidRDefault="00D02E99" w:rsidP="00D02E99">
      <w:pPr>
        <w:pStyle w:val="ListParagraph"/>
        <w:numPr>
          <w:ilvl w:val="1"/>
          <w:numId w:val="32"/>
        </w:numPr>
      </w:pPr>
      <w:r w:rsidRPr="00261902">
        <w:t>Có đặt nội khí quản trước đó vì cơn hen nguy kịch</w:t>
      </w:r>
      <w:r>
        <w:t>.</w:t>
      </w:r>
    </w:p>
    <w:p w14:paraId="432740C2" w14:textId="5DE29274" w:rsidR="001C0E21" w:rsidRDefault="00753FCF" w:rsidP="00AA5554">
      <w:pPr>
        <w:pStyle w:val="ListParagraph"/>
        <w:numPr>
          <w:ilvl w:val="0"/>
          <w:numId w:val="32"/>
        </w:numPr>
      </w:pPr>
      <w:r>
        <w:t>Yếu tố nào sau đây giúp tiên lượng trẻ bị hen dai dẳng sau 6 tuổi?</w:t>
      </w:r>
    </w:p>
    <w:p w14:paraId="58196047" w14:textId="2F4B4E20" w:rsidR="00753FCF" w:rsidRDefault="00753FCF" w:rsidP="00AA5554">
      <w:pPr>
        <w:pStyle w:val="ListParagraph"/>
        <w:numPr>
          <w:ilvl w:val="1"/>
          <w:numId w:val="32"/>
        </w:numPr>
      </w:pPr>
      <w:r>
        <w:t>Sanh non nhẹ cân</w:t>
      </w:r>
    </w:p>
    <w:p w14:paraId="7700E85B" w14:textId="718F3057" w:rsidR="00753FCF" w:rsidRDefault="00753FCF" w:rsidP="00AA5554">
      <w:pPr>
        <w:pStyle w:val="ListParagraph"/>
        <w:numPr>
          <w:ilvl w:val="1"/>
          <w:numId w:val="32"/>
        </w:numPr>
      </w:pPr>
      <w:r>
        <w:t>Tiếp xúc khói thuốc lá</w:t>
      </w:r>
    </w:p>
    <w:p w14:paraId="1D3E673A" w14:textId="5B84523A" w:rsidR="00753FCF" w:rsidRDefault="00753FCF" w:rsidP="00AA5554">
      <w:pPr>
        <w:pStyle w:val="ListParagraph"/>
        <w:numPr>
          <w:ilvl w:val="1"/>
          <w:numId w:val="32"/>
        </w:numPr>
      </w:pPr>
      <w:r>
        <w:t>Ông nội bị hen</w:t>
      </w:r>
    </w:p>
    <w:p w14:paraId="7E536C49" w14:textId="35EBC930" w:rsidR="0037768E" w:rsidRDefault="00753FCF" w:rsidP="00AA5554">
      <w:pPr>
        <w:pStyle w:val="ListParagraph"/>
        <w:numPr>
          <w:ilvl w:val="1"/>
          <w:numId w:val="32"/>
        </w:numPr>
      </w:pPr>
      <w:r>
        <w:t>Ba bị hen</w:t>
      </w:r>
    </w:p>
    <w:p w14:paraId="31920D21" w14:textId="77777777" w:rsidR="0037768E" w:rsidRDefault="0037768E">
      <w:pPr>
        <w:spacing w:before="0" w:after="160" w:line="259" w:lineRule="auto"/>
        <w:jc w:val="left"/>
        <w:rPr>
          <w:rFonts w:cs="Times New Roman"/>
          <w:sz w:val="26"/>
          <w:szCs w:val="26"/>
        </w:rPr>
      </w:pPr>
      <w:r>
        <w:rPr>
          <w:rFonts w:cs="Times New Roman"/>
          <w:sz w:val="26"/>
          <w:szCs w:val="26"/>
        </w:rPr>
        <w:br w:type="page"/>
      </w:r>
    </w:p>
    <w:p w14:paraId="560EC28B" w14:textId="6C1931C2" w:rsidR="00753FCF" w:rsidRPr="00753FCF" w:rsidRDefault="00753FCF" w:rsidP="00AA5554">
      <w:pPr>
        <w:pStyle w:val="ListParagraph"/>
        <w:numPr>
          <w:ilvl w:val="0"/>
          <w:numId w:val="32"/>
        </w:numPr>
      </w:pPr>
      <w:r w:rsidRPr="00753FCF">
        <w:lastRenderedPageBreak/>
        <w:t xml:space="preserve">Điều </w:t>
      </w:r>
      <w:r>
        <w:t>nào</w:t>
      </w:r>
      <w:r w:rsidRPr="00753FCF">
        <w:t xml:space="preserve"> sau đây </w:t>
      </w:r>
      <w:r>
        <w:t>KHÔNG</w:t>
      </w:r>
      <w:r w:rsidRPr="00753FCF">
        <w:t xml:space="preserve"> phù hợp kiểu hình </w:t>
      </w:r>
      <w:r>
        <w:t xml:space="preserve">hen </w:t>
      </w:r>
      <w:r w:rsidRPr="00753FCF">
        <w:t>khởi phát do nh</w:t>
      </w:r>
      <w:r w:rsidR="00BA3069">
        <w:t>i</w:t>
      </w:r>
      <w:r w:rsidRPr="00753FCF">
        <w:t>ều yếu tố</w:t>
      </w:r>
      <w:r>
        <w:t>?</w:t>
      </w:r>
    </w:p>
    <w:p w14:paraId="0F4A3C32" w14:textId="5C28B1A5" w:rsidR="00753FCF" w:rsidRPr="00753FCF" w:rsidRDefault="00753FCF" w:rsidP="00AA5554">
      <w:pPr>
        <w:pStyle w:val="ListParagraph"/>
        <w:numPr>
          <w:ilvl w:val="1"/>
          <w:numId w:val="32"/>
        </w:numPr>
      </w:pPr>
      <w:r w:rsidRPr="00753FCF">
        <w:t>Khởi phát</w:t>
      </w:r>
      <w:r>
        <w:t xml:space="preserve"> sau</w:t>
      </w:r>
      <w:r w:rsidRPr="00753FCF">
        <w:t xml:space="preserve"> nhiễm siêu vi </w:t>
      </w:r>
      <w:r>
        <w:t>hô hấp trên</w:t>
      </w:r>
    </w:p>
    <w:p w14:paraId="2DF3FAA5" w14:textId="1051048E" w:rsidR="00753FCF" w:rsidRPr="00753FCF" w:rsidRDefault="00753FCF" w:rsidP="00AA5554">
      <w:pPr>
        <w:pStyle w:val="ListParagraph"/>
        <w:numPr>
          <w:ilvl w:val="1"/>
          <w:numId w:val="32"/>
        </w:numPr>
      </w:pPr>
      <w:r w:rsidRPr="00753FCF">
        <w:t>Ho, khò khè tăng về đêm hay gần s</w:t>
      </w:r>
      <w:r>
        <w:t>áng</w:t>
      </w:r>
    </w:p>
    <w:p w14:paraId="03E3536D" w14:textId="77777777" w:rsidR="00753FCF" w:rsidRPr="00753FCF" w:rsidRDefault="00753FCF" w:rsidP="00AA5554">
      <w:pPr>
        <w:pStyle w:val="ListParagraph"/>
        <w:numPr>
          <w:ilvl w:val="1"/>
          <w:numId w:val="32"/>
        </w:numPr>
      </w:pPr>
      <w:r w:rsidRPr="00753FCF">
        <w:t xml:space="preserve">Khò khè khi tiếp xúc với khói thuốc lá </w:t>
      </w:r>
    </w:p>
    <w:p w14:paraId="43043B03" w14:textId="23582635" w:rsidR="00753FCF" w:rsidRPr="00753FCF" w:rsidRDefault="00753FCF" w:rsidP="00AA5554">
      <w:pPr>
        <w:pStyle w:val="ListParagraph"/>
        <w:numPr>
          <w:ilvl w:val="1"/>
          <w:numId w:val="32"/>
        </w:numPr>
      </w:pPr>
      <w:r w:rsidRPr="00753FCF">
        <w:t>Giữa các đợt khò khè trẻ hoàn toàn bình thường</w:t>
      </w:r>
    </w:p>
    <w:p w14:paraId="56D11598" w14:textId="0777B7B1" w:rsidR="001C0E21" w:rsidRDefault="00C31B68" w:rsidP="00AA5554">
      <w:pPr>
        <w:pStyle w:val="ListParagraph"/>
        <w:numPr>
          <w:ilvl w:val="0"/>
          <w:numId w:val="32"/>
        </w:numPr>
      </w:pPr>
      <w:r>
        <w:t>Trẻ 4 tuổi đến khám vì khò khè tái đi tái lại cách mỗi 3-4 tháng từ khi trẻ được 12 tháng. Cần hỏi thêm gì về tiền căn của trẻ để tiên lượng nguy cơ hen sau 6 tuổi?</w:t>
      </w:r>
    </w:p>
    <w:p w14:paraId="2F7A7A2C" w14:textId="27702CF0" w:rsidR="00C31B68" w:rsidRDefault="00C31B68" w:rsidP="00AA5554">
      <w:pPr>
        <w:pStyle w:val="ListParagraph"/>
        <w:numPr>
          <w:ilvl w:val="1"/>
          <w:numId w:val="32"/>
        </w:numPr>
      </w:pPr>
      <w:r>
        <w:t>Sanh non</w:t>
      </w:r>
    </w:p>
    <w:p w14:paraId="48EA00D7" w14:textId="06026712" w:rsidR="00C31B68" w:rsidRDefault="00C31B68" w:rsidP="00AA5554">
      <w:pPr>
        <w:pStyle w:val="ListParagraph"/>
        <w:numPr>
          <w:ilvl w:val="1"/>
          <w:numId w:val="32"/>
        </w:numPr>
      </w:pPr>
      <w:r>
        <w:t xml:space="preserve">Dị ứng </w:t>
      </w:r>
      <w:r w:rsidR="007A1D8E">
        <w:t>hải sản</w:t>
      </w:r>
    </w:p>
    <w:p w14:paraId="1C2C94F6" w14:textId="01CFC5A0" w:rsidR="00C31B68" w:rsidRDefault="007A1D8E" w:rsidP="00AA5554">
      <w:pPr>
        <w:pStyle w:val="ListParagraph"/>
        <w:numPr>
          <w:ilvl w:val="1"/>
          <w:numId w:val="32"/>
        </w:numPr>
      </w:pPr>
      <w:r>
        <w:t xml:space="preserve">Ba hoặc mẹ </w:t>
      </w:r>
      <w:r w:rsidR="00C31B68">
        <w:t>bị hen</w:t>
      </w:r>
    </w:p>
    <w:p w14:paraId="32D9AE28" w14:textId="5C096DEB" w:rsidR="00C31B68" w:rsidRPr="00996888" w:rsidRDefault="00C31B68" w:rsidP="00AA5554">
      <w:pPr>
        <w:pStyle w:val="ListParagraph"/>
        <w:numPr>
          <w:ilvl w:val="1"/>
          <w:numId w:val="32"/>
        </w:numPr>
      </w:pPr>
      <w:r>
        <w:t>Tiếp xúc khói thuốc lá</w:t>
      </w:r>
    </w:p>
    <w:p w14:paraId="1852B8AF" w14:textId="7D4DD673" w:rsidR="001C0E21" w:rsidRDefault="00173229" w:rsidP="00AA5554">
      <w:pPr>
        <w:pStyle w:val="ListParagraph"/>
        <w:numPr>
          <w:ilvl w:val="0"/>
          <w:numId w:val="32"/>
        </w:numPr>
      </w:pPr>
      <w:r>
        <w:t>Salbutamol có tác dụng dãn phế quản thông qua cơ chế nào?</w:t>
      </w:r>
    </w:p>
    <w:p w14:paraId="641889FC" w14:textId="77777777" w:rsidR="00173229" w:rsidRPr="00173229" w:rsidRDefault="00173229" w:rsidP="00AA5554">
      <w:pPr>
        <w:pStyle w:val="ListParagraph"/>
        <w:numPr>
          <w:ilvl w:val="1"/>
          <w:numId w:val="32"/>
        </w:numPr>
      </w:pPr>
      <w:r w:rsidRPr="00173229">
        <w:t>Ức chế cholinergic receptor</w:t>
      </w:r>
    </w:p>
    <w:p w14:paraId="1C728468" w14:textId="77777777" w:rsidR="00173229" w:rsidRPr="00173229" w:rsidRDefault="00173229" w:rsidP="00AA5554">
      <w:pPr>
        <w:pStyle w:val="ListParagraph"/>
        <w:numPr>
          <w:ilvl w:val="1"/>
          <w:numId w:val="32"/>
        </w:numPr>
      </w:pPr>
      <w:r w:rsidRPr="00173229">
        <w:t>Kích thích cholinergic receptor</w:t>
      </w:r>
    </w:p>
    <w:p w14:paraId="704E46EC" w14:textId="1E11481F" w:rsidR="00173229" w:rsidRPr="00173229" w:rsidRDefault="00173229" w:rsidP="00AA5554">
      <w:pPr>
        <w:pStyle w:val="ListParagraph"/>
        <w:numPr>
          <w:ilvl w:val="1"/>
          <w:numId w:val="32"/>
        </w:numPr>
      </w:pPr>
      <w:r w:rsidRPr="00173229">
        <w:t xml:space="preserve">Ức chế </w:t>
      </w:r>
      <w:r w:rsidR="00EC4EFF">
        <w:t>A</w:t>
      </w:r>
      <w:r w:rsidRPr="00173229">
        <w:t>denylc</w:t>
      </w:r>
      <w:r>
        <w:t>yclase</w:t>
      </w:r>
    </w:p>
    <w:p w14:paraId="2E152C36" w14:textId="4E13BA56" w:rsidR="00173229" w:rsidRPr="00173229" w:rsidRDefault="00173229" w:rsidP="00AA5554">
      <w:pPr>
        <w:pStyle w:val="ListParagraph"/>
        <w:numPr>
          <w:ilvl w:val="1"/>
          <w:numId w:val="32"/>
        </w:numPr>
      </w:pPr>
      <w:r w:rsidRPr="00173229">
        <w:t xml:space="preserve">Tăng </w:t>
      </w:r>
      <w:r>
        <w:t xml:space="preserve">sản xuất </w:t>
      </w:r>
      <w:r w:rsidRPr="00173229">
        <w:t>AMP vòng</w:t>
      </w:r>
    </w:p>
    <w:p w14:paraId="5DFAB409" w14:textId="0C1F86DE" w:rsidR="0079180F" w:rsidRPr="0079180F" w:rsidRDefault="0079180F" w:rsidP="00AA5554">
      <w:pPr>
        <w:pStyle w:val="ListParagraph"/>
        <w:numPr>
          <w:ilvl w:val="0"/>
          <w:numId w:val="32"/>
        </w:numPr>
      </w:pPr>
      <w:r w:rsidRPr="0079180F">
        <w:t>Chỉ định</w:t>
      </w:r>
      <w:r>
        <w:t xml:space="preserve"> dùng thuốc </w:t>
      </w:r>
      <w:r w:rsidRPr="0079180F">
        <w:t xml:space="preserve">ngừa </w:t>
      </w:r>
      <w:r>
        <w:t xml:space="preserve">cơn </w:t>
      </w:r>
      <w:r w:rsidRPr="0079180F">
        <w:t>hen ở trẻ em &lt; 5 tuổi theo GINA 2016, NGOẠI TRỪ</w:t>
      </w:r>
      <w:r>
        <w:t>:</w:t>
      </w:r>
    </w:p>
    <w:p w14:paraId="7AB094D8" w14:textId="77777777" w:rsidR="00A16617" w:rsidRPr="0079180F" w:rsidRDefault="00A16617" w:rsidP="00AA5554">
      <w:pPr>
        <w:pStyle w:val="ListParagraph"/>
        <w:numPr>
          <w:ilvl w:val="1"/>
          <w:numId w:val="32"/>
        </w:numPr>
      </w:pPr>
      <w:r w:rsidRPr="0079180F">
        <w:t xml:space="preserve">Khò khè </w:t>
      </w:r>
      <w:r>
        <w:t xml:space="preserve">4 </w:t>
      </w:r>
      <w:r w:rsidRPr="0079180F">
        <w:t>lần trong năm</w:t>
      </w:r>
      <w:r>
        <w:t xml:space="preserve"> qua</w:t>
      </w:r>
    </w:p>
    <w:p w14:paraId="4751A414" w14:textId="77777777" w:rsidR="00A16617" w:rsidRPr="0079180F" w:rsidRDefault="00A16617" w:rsidP="00AA5554">
      <w:pPr>
        <w:pStyle w:val="ListParagraph"/>
        <w:numPr>
          <w:ilvl w:val="1"/>
          <w:numId w:val="32"/>
        </w:numPr>
      </w:pPr>
      <w:r w:rsidRPr="0079180F">
        <w:t xml:space="preserve">Khò khè </w:t>
      </w:r>
      <w:r>
        <w:t>&lt;3 lần sau nhiễm siêu vi hô hấp nhưng cơn</w:t>
      </w:r>
      <w:r w:rsidRPr="0079180F">
        <w:t xml:space="preserve"> nặng</w:t>
      </w:r>
    </w:p>
    <w:p w14:paraId="221073B3" w14:textId="77777777" w:rsidR="00A16617" w:rsidRPr="0079180F" w:rsidRDefault="00A16617" w:rsidP="00AA5554">
      <w:pPr>
        <w:pStyle w:val="ListParagraph"/>
        <w:numPr>
          <w:ilvl w:val="1"/>
          <w:numId w:val="32"/>
        </w:numPr>
      </w:pPr>
      <w:r w:rsidRPr="0079180F">
        <w:t>Triệu chứng nghi ngờ hen</w:t>
      </w:r>
      <w:r>
        <w:t xml:space="preserve"> và</w:t>
      </w:r>
      <w:r w:rsidRPr="0079180F">
        <w:t xml:space="preserve"> cần dùng</w:t>
      </w:r>
      <w:r>
        <w:t xml:space="preserve"> salbutamol</w:t>
      </w:r>
      <w:r w:rsidRPr="0079180F">
        <w:t xml:space="preserve"> thường xuyên </w:t>
      </w:r>
    </w:p>
    <w:p w14:paraId="75D99A41" w14:textId="54E97C19" w:rsidR="0079180F" w:rsidRPr="0079180F" w:rsidRDefault="0079180F" w:rsidP="00AA5554">
      <w:pPr>
        <w:pStyle w:val="ListParagraph"/>
        <w:numPr>
          <w:ilvl w:val="1"/>
          <w:numId w:val="32"/>
        </w:numPr>
      </w:pPr>
      <w:r w:rsidRPr="0079180F">
        <w:t>Triệu chứng điển hình hen</w:t>
      </w:r>
      <w:r>
        <w:t xml:space="preserve"> và </w:t>
      </w:r>
      <w:r w:rsidRPr="0079180F">
        <w:t xml:space="preserve">khò khè </w:t>
      </w:r>
      <w:r>
        <w:t>&gt;</w:t>
      </w:r>
      <w:r w:rsidRPr="0079180F">
        <w:t>3 lần</w:t>
      </w:r>
      <w:r>
        <w:t xml:space="preserve"> và </w:t>
      </w:r>
      <w:r w:rsidRPr="0079180F">
        <w:t>không kiểm soát</w:t>
      </w:r>
      <w:r>
        <w:t xml:space="preserve"> bằng các phương pháp không dùng thuốc ngừa cơn hen</w:t>
      </w:r>
    </w:p>
    <w:p w14:paraId="407669E8" w14:textId="128DFA19" w:rsidR="00C3589C" w:rsidRPr="00C3589C" w:rsidRDefault="00C3589C" w:rsidP="00AA5554">
      <w:pPr>
        <w:pStyle w:val="ListParagraph"/>
        <w:numPr>
          <w:ilvl w:val="0"/>
          <w:numId w:val="32"/>
        </w:numPr>
      </w:pPr>
      <w:r>
        <w:t>Y</w:t>
      </w:r>
      <w:r w:rsidRPr="00C3589C">
        <w:t>ếu tố</w:t>
      </w:r>
      <w:r>
        <w:t xml:space="preserve"> nào sau đây KHÔNG tiên lượng</w:t>
      </w:r>
      <w:r w:rsidRPr="00C3589C">
        <w:t xml:space="preserve"> </w:t>
      </w:r>
      <w:r>
        <w:t>nặng ở trẻ nhập viện vì hen?</w:t>
      </w:r>
    </w:p>
    <w:p w14:paraId="17A98CC8" w14:textId="77777777" w:rsidR="0013248E" w:rsidRPr="00C3589C" w:rsidRDefault="0013248E" w:rsidP="00AA5554">
      <w:pPr>
        <w:pStyle w:val="ListParagraph"/>
        <w:numPr>
          <w:ilvl w:val="1"/>
          <w:numId w:val="32"/>
        </w:numPr>
      </w:pPr>
      <w:r>
        <w:t>Mới ngưng uống prednisone</w:t>
      </w:r>
    </w:p>
    <w:p w14:paraId="19C9C3F2" w14:textId="04AF055A" w:rsidR="00C3589C" w:rsidRDefault="00C3589C" w:rsidP="00AA5554">
      <w:pPr>
        <w:pStyle w:val="ListParagraph"/>
        <w:numPr>
          <w:ilvl w:val="1"/>
          <w:numId w:val="32"/>
        </w:numPr>
      </w:pPr>
      <w:r w:rsidRPr="00C3589C">
        <w:t xml:space="preserve">Đã </w:t>
      </w:r>
      <w:r w:rsidR="0013248E">
        <w:t>từng vào cơn</w:t>
      </w:r>
      <w:r w:rsidRPr="00C3589C">
        <w:t xml:space="preserve"> hen</w:t>
      </w:r>
      <w:r w:rsidR="0013248E">
        <w:t xml:space="preserve"> cần thở máy</w:t>
      </w:r>
    </w:p>
    <w:p w14:paraId="78792822" w14:textId="77777777" w:rsidR="0013248E" w:rsidRPr="00C3589C" w:rsidRDefault="0013248E" w:rsidP="00AA5554">
      <w:pPr>
        <w:pStyle w:val="ListParagraph"/>
        <w:numPr>
          <w:ilvl w:val="1"/>
          <w:numId w:val="32"/>
        </w:numPr>
      </w:pPr>
      <w:r>
        <w:t>Từng nhập viện vì cơn hen trung bình</w:t>
      </w:r>
    </w:p>
    <w:p w14:paraId="76743002" w14:textId="7B0C2D13" w:rsidR="00C3589C" w:rsidRPr="00C3589C" w:rsidRDefault="006102C6" w:rsidP="00AA5554">
      <w:pPr>
        <w:pStyle w:val="ListParagraph"/>
        <w:numPr>
          <w:ilvl w:val="1"/>
          <w:numId w:val="32"/>
        </w:numPr>
      </w:pPr>
      <w:r>
        <w:t>Chưa có bản kế hoạch xử trí hen</w:t>
      </w:r>
    </w:p>
    <w:p w14:paraId="24572A4D" w14:textId="743B136B" w:rsidR="009B7270" w:rsidRPr="009B7270" w:rsidRDefault="00510BC2" w:rsidP="00AA5554">
      <w:pPr>
        <w:pStyle w:val="ListParagraph"/>
        <w:numPr>
          <w:ilvl w:val="0"/>
          <w:numId w:val="32"/>
        </w:numPr>
        <w:rPr>
          <w:rFonts w:cs="Times New Roman"/>
        </w:rPr>
      </w:pPr>
      <w:r w:rsidRPr="0013248E">
        <w:t xml:space="preserve">Một bé trai </w:t>
      </w:r>
      <w:r w:rsidR="0013248E">
        <w:t>38</w:t>
      </w:r>
      <w:r w:rsidR="0013248E">
        <w:rPr>
          <w:vertAlign w:val="superscript"/>
        </w:rPr>
        <w:t xml:space="preserve"> </w:t>
      </w:r>
      <w:r w:rsidR="0013248E">
        <w:t>tháng đến khám vì ho</w:t>
      </w:r>
      <w:r w:rsidR="009B7270">
        <w:t xml:space="preserve"> và khò khè tái đi tái lại nhiều lần</w:t>
      </w:r>
      <w:r w:rsidRPr="0013248E">
        <w:t>, gia đình</w:t>
      </w:r>
      <w:r w:rsidR="006F7ECD">
        <w:t xml:space="preserve"> không ai bị hen</w:t>
      </w:r>
      <w:r w:rsidRPr="0013248E">
        <w:t>,</w:t>
      </w:r>
      <w:r w:rsidR="0013248E">
        <w:t xml:space="preserve"> </w:t>
      </w:r>
      <w:r w:rsidR="009B7270">
        <w:t>triệu chứng</w:t>
      </w:r>
      <w:r w:rsidRPr="0013248E">
        <w:t xml:space="preserve"> tăng về đêm và gần sáng, yếu tố</w:t>
      </w:r>
      <w:r w:rsidR="003E711D">
        <w:t xml:space="preserve"> </w:t>
      </w:r>
      <w:r w:rsidR="009B7270">
        <w:t xml:space="preserve">nào sau đây quan trọng nhất </w:t>
      </w:r>
      <w:r w:rsidRPr="0013248E">
        <w:t>để góp phần chẩn đoán hen</w:t>
      </w:r>
      <w:r w:rsidR="009B7270">
        <w:t>?</w:t>
      </w:r>
    </w:p>
    <w:p w14:paraId="57BF60B0" w14:textId="33092645" w:rsidR="009B7270" w:rsidRPr="009B7270" w:rsidRDefault="009B7270" w:rsidP="00AA5554">
      <w:pPr>
        <w:pStyle w:val="ListParagraph"/>
        <w:numPr>
          <w:ilvl w:val="1"/>
          <w:numId w:val="32"/>
        </w:numPr>
        <w:rPr>
          <w:rFonts w:cs="Times New Roman"/>
        </w:rPr>
      </w:pPr>
      <w:r>
        <w:t xml:space="preserve">Nhà có </w:t>
      </w:r>
      <w:r w:rsidR="003E711D">
        <w:t xml:space="preserve">người </w:t>
      </w:r>
      <w:r>
        <w:t>hút thuốc lá</w:t>
      </w:r>
    </w:p>
    <w:p w14:paraId="518E8458" w14:textId="4E0603FE" w:rsidR="009B7270" w:rsidRPr="009B7270" w:rsidRDefault="00510BC2" w:rsidP="00AA5554">
      <w:pPr>
        <w:pStyle w:val="ListParagraph"/>
        <w:numPr>
          <w:ilvl w:val="1"/>
          <w:numId w:val="32"/>
        </w:numPr>
        <w:rPr>
          <w:rFonts w:cs="Times New Roman"/>
        </w:rPr>
      </w:pPr>
      <w:r w:rsidRPr="009B7270">
        <w:t xml:space="preserve">Có đáp ứng </w:t>
      </w:r>
      <w:r w:rsidR="009B7270">
        <w:t>với salbutamol</w:t>
      </w:r>
    </w:p>
    <w:p w14:paraId="7DB098D2" w14:textId="7521E46C" w:rsidR="009B7270" w:rsidRPr="009B7270" w:rsidRDefault="003E711D" w:rsidP="00AA5554">
      <w:pPr>
        <w:pStyle w:val="ListParagraph"/>
        <w:numPr>
          <w:ilvl w:val="1"/>
          <w:numId w:val="32"/>
        </w:numPr>
        <w:rPr>
          <w:rFonts w:cs="Times New Roman"/>
        </w:rPr>
      </w:pPr>
      <w:r>
        <w:t>Có chơi thú nhồi bông</w:t>
      </w:r>
    </w:p>
    <w:p w14:paraId="541BBF02" w14:textId="62DA48ED" w:rsidR="00510BC2" w:rsidRPr="009B7270" w:rsidRDefault="007B6716" w:rsidP="00AA5554">
      <w:pPr>
        <w:pStyle w:val="ListParagraph"/>
        <w:numPr>
          <w:ilvl w:val="1"/>
          <w:numId w:val="32"/>
        </w:numPr>
        <w:rPr>
          <w:rFonts w:cs="Times New Roman"/>
        </w:rPr>
      </w:pPr>
      <w:r>
        <w:t>Nổi mề đay khi ăn hải sản.</w:t>
      </w:r>
    </w:p>
    <w:p w14:paraId="4AEECB42" w14:textId="3259A248" w:rsidR="001C0E21" w:rsidRDefault="001C0E21" w:rsidP="00510BC2">
      <w:pPr>
        <w:rPr>
          <w:rFonts w:cs="Times New Roman"/>
          <w:sz w:val="26"/>
          <w:szCs w:val="26"/>
        </w:rPr>
      </w:pPr>
    </w:p>
    <w:p w14:paraId="33B37561" w14:textId="3A9F1E90" w:rsidR="00C010DA" w:rsidRDefault="00C010DA" w:rsidP="00510BC2">
      <w:pPr>
        <w:rPr>
          <w:rFonts w:cs="Times New Roman"/>
          <w:b/>
          <w:sz w:val="26"/>
          <w:szCs w:val="26"/>
        </w:rPr>
      </w:pPr>
      <w:r w:rsidRPr="00C010DA">
        <w:rPr>
          <w:rFonts w:cs="Times New Roman"/>
          <w:b/>
          <w:sz w:val="26"/>
          <w:szCs w:val="26"/>
        </w:rPr>
        <w:t>Đáp án:</w:t>
      </w:r>
      <w:r>
        <w:rPr>
          <w:rFonts w:cs="Times New Roman"/>
          <w:b/>
          <w:sz w:val="26"/>
          <w:szCs w:val="26"/>
        </w:rPr>
        <w:t xml:space="preserve"> </w:t>
      </w:r>
      <w:r>
        <w:rPr>
          <w:rFonts w:cs="Times New Roman"/>
          <w:b/>
          <w:sz w:val="26"/>
          <w:szCs w:val="26"/>
        </w:rPr>
        <w:tab/>
        <w:t>1B</w:t>
      </w:r>
      <w:r>
        <w:rPr>
          <w:rFonts w:cs="Times New Roman"/>
          <w:b/>
          <w:sz w:val="26"/>
          <w:szCs w:val="26"/>
        </w:rPr>
        <w:tab/>
        <w:t>2B</w:t>
      </w:r>
      <w:r>
        <w:rPr>
          <w:rFonts w:cs="Times New Roman"/>
          <w:b/>
          <w:sz w:val="26"/>
          <w:szCs w:val="26"/>
        </w:rPr>
        <w:tab/>
        <w:t>3D</w:t>
      </w:r>
      <w:r>
        <w:rPr>
          <w:rFonts w:cs="Times New Roman"/>
          <w:b/>
          <w:sz w:val="26"/>
          <w:szCs w:val="26"/>
        </w:rPr>
        <w:tab/>
        <w:t>4A</w:t>
      </w:r>
      <w:r>
        <w:rPr>
          <w:rFonts w:cs="Times New Roman"/>
          <w:b/>
          <w:sz w:val="26"/>
          <w:szCs w:val="26"/>
        </w:rPr>
        <w:tab/>
        <w:t>5A</w:t>
      </w:r>
      <w:r>
        <w:rPr>
          <w:rFonts w:cs="Times New Roman"/>
          <w:b/>
          <w:sz w:val="26"/>
          <w:szCs w:val="26"/>
        </w:rPr>
        <w:tab/>
        <w:t>6D</w:t>
      </w:r>
      <w:r>
        <w:rPr>
          <w:rFonts w:cs="Times New Roman"/>
          <w:b/>
          <w:sz w:val="26"/>
          <w:szCs w:val="26"/>
        </w:rPr>
        <w:tab/>
        <w:t>7C</w:t>
      </w:r>
      <w:r>
        <w:rPr>
          <w:rFonts w:cs="Times New Roman"/>
          <w:b/>
          <w:sz w:val="26"/>
          <w:szCs w:val="26"/>
        </w:rPr>
        <w:tab/>
        <w:t>8A</w:t>
      </w:r>
      <w:r>
        <w:rPr>
          <w:rFonts w:cs="Times New Roman"/>
          <w:b/>
          <w:sz w:val="26"/>
          <w:szCs w:val="26"/>
        </w:rPr>
        <w:tab/>
        <w:t>9C</w:t>
      </w:r>
      <w:r>
        <w:rPr>
          <w:rFonts w:cs="Times New Roman"/>
          <w:b/>
          <w:sz w:val="26"/>
          <w:szCs w:val="26"/>
        </w:rPr>
        <w:tab/>
        <w:t>10D</w:t>
      </w:r>
    </w:p>
    <w:p w14:paraId="720E6340" w14:textId="20792D68" w:rsidR="00C010DA" w:rsidRPr="00C010DA" w:rsidRDefault="00C010DA" w:rsidP="00510BC2">
      <w:pPr>
        <w:rPr>
          <w:rFonts w:cs="Times New Roman"/>
          <w:b/>
          <w:sz w:val="26"/>
          <w:szCs w:val="26"/>
        </w:rPr>
      </w:pPr>
      <w:r>
        <w:rPr>
          <w:rFonts w:cs="Times New Roman"/>
          <w:b/>
          <w:sz w:val="26"/>
          <w:szCs w:val="26"/>
        </w:rPr>
        <w:tab/>
      </w:r>
      <w:r>
        <w:rPr>
          <w:rFonts w:cs="Times New Roman"/>
          <w:b/>
          <w:sz w:val="26"/>
          <w:szCs w:val="26"/>
        </w:rPr>
        <w:tab/>
        <w:t>11B</w:t>
      </w:r>
      <w:r>
        <w:rPr>
          <w:rFonts w:cs="Times New Roman"/>
          <w:b/>
          <w:sz w:val="26"/>
          <w:szCs w:val="26"/>
        </w:rPr>
        <w:tab/>
        <w:t>12B</w:t>
      </w:r>
      <w:r>
        <w:rPr>
          <w:rFonts w:cs="Times New Roman"/>
          <w:b/>
          <w:sz w:val="26"/>
          <w:szCs w:val="26"/>
        </w:rPr>
        <w:tab/>
        <w:t>13A</w:t>
      </w:r>
      <w:r>
        <w:rPr>
          <w:rFonts w:cs="Times New Roman"/>
          <w:b/>
          <w:sz w:val="26"/>
          <w:szCs w:val="26"/>
        </w:rPr>
        <w:tab/>
        <w:t>14D</w:t>
      </w:r>
      <w:r>
        <w:rPr>
          <w:rFonts w:cs="Times New Roman"/>
          <w:b/>
          <w:sz w:val="26"/>
          <w:szCs w:val="26"/>
        </w:rPr>
        <w:tab/>
        <w:t>15D</w:t>
      </w:r>
      <w:r>
        <w:rPr>
          <w:rFonts w:cs="Times New Roman"/>
          <w:b/>
          <w:sz w:val="26"/>
          <w:szCs w:val="26"/>
        </w:rPr>
        <w:tab/>
        <w:t>16C</w:t>
      </w:r>
      <w:r>
        <w:rPr>
          <w:rFonts w:cs="Times New Roman"/>
          <w:b/>
          <w:sz w:val="26"/>
          <w:szCs w:val="26"/>
        </w:rPr>
        <w:tab/>
        <w:t>17D</w:t>
      </w:r>
      <w:r>
        <w:rPr>
          <w:rFonts w:cs="Times New Roman"/>
          <w:b/>
          <w:sz w:val="26"/>
          <w:szCs w:val="26"/>
        </w:rPr>
        <w:tab/>
        <w:t>18A</w:t>
      </w:r>
      <w:r>
        <w:rPr>
          <w:rFonts w:cs="Times New Roman"/>
          <w:b/>
          <w:sz w:val="26"/>
          <w:szCs w:val="26"/>
        </w:rPr>
        <w:tab/>
        <w:t>19C</w:t>
      </w:r>
      <w:r>
        <w:rPr>
          <w:rFonts w:cs="Times New Roman"/>
          <w:b/>
          <w:sz w:val="26"/>
          <w:szCs w:val="26"/>
        </w:rPr>
        <w:tab/>
        <w:t>20D.</w:t>
      </w:r>
    </w:p>
    <w:sectPr w:rsidR="00C010DA" w:rsidRPr="00C010DA" w:rsidSect="00D86F0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6619" w14:textId="77777777" w:rsidR="00600229" w:rsidRDefault="00600229" w:rsidP="004B7BCA">
      <w:pPr>
        <w:spacing w:before="0" w:after="0"/>
      </w:pPr>
      <w:r>
        <w:separator/>
      </w:r>
    </w:p>
  </w:endnote>
  <w:endnote w:type="continuationSeparator" w:id="0">
    <w:p w14:paraId="145E9535" w14:textId="77777777" w:rsidR="00600229" w:rsidRDefault="00600229" w:rsidP="004B7B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D9D2E" w14:textId="77777777" w:rsidR="00600229" w:rsidRDefault="00600229" w:rsidP="004B7BCA">
      <w:pPr>
        <w:spacing w:before="0" w:after="0"/>
      </w:pPr>
      <w:r>
        <w:separator/>
      </w:r>
    </w:p>
  </w:footnote>
  <w:footnote w:type="continuationSeparator" w:id="0">
    <w:p w14:paraId="4C67318C" w14:textId="77777777" w:rsidR="00600229" w:rsidRDefault="00600229" w:rsidP="004B7BCA">
      <w:pPr>
        <w:spacing w:before="0" w:after="0"/>
      </w:pPr>
      <w:r>
        <w:continuationSeparator/>
      </w:r>
    </w:p>
  </w:footnote>
  <w:footnote w:id="1">
    <w:p w14:paraId="538794FD" w14:textId="2387DBAA" w:rsidR="00B55B5B" w:rsidRDefault="00B55B5B">
      <w:pPr>
        <w:pStyle w:val="FootnoteText"/>
      </w:pPr>
      <w:r>
        <w:rPr>
          <w:rStyle w:val="FootnoteReference"/>
        </w:rPr>
        <w:footnoteRef/>
      </w:r>
      <w:r>
        <w:t xml:space="preserve"> ucAPI: University of Cincinmati Asthma Predictive Index; LR: Likehood Ratio.</w:t>
      </w:r>
    </w:p>
  </w:footnote>
  <w:footnote w:id="2">
    <w:p w14:paraId="4D143909" w14:textId="7B8C0B10" w:rsidR="00B55B5B" w:rsidRPr="00D422F7" w:rsidRDefault="00B55B5B">
      <w:pPr>
        <w:pStyle w:val="FootnoteText"/>
      </w:pPr>
      <w:r>
        <w:rPr>
          <w:rStyle w:val="FootnoteReference"/>
        </w:rPr>
        <w:footnoteRef/>
      </w:r>
      <w:r>
        <w:t xml:space="preserve"> FEV</w:t>
      </w:r>
      <w:r>
        <w:rPr>
          <w:vertAlign w:val="subscript"/>
        </w:rPr>
        <w:t>1</w:t>
      </w:r>
      <w:r>
        <w:t>/FVC: forced expiratory volume in the first second/forced volume capacity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DE2046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D4A42ADA"/>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9E2EC9C2"/>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D8C6A5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D3035BC"/>
    <w:lvl w:ilvl="0">
      <w:start w:val="1"/>
      <w:numFmt w:val="bullet"/>
      <w:pStyle w:val="ListBullet"/>
      <w:lvlText w:val=""/>
      <w:lvlJc w:val="left"/>
      <w:pPr>
        <w:tabs>
          <w:tab w:val="num" w:pos="360"/>
        </w:tabs>
        <w:ind w:left="360" w:hanging="360"/>
      </w:pPr>
      <w:rPr>
        <w:rFonts w:ascii="Symbol" w:hAnsi="Symbol" w:hint="default"/>
        <w:b w:val="0"/>
        <w:sz w:val="26"/>
        <w:szCs w:val="26"/>
      </w:rPr>
    </w:lvl>
  </w:abstractNum>
  <w:abstractNum w:abstractNumId="5" w15:restartNumberingAfterBreak="0">
    <w:nsid w:val="00000402"/>
    <w:multiLevelType w:val="multilevel"/>
    <w:tmpl w:val="00000885"/>
    <w:lvl w:ilvl="0">
      <w:numFmt w:val="bullet"/>
      <w:lvlText w:val="-"/>
      <w:lvlJc w:val="left"/>
      <w:pPr>
        <w:ind w:left="225" w:hanging="142"/>
      </w:pPr>
      <w:rPr>
        <w:rFonts w:ascii="Arial" w:hAnsi="Arial" w:cs="Arial"/>
        <w:b w:val="0"/>
        <w:bCs w:val="0"/>
        <w:w w:val="100"/>
        <w:sz w:val="21"/>
        <w:szCs w:val="21"/>
      </w:rPr>
    </w:lvl>
    <w:lvl w:ilvl="1">
      <w:numFmt w:val="bullet"/>
      <w:lvlText w:val="•"/>
      <w:lvlJc w:val="left"/>
      <w:pPr>
        <w:ind w:left="416" w:hanging="142"/>
      </w:pPr>
    </w:lvl>
    <w:lvl w:ilvl="2">
      <w:numFmt w:val="bullet"/>
      <w:lvlText w:val="•"/>
      <w:lvlJc w:val="left"/>
      <w:pPr>
        <w:ind w:left="613" w:hanging="142"/>
      </w:pPr>
    </w:lvl>
    <w:lvl w:ilvl="3">
      <w:numFmt w:val="bullet"/>
      <w:lvlText w:val="•"/>
      <w:lvlJc w:val="left"/>
      <w:pPr>
        <w:ind w:left="809" w:hanging="142"/>
      </w:pPr>
    </w:lvl>
    <w:lvl w:ilvl="4">
      <w:numFmt w:val="bullet"/>
      <w:lvlText w:val="•"/>
      <w:lvlJc w:val="left"/>
      <w:pPr>
        <w:ind w:left="1006" w:hanging="142"/>
      </w:pPr>
    </w:lvl>
    <w:lvl w:ilvl="5">
      <w:numFmt w:val="bullet"/>
      <w:lvlText w:val="•"/>
      <w:lvlJc w:val="left"/>
      <w:pPr>
        <w:ind w:left="1203" w:hanging="142"/>
      </w:pPr>
    </w:lvl>
    <w:lvl w:ilvl="6">
      <w:numFmt w:val="bullet"/>
      <w:lvlText w:val="•"/>
      <w:lvlJc w:val="left"/>
      <w:pPr>
        <w:ind w:left="1399" w:hanging="142"/>
      </w:pPr>
    </w:lvl>
    <w:lvl w:ilvl="7">
      <w:numFmt w:val="bullet"/>
      <w:lvlText w:val="•"/>
      <w:lvlJc w:val="left"/>
      <w:pPr>
        <w:ind w:left="1596" w:hanging="142"/>
      </w:pPr>
    </w:lvl>
    <w:lvl w:ilvl="8">
      <w:numFmt w:val="bullet"/>
      <w:lvlText w:val="•"/>
      <w:lvlJc w:val="left"/>
      <w:pPr>
        <w:ind w:left="1792" w:hanging="142"/>
      </w:pPr>
    </w:lvl>
  </w:abstractNum>
  <w:abstractNum w:abstractNumId="6" w15:restartNumberingAfterBreak="0">
    <w:nsid w:val="00000403"/>
    <w:multiLevelType w:val="multilevel"/>
    <w:tmpl w:val="00000886"/>
    <w:lvl w:ilvl="0">
      <w:numFmt w:val="bullet"/>
      <w:lvlText w:val="-"/>
      <w:lvlJc w:val="left"/>
      <w:pPr>
        <w:ind w:left="225" w:hanging="142"/>
      </w:pPr>
      <w:rPr>
        <w:rFonts w:ascii="Arial" w:hAnsi="Arial" w:cs="Arial"/>
        <w:b w:val="0"/>
        <w:bCs w:val="0"/>
        <w:w w:val="100"/>
        <w:sz w:val="21"/>
        <w:szCs w:val="21"/>
      </w:rPr>
    </w:lvl>
    <w:lvl w:ilvl="1">
      <w:numFmt w:val="bullet"/>
      <w:lvlText w:val="•"/>
      <w:lvlJc w:val="left"/>
      <w:pPr>
        <w:ind w:left="442" w:hanging="142"/>
      </w:pPr>
    </w:lvl>
    <w:lvl w:ilvl="2">
      <w:numFmt w:val="bullet"/>
      <w:lvlText w:val="•"/>
      <w:lvlJc w:val="left"/>
      <w:pPr>
        <w:ind w:left="665" w:hanging="142"/>
      </w:pPr>
    </w:lvl>
    <w:lvl w:ilvl="3">
      <w:numFmt w:val="bullet"/>
      <w:lvlText w:val="•"/>
      <w:lvlJc w:val="left"/>
      <w:pPr>
        <w:ind w:left="888" w:hanging="142"/>
      </w:pPr>
    </w:lvl>
    <w:lvl w:ilvl="4">
      <w:numFmt w:val="bullet"/>
      <w:lvlText w:val="•"/>
      <w:lvlJc w:val="left"/>
      <w:pPr>
        <w:ind w:left="1110" w:hanging="142"/>
      </w:pPr>
    </w:lvl>
    <w:lvl w:ilvl="5">
      <w:numFmt w:val="bullet"/>
      <w:lvlText w:val="•"/>
      <w:lvlJc w:val="left"/>
      <w:pPr>
        <w:ind w:left="1333" w:hanging="142"/>
      </w:pPr>
    </w:lvl>
    <w:lvl w:ilvl="6">
      <w:numFmt w:val="bullet"/>
      <w:lvlText w:val="•"/>
      <w:lvlJc w:val="left"/>
      <w:pPr>
        <w:ind w:left="1556" w:hanging="142"/>
      </w:pPr>
    </w:lvl>
    <w:lvl w:ilvl="7">
      <w:numFmt w:val="bullet"/>
      <w:lvlText w:val="•"/>
      <w:lvlJc w:val="left"/>
      <w:pPr>
        <w:ind w:left="1778" w:hanging="142"/>
      </w:pPr>
    </w:lvl>
    <w:lvl w:ilvl="8">
      <w:numFmt w:val="bullet"/>
      <w:lvlText w:val="•"/>
      <w:lvlJc w:val="left"/>
      <w:pPr>
        <w:ind w:left="2001" w:hanging="142"/>
      </w:pPr>
    </w:lvl>
  </w:abstractNum>
  <w:abstractNum w:abstractNumId="7" w15:restartNumberingAfterBreak="0">
    <w:nsid w:val="00000404"/>
    <w:multiLevelType w:val="multilevel"/>
    <w:tmpl w:val="00000887"/>
    <w:lvl w:ilvl="0">
      <w:numFmt w:val="bullet"/>
      <w:lvlText w:val="-"/>
      <w:lvlJc w:val="left"/>
      <w:pPr>
        <w:ind w:left="168" w:hanging="142"/>
      </w:pPr>
      <w:rPr>
        <w:rFonts w:ascii="Arial" w:hAnsi="Arial" w:cs="Arial"/>
        <w:b w:val="0"/>
        <w:bCs w:val="0"/>
        <w:w w:val="99"/>
        <w:sz w:val="20"/>
        <w:szCs w:val="20"/>
      </w:rPr>
    </w:lvl>
    <w:lvl w:ilvl="1">
      <w:numFmt w:val="bullet"/>
      <w:lvlText w:val="•"/>
      <w:lvlJc w:val="left"/>
      <w:pPr>
        <w:ind w:left="347" w:hanging="142"/>
      </w:pPr>
    </w:lvl>
    <w:lvl w:ilvl="2">
      <w:numFmt w:val="bullet"/>
      <w:lvlText w:val="•"/>
      <w:lvlJc w:val="left"/>
      <w:pPr>
        <w:ind w:left="534" w:hanging="142"/>
      </w:pPr>
    </w:lvl>
    <w:lvl w:ilvl="3">
      <w:numFmt w:val="bullet"/>
      <w:lvlText w:val="•"/>
      <w:lvlJc w:val="left"/>
      <w:pPr>
        <w:ind w:left="721" w:hanging="142"/>
      </w:pPr>
    </w:lvl>
    <w:lvl w:ilvl="4">
      <w:numFmt w:val="bullet"/>
      <w:lvlText w:val="•"/>
      <w:lvlJc w:val="left"/>
      <w:pPr>
        <w:ind w:left="908" w:hanging="142"/>
      </w:pPr>
    </w:lvl>
    <w:lvl w:ilvl="5">
      <w:numFmt w:val="bullet"/>
      <w:lvlText w:val="•"/>
      <w:lvlJc w:val="left"/>
      <w:pPr>
        <w:ind w:left="1095" w:hanging="142"/>
      </w:pPr>
    </w:lvl>
    <w:lvl w:ilvl="6">
      <w:numFmt w:val="bullet"/>
      <w:lvlText w:val="•"/>
      <w:lvlJc w:val="left"/>
      <w:pPr>
        <w:ind w:left="1282" w:hanging="142"/>
      </w:pPr>
    </w:lvl>
    <w:lvl w:ilvl="7">
      <w:numFmt w:val="bullet"/>
      <w:lvlText w:val="•"/>
      <w:lvlJc w:val="left"/>
      <w:pPr>
        <w:ind w:left="1469" w:hanging="142"/>
      </w:pPr>
    </w:lvl>
    <w:lvl w:ilvl="8">
      <w:numFmt w:val="bullet"/>
      <w:lvlText w:val="•"/>
      <w:lvlJc w:val="left"/>
      <w:pPr>
        <w:ind w:left="1656" w:hanging="142"/>
      </w:pPr>
    </w:lvl>
  </w:abstractNum>
  <w:abstractNum w:abstractNumId="8" w15:restartNumberingAfterBreak="0">
    <w:nsid w:val="01850C8C"/>
    <w:multiLevelType w:val="hybridMultilevel"/>
    <w:tmpl w:val="9C9A3822"/>
    <w:lvl w:ilvl="0" w:tplc="98F8F182">
      <w:start w:val="1"/>
      <w:numFmt w:val="bullet"/>
      <w:lvlText w:val=""/>
      <w:lvlJc w:val="left"/>
      <w:pPr>
        <w:ind w:left="720" w:hanging="360"/>
      </w:pPr>
      <w:rPr>
        <w:rFonts w:ascii="Symbol" w:hAnsi="Symbol" w:hint="default"/>
      </w:rPr>
    </w:lvl>
    <w:lvl w:ilvl="1" w:tplc="F95CEBB0">
      <w:start w:val="1"/>
      <w:numFmt w:val="bullet"/>
      <w:pStyle w:val="ListParagraph"/>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FE0A7F"/>
    <w:multiLevelType w:val="hybridMultilevel"/>
    <w:tmpl w:val="15E414FA"/>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03631330"/>
    <w:multiLevelType w:val="hybridMultilevel"/>
    <w:tmpl w:val="B9BC0326"/>
    <w:lvl w:ilvl="0" w:tplc="04090015">
      <w:start w:val="1"/>
      <w:numFmt w:val="upperLetter"/>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4736D0A"/>
    <w:multiLevelType w:val="hybridMultilevel"/>
    <w:tmpl w:val="F53A4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C3AC9"/>
    <w:multiLevelType w:val="hybridMultilevel"/>
    <w:tmpl w:val="BD4EDE28"/>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5">
      <w:start w:val="1"/>
      <w:numFmt w:val="upperLetter"/>
      <w:lvlText w:val="%3."/>
      <w:lvlJc w:val="left"/>
      <w:pPr>
        <w:ind w:left="1080" w:hanging="36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15:restartNumberingAfterBreak="0">
    <w:nsid w:val="06D545A4"/>
    <w:multiLevelType w:val="hybridMultilevel"/>
    <w:tmpl w:val="DBC82AC6"/>
    <w:lvl w:ilvl="0" w:tplc="FD647D38">
      <w:start w:val="1"/>
      <w:numFmt w:val="decimal"/>
      <w:lvlText w:val="(%1)"/>
      <w:lvlJc w:val="left"/>
      <w:pPr>
        <w:ind w:left="720" w:hanging="360"/>
      </w:pPr>
      <w:rPr>
        <w:rFonts w:hint="default"/>
      </w:rPr>
    </w:lvl>
    <w:lvl w:ilvl="1" w:tplc="3050DD3E">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F4EC4"/>
    <w:multiLevelType w:val="hybridMultilevel"/>
    <w:tmpl w:val="F47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C3033A"/>
    <w:multiLevelType w:val="hybridMultilevel"/>
    <w:tmpl w:val="D78A51C6"/>
    <w:lvl w:ilvl="0" w:tplc="FD647D38">
      <w:start w:val="1"/>
      <w:numFmt w:val="decimal"/>
      <w:lvlText w:val="(%1)"/>
      <w:lvlJc w:val="left"/>
      <w:pPr>
        <w:ind w:left="720" w:hanging="360"/>
      </w:pPr>
      <w:rPr>
        <w:rFonts w:hint="default"/>
      </w:rPr>
    </w:lvl>
    <w:lvl w:ilvl="1" w:tplc="8FA2B48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0C56AF"/>
    <w:multiLevelType w:val="hybridMultilevel"/>
    <w:tmpl w:val="6D7A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1F608F"/>
    <w:multiLevelType w:val="multilevel"/>
    <w:tmpl w:val="CEA4124C"/>
    <w:lvl w:ilvl="0">
      <w:start w:val="1"/>
      <w:numFmt w:val="decimal"/>
      <w:pStyle w:val="TOCHeading"/>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465D75"/>
    <w:multiLevelType w:val="hybridMultilevel"/>
    <w:tmpl w:val="27568DE2"/>
    <w:lvl w:ilvl="0" w:tplc="98F8F182">
      <w:start w:val="1"/>
      <w:numFmt w:val="bullet"/>
      <w:lvlText w:val=""/>
      <w:lvlJc w:val="left"/>
      <w:pPr>
        <w:ind w:left="720" w:hanging="360"/>
      </w:pPr>
      <w:rPr>
        <w:rFonts w:ascii="Symbol" w:hAnsi="Symbol" w:hint="default"/>
      </w:rPr>
    </w:lvl>
    <w:lvl w:ilvl="1" w:tplc="C1F68BF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CD7D49"/>
    <w:multiLevelType w:val="hybridMultilevel"/>
    <w:tmpl w:val="6192AA2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170E297C"/>
    <w:multiLevelType w:val="hybridMultilevel"/>
    <w:tmpl w:val="34B0AC4C"/>
    <w:lvl w:ilvl="0" w:tplc="3050DD3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354D5"/>
    <w:multiLevelType w:val="multilevel"/>
    <w:tmpl w:val="C2D8959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8E8054B"/>
    <w:multiLevelType w:val="hybridMultilevel"/>
    <w:tmpl w:val="15E414FA"/>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2AAB266E"/>
    <w:multiLevelType w:val="hybridMultilevel"/>
    <w:tmpl w:val="08BC8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BC5970"/>
    <w:multiLevelType w:val="hybridMultilevel"/>
    <w:tmpl w:val="F1FA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FB14E3"/>
    <w:multiLevelType w:val="multilevel"/>
    <w:tmpl w:val="F1D4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A2474"/>
    <w:multiLevelType w:val="multilevel"/>
    <w:tmpl w:val="9D2C52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864145B"/>
    <w:multiLevelType w:val="hybridMultilevel"/>
    <w:tmpl w:val="15E414FA"/>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394E3684"/>
    <w:multiLevelType w:val="hybridMultilevel"/>
    <w:tmpl w:val="26444C36"/>
    <w:lvl w:ilvl="0" w:tplc="04090015">
      <w:start w:val="1"/>
      <w:numFmt w:val="upperLetter"/>
      <w:lvlText w:val="%1."/>
      <w:lvlJc w:val="left"/>
      <w:pPr>
        <w:ind w:left="720" w:hanging="360"/>
      </w:pPr>
    </w:lvl>
    <w:lvl w:ilvl="1" w:tplc="04090015">
      <w:start w:val="1"/>
      <w:numFmt w:val="upp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FA6568"/>
    <w:multiLevelType w:val="hybridMultilevel"/>
    <w:tmpl w:val="0F7C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707C19"/>
    <w:multiLevelType w:val="hybridMultilevel"/>
    <w:tmpl w:val="30B4EFA4"/>
    <w:lvl w:ilvl="0" w:tplc="DC9877B0">
      <w:start w:val="2"/>
      <w:numFmt w:val="bullet"/>
      <w:lvlText w:val="-"/>
      <w:lvlJc w:val="left"/>
      <w:pPr>
        <w:ind w:left="1440" w:hanging="360"/>
      </w:pPr>
      <w:rPr>
        <w:rFonts w:ascii="Times New Roman" w:eastAsiaTheme="minorHAnsi" w:hAnsi="Times New Roman" w:cs="Times New Roman" w:hint="default"/>
      </w:rPr>
    </w:lvl>
    <w:lvl w:ilvl="1" w:tplc="20721E5C">
      <w:start w:val="1"/>
      <w:numFmt w:val="bullet"/>
      <w:pStyle w:val="ListParagraph1"/>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35D146F"/>
    <w:multiLevelType w:val="hybridMultilevel"/>
    <w:tmpl w:val="1D441422"/>
    <w:lvl w:ilvl="0" w:tplc="B80ADB86">
      <w:start w:val="1"/>
      <w:numFmt w:val="decimal"/>
      <w:lvlText w:val="(%1)"/>
      <w:lvlJc w:val="left"/>
      <w:pPr>
        <w:ind w:left="720" w:hanging="360"/>
      </w:pPr>
      <w:rPr>
        <w:rFonts w:hint="default"/>
      </w:rPr>
    </w:lvl>
    <w:lvl w:ilvl="1" w:tplc="0E1CC058">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D97D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4DFB5643"/>
    <w:multiLevelType w:val="hybridMultilevel"/>
    <w:tmpl w:val="15E414FA"/>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50C55F14"/>
    <w:multiLevelType w:val="multilevel"/>
    <w:tmpl w:val="E51CFA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12D6B08"/>
    <w:multiLevelType w:val="hybridMultilevel"/>
    <w:tmpl w:val="258A9D90"/>
    <w:lvl w:ilvl="0" w:tplc="3050DD3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274AC0"/>
    <w:multiLevelType w:val="hybridMultilevel"/>
    <w:tmpl w:val="E3745D00"/>
    <w:lvl w:ilvl="0" w:tplc="FD647D38">
      <w:start w:val="1"/>
      <w:numFmt w:val="decimal"/>
      <w:lvlText w:val="(%1)"/>
      <w:lvlJc w:val="left"/>
      <w:pPr>
        <w:ind w:left="720" w:hanging="360"/>
      </w:pPr>
      <w:rPr>
        <w:rFonts w:hint="default"/>
      </w:rPr>
    </w:lvl>
    <w:lvl w:ilvl="1" w:tplc="3050DD3E">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782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42194E"/>
    <w:multiLevelType w:val="multilevel"/>
    <w:tmpl w:val="0D5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E0C6F"/>
    <w:multiLevelType w:val="hybridMultilevel"/>
    <w:tmpl w:val="42F2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F74FB8"/>
    <w:multiLevelType w:val="hybridMultilevel"/>
    <w:tmpl w:val="15E414FA"/>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746A58D5"/>
    <w:multiLevelType w:val="multilevel"/>
    <w:tmpl w:val="26CE3A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67B1198"/>
    <w:multiLevelType w:val="hybridMultilevel"/>
    <w:tmpl w:val="6E80A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9656D"/>
    <w:multiLevelType w:val="hybridMultilevel"/>
    <w:tmpl w:val="B448D87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7A927DA2"/>
    <w:multiLevelType w:val="hybridMultilevel"/>
    <w:tmpl w:val="C5F01F56"/>
    <w:lvl w:ilvl="0" w:tplc="04090015">
      <w:start w:val="1"/>
      <w:numFmt w:val="upperLetter"/>
      <w:lvlText w:val="%1."/>
      <w:lvlJc w:val="left"/>
      <w:pPr>
        <w:ind w:left="1800" w:hanging="360"/>
      </w:pPr>
      <w:rPr>
        <w:rFonts w:hint="default"/>
      </w:rPr>
    </w:lvl>
    <w:lvl w:ilvl="1" w:tplc="6BF894E8">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F24565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4"/>
  </w:num>
  <w:num w:numId="2">
    <w:abstractNumId w:val="45"/>
  </w:num>
  <w:num w:numId="3">
    <w:abstractNumId w:val="32"/>
  </w:num>
  <w:num w:numId="4">
    <w:abstractNumId w:val="4"/>
  </w:num>
  <w:num w:numId="5">
    <w:abstractNumId w:val="3"/>
  </w:num>
  <w:num w:numId="6">
    <w:abstractNumId w:val="2"/>
  </w:num>
  <w:num w:numId="7">
    <w:abstractNumId w:val="1"/>
  </w:num>
  <w:num w:numId="8">
    <w:abstractNumId w:val="0"/>
  </w:num>
  <w:num w:numId="9">
    <w:abstractNumId w:val="30"/>
  </w:num>
  <w:num w:numId="10">
    <w:abstractNumId w:val="17"/>
  </w:num>
  <w:num w:numId="11">
    <w:abstractNumId w:val="17"/>
  </w:num>
  <w:num w:numId="12">
    <w:abstractNumId w:val="11"/>
  </w:num>
  <w:num w:numId="13">
    <w:abstractNumId w:val="20"/>
  </w:num>
  <w:num w:numId="14">
    <w:abstractNumId w:val="37"/>
  </w:num>
  <w:num w:numId="15">
    <w:abstractNumId w:val="38"/>
  </w:num>
  <w:num w:numId="16">
    <w:abstractNumId w:val="25"/>
  </w:num>
  <w:num w:numId="17">
    <w:abstractNumId w:val="7"/>
  </w:num>
  <w:num w:numId="18">
    <w:abstractNumId w:val="6"/>
  </w:num>
  <w:num w:numId="19">
    <w:abstractNumId w:val="5"/>
  </w:num>
  <w:num w:numId="20">
    <w:abstractNumId w:val="21"/>
  </w:num>
  <w:num w:numId="21">
    <w:abstractNumId w:val="15"/>
  </w:num>
  <w:num w:numId="22">
    <w:abstractNumId w:val="36"/>
  </w:num>
  <w:num w:numId="23">
    <w:abstractNumId w:val="13"/>
  </w:num>
  <w:num w:numId="24">
    <w:abstractNumId w:val="31"/>
  </w:num>
  <w:num w:numId="25">
    <w:abstractNumId w:val="35"/>
  </w:num>
  <w:num w:numId="26">
    <w:abstractNumId w:val="18"/>
  </w:num>
  <w:num w:numId="27">
    <w:abstractNumId w:val="39"/>
  </w:num>
  <w:num w:numId="28">
    <w:abstractNumId w:val="24"/>
  </w:num>
  <w:num w:numId="29">
    <w:abstractNumId w:val="29"/>
  </w:num>
  <w:num w:numId="30">
    <w:abstractNumId w:val="14"/>
  </w:num>
  <w:num w:numId="31">
    <w:abstractNumId w:val="16"/>
  </w:num>
  <w:num w:numId="32">
    <w:abstractNumId w:val="42"/>
  </w:num>
  <w:num w:numId="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22"/>
  </w:num>
  <w:num w:numId="39">
    <w:abstractNumId w:val="33"/>
  </w:num>
  <w:num w:numId="40">
    <w:abstractNumId w:val="12"/>
  </w:num>
  <w:num w:numId="41">
    <w:abstractNumId w:val="40"/>
  </w:num>
  <w:num w:numId="42">
    <w:abstractNumId w:val="27"/>
  </w:num>
  <w:num w:numId="43">
    <w:abstractNumId w:val="44"/>
  </w:num>
  <w:num w:numId="44">
    <w:abstractNumId w:val="41"/>
  </w:num>
  <w:num w:numId="45">
    <w:abstractNumId w:val="26"/>
  </w:num>
  <w:num w:numId="46">
    <w:abstractNumId w:val="8"/>
  </w:num>
  <w:num w:numId="47">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0NzQzsDQxNTYztzBR0lEKTi0uzszPAykwrAUAY4IfuCwAAAA="/>
    <w:docVar w:name="EN.InstantFormat" w:val="&lt;ENInstantFormat&gt;&lt;Enabled&gt;1&lt;/Enabled&gt;&lt;ScanUnformatted&gt;1&lt;/ScanUnformatted&gt;&lt;ScanChanges&gt;1&lt;/ScanChanges&gt;&lt;Suspended&gt;0&lt;/Suspended&gt;&lt;/ENInstantFormat&gt;"/>
    <w:docVar w:name="EN.Layout" w:val="&lt;ENLayout&gt;&lt;Style&gt;SGK BMN DHYD TPHCM&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adp290b09sz7ezde65ev5f5s9rzws5p5s0&quot;&gt;hen tre em SGK&lt;record-ids&gt;&lt;item&gt;1&lt;/item&gt;&lt;item&gt;2&lt;/item&gt;&lt;item&gt;4&lt;/item&gt;&lt;item&gt;5&lt;/item&gt;&lt;item&gt;6&lt;/item&gt;&lt;item&gt;7&lt;/item&gt;&lt;item&gt;13&lt;/item&gt;&lt;item&gt;14&lt;/item&gt;&lt;item&gt;15&lt;/item&gt;&lt;item&gt;35&lt;/item&gt;&lt;item&gt;36&lt;/item&gt;&lt;/record-ids&gt;&lt;/item&gt;&lt;/Libraries&gt;"/>
  </w:docVars>
  <w:rsids>
    <w:rsidRoot w:val="007D1DAE"/>
    <w:rsid w:val="00003777"/>
    <w:rsid w:val="0000431F"/>
    <w:rsid w:val="000076B9"/>
    <w:rsid w:val="0001046C"/>
    <w:rsid w:val="00010C67"/>
    <w:rsid w:val="00014728"/>
    <w:rsid w:val="00016980"/>
    <w:rsid w:val="00021C5B"/>
    <w:rsid w:val="00025B38"/>
    <w:rsid w:val="00026188"/>
    <w:rsid w:val="000307CB"/>
    <w:rsid w:val="00034378"/>
    <w:rsid w:val="000357F9"/>
    <w:rsid w:val="00035B6D"/>
    <w:rsid w:val="00041DC9"/>
    <w:rsid w:val="000439F0"/>
    <w:rsid w:val="000547C9"/>
    <w:rsid w:val="00054ED2"/>
    <w:rsid w:val="0005751B"/>
    <w:rsid w:val="00057FB6"/>
    <w:rsid w:val="00060CAE"/>
    <w:rsid w:val="00064936"/>
    <w:rsid w:val="00065969"/>
    <w:rsid w:val="00067B07"/>
    <w:rsid w:val="00072745"/>
    <w:rsid w:val="0007314F"/>
    <w:rsid w:val="00074F93"/>
    <w:rsid w:val="00075139"/>
    <w:rsid w:val="00085DD9"/>
    <w:rsid w:val="00092CBC"/>
    <w:rsid w:val="00093133"/>
    <w:rsid w:val="000933C8"/>
    <w:rsid w:val="0009349B"/>
    <w:rsid w:val="000979D2"/>
    <w:rsid w:val="000A1D75"/>
    <w:rsid w:val="000B30AA"/>
    <w:rsid w:val="000B6115"/>
    <w:rsid w:val="000C334A"/>
    <w:rsid w:val="000C539F"/>
    <w:rsid w:val="000C601C"/>
    <w:rsid w:val="000C7D1A"/>
    <w:rsid w:val="000D0CE6"/>
    <w:rsid w:val="000D0EBA"/>
    <w:rsid w:val="000D149D"/>
    <w:rsid w:val="000D1FDD"/>
    <w:rsid w:val="000D2402"/>
    <w:rsid w:val="000D2E3B"/>
    <w:rsid w:val="000D66AC"/>
    <w:rsid w:val="000D74B3"/>
    <w:rsid w:val="000E2C1A"/>
    <w:rsid w:val="000E3EBE"/>
    <w:rsid w:val="000E539C"/>
    <w:rsid w:val="000E6D1E"/>
    <w:rsid w:val="000F0383"/>
    <w:rsid w:val="000F084F"/>
    <w:rsid w:val="000F0B3F"/>
    <w:rsid w:val="000F0CEE"/>
    <w:rsid w:val="000F182D"/>
    <w:rsid w:val="000F2D06"/>
    <w:rsid w:val="00113869"/>
    <w:rsid w:val="00117218"/>
    <w:rsid w:val="00123AD6"/>
    <w:rsid w:val="0012510E"/>
    <w:rsid w:val="0013248E"/>
    <w:rsid w:val="00132E17"/>
    <w:rsid w:val="00133523"/>
    <w:rsid w:val="0013612A"/>
    <w:rsid w:val="00142E07"/>
    <w:rsid w:val="00144921"/>
    <w:rsid w:val="001464B6"/>
    <w:rsid w:val="00156204"/>
    <w:rsid w:val="00157D13"/>
    <w:rsid w:val="00161B0F"/>
    <w:rsid w:val="00162D7D"/>
    <w:rsid w:val="00164B39"/>
    <w:rsid w:val="001653FB"/>
    <w:rsid w:val="00165461"/>
    <w:rsid w:val="00170C8E"/>
    <w:rsid w:val="00172EAB"/>
    <w:rsid w:val="00173229"/>
    <w:rsid w:val="001740B5"/>
    <w:rsid w:val="001778BD"/>
    <w:rsid w:val="00180BED"/>
    <w:rsid w:val="00181FD7"/>
    <w:rsid w:val="00192577"/>
    <w:rsid w:val="00192711"/>
    <w:rsid w:val="00192E6F"/>
    <w:rsid w:val="00193343"/>
    <w:rsid w:val="0019419E"/>
    <w:rsid w:val="00194421"/>
    <w:rsid w:val="0019789D"/>
    <w:rsid w:val="00197ECD"/>
    <w:rsid w:val="001B1368"/>
    <w:rsid w:val="001B14F2"/>
    <w:rsid w:val="001B1730"/>
    <w:rsid w:val="001B177D"/>
    <w:rsid w:val="001B240E"/>
    <w:rsid w:val="001B75BA"/>
    <w:rsid w:val="001C0E21"/>
    <w:rsid w:val="001C3956"/>
    <w:rsid w:val="001C416E"/>
    <w:rsid w:val="001D0D2C"/>
    <w:rsid w:val="001D154D"/>
    <w:rsid w:val="001D2F1D"/>
    <w:rsid w:val="001D33C2"/>
    <w:rsid w:val="001D5099"/>
    <w:rsid w:val="001D6163"/>
    <w:rsid w:val="001D65D4"/>
    <w:rsid w:val="001E0526"/>
    <w:rsid w:val="001E1DAF"/>
    <w:rsid w:val="001E461F"/>
    <w:rsid w:val="001E7D0C"/>
    <w:rsid w:val="001F2CF2"/>
    <w:rsid w:val="001F35FE"/>
    <w:rsid w:val="00200348"/>
    <w:rsid w:val="0022107B"/>
    <w:rsid w:val="00226766"/>
    <w:rsid w:val="00231C74"/>
    <w:rsid w:val="00244A83"/>
    <w:rsid w:val="0025505C"/>
    <w:rsid w:val="00261902"/>
    <w:rsid w:val="00267D87"/>
    <w:rsid w:val="0027011F"/>
    <w:rsid w:val="00277E4E"/>
    <w:rsid w:val="00280CB8"/>
    <w:rsid w:val="00280CFB"/>
    <w:rsid w:val="002817B8"/>
    <w:rsid w:val="002826E2"/>
    <w:rsid w:val="00286405"/>
    <w:rsid w:val="00286AF0"/>
    <w:rsid w:val="00286E26"/>
    <w:rsid w:val="00290301"/>
    <w:rsid w:val="0029158A"/>
    <w:rsid w:val="00292C1A"/>
    <w:rsid w:val="0029658D"/>
    <w:rsid w:val="0029713F"/>
    <w:rsid w:val="002A0705"/>
    <w:rsid w:val="002A5337"/>
    <w:rsid w:val="002A7756"/>
    <w:rsid w:val="002B1F9B"/>
    <w:rsid w:val="002B728E"/>
    <w:rsid w:val="002C38D0"/>
    <w:rsid w:val="002C5ADF"/>
    <w:rsid w:val="002D2F66"/>
    <w:rsid w:val="002D3265"/>
    <w:rsid w:val="002D4C0B"/>
    <w:rsid w:val="002D6793"/>
    <w:rsid w:val="002D6EBD"/>
    <w:rsid w:val="002E696F"/>
    <w:rsid w:val="002E7A5F"/>
    <w:rsid w:val="002F0A30"/>
    <w:rsid w:val="002F1A9A"/>
    <w:rsid w:val="002F3C16"/>
    <w:rsid w:val="002F6D51"/>
    <w:rsid w:val="00306377"/>
    <w:rsid w:val="0030709E"/>
    <w:rsid w:val="00310BD6"/>
    <w:rsid w:val="00311A77"/>
    <w:rsid w:val="00311B03"/>
    <w:rsid w:val="003134B3"/>
    <w:rsid w:val="00313B9D"/>
    <w:rsid w:val="0031689B"/>
    <w:rsid w:val="00320002"/>
    <w:rsid w:val="00320857"/>
    <w:rsid w:val="00320AFF"/>
    <w:rsid w:val="003218D3"/>
    <w:rsid w:val="00323778"/>
    <w:rsid w:val="003308B7"/>
    <w:rsid w:val="00332446"/>
    <w:rsid w:val="0033286C"/>
    <w:rsid w:val="00342434"/>
    <w:rsid w:val="00342A77"/>
    <w:rsid w:val="003456F4"/>
    <w:rsid w:val="00346E63"/>
    <w:rsid w:val="0035052F"/>
    <w:rsid w:val="003539D9"/>
    <w:rsid w:val="00363836"/>
    <w:rsid w:val="00363A3E"/>
    <w:rsid w:val="003671A9"/>
    <w:rsid w:val="00367B44"/>
    <w:rsid w:val="003715B2"/>
    <w:rsid w:val="003717DB"/>
    <w:rsid w:val="00372407"/>
    <w:rsid w:val="003730EB"/>
    <w:rsid w:val="00373171"/>
    <w:rsid w:val="0037768E"/>
    <w:rsid w:val="00386A69"/>
    <w:rsid w:val="0039013F"/>
    <w:rsid w:val="00391D8D"/>
    <w:rsid w:val="00391EEA"/>
    <w:rsid w:val="00395AB4"/>
    <w:rsid w:val="00395FEF"/>
    <w:rsid w:val="00397C3C"/>
    <w:rsid w:val="003A02F0"/>
    <w:rsid w:val="003A051E"/>
    <w:rsid w:val="003A23F7"/>
    <w:rsid w:val="003A3105"/>
    <w:rsid w:val="003A6325"/>
    <w:rsid w:val="003B0DC9"/>
    <w:rsid w:val="003B13A8"/>
    <w:rsid w:val="003B1445"/>
    <w:rsid w:val="003B41E6"/>
    <w:rsid w:val="003B5A03"/>
    <w:rsid w:val="003B6DAB"/>
    <w:rsid w:val="003D4265"/>
    <w:rsid w:val="003E41DC"/>
    <w:rsid w:val="003E4C03"/>
    <w:rsid w:val="003E6EA2"/>
    <w:rsid w:val="003E711D"/>
    <w:rsid w:val="003F6C8C"/>
    <w:rsid w:val="0040014C"/>
    <w:rsid w:val="004002F6"/>
    <w:rsid w:val="00403430"/>
    <w:rsid w:val="004137D3"/>
    <w:rsid w:val="00414F1D"/>
    <w:rsid w:val="00416AE5"/>
    <w:rsid w:val="00423012"/>
    <w:rsid w:val="00426E04"/>
    <w:rsid w:val="00427169"/>
    <w:rsid w:val="0042796F"/>
    <w:rsid w:val="00430D93"/>
    <w:rsid w:val="00433C2B"/>
    <w:rsid w:val="00434B55"/>
    <w:rsid w:val="00435F32"/>
    <w:rsid w:val="004405AC"/>
    <w:rsid w:val="004521C0"/>
    <w:rsid w:val="00453502"/>
    <w:rsid w:val="004556CE"/>
    <w:rsid w:val="00457052"/>
    <w:rsid w:val="004573A2"/>
    <w:rsid w:val="00461A1E"/>
    <w:rsid w:val="00471498"/>
    <w:rsid w:val="004762EF"/>
    <w:rsid w:val="004820F4"/>
    <w:rsid w:val="004848F2"/>
    <w:rsid w:val="00484DD3"/>
    <w:rsid w:val="004855E6"/>
    <w:rsid w:val="00485DFC"/>
    <w:rsid w:val="00493A3D"/>
    <w:rsid w:val="004949DB"/>
    <w:rsid w:val="004A24CB"/>
    <w:rsid w:val="004A3B7C"/>
    <w:rsid w:val="004A3B99"/>
    <w:rsid w:val="004A79C3"/>
    <w:rsid w:val="004B0F44"/>
    <w:rsid w:val="004B29FC"/>
    <w:rsid w:val="004B3E05"/>
    <w:rsid w:val="004B4257"/>
    <w:rsid w:val="004B6039"/>
    <w:rsid w:val="004B751B"/>
    <w:rsid w:val="004B780A"/>
    <w:rsid w:val="004B7BCA"/>
    <w:rsid w:val="004C0E34"/>
    <w:rsid w:val="004C2E75"/>
    <w:rsid w:val="004C591F"/>
    <w:rsid w:val="004C6ED5"/>
    <w:rsid w:val="004C770A"/>
    <w:rsid w:val="004D3408"/>
    <w:rsid w:val="004D52DA"/>
    <w:rsid w:val="004E47F2"/>
    <w:rsid w:val="004F2651"/>
    <w:rsid w:val="004F2FE1"/>
    <w:rsid w:val="004F3526"/>
    <w:rsid w:val="004F525A"/>
    <w:rsid w:val="005006D1"/>
    <w:rsid w:val="005049A8"/>
    <w:rsid w:val="00510BC2"/>
    <w:rsid w:val="00510FA6"/>
    <w:rsid w:val="00512138"/>
    <w:rsid w:val="005136A9"/>
    <w:rsid w:val="005166F3"/>
    <w:rsid w:val="00522E9A"/>
    <w:rsid w:val="005236B0"/>
    <w:rsid w:val="00523BBF"/>
    <w:rsid w:val="005247FD"/>
    <w:rsid w:val="0052523E"/>
    <w:rsid w:val="005257F7"/>
    <w:rsid w:val="00526839"/>
    <w:rsid w:val="00530E45"/>
    <w:rsid w:val="00535220"/>
    <w:rsid w:val="0053654D"/>
    <w:rsid w:val="00537D9D"/>
    <w:rsid w:val="00540BC3"/>
    <w:rsid w:val="00541F72"/>
    <w:rsid w:val="005433D4"/>
    <w:rsid w:val="0054393D"/>
    <w:rsid w:val="00544473"/>
    <w:rsid w:val="00546EE3"/>
    <w:rsid w:val="005522F4"/>
    <w:rsid w:val="005525C6"/>
    <w:rsid w:val="00553870"/>
    <w:rsid w:val="00557417"/>
    <w:rsid w:val="00563257"/>
    <w:rsid w:val="005644BF"/>
    <w:rsid w:val="005647C4"/>
    <w:rsid w:val="00565F77"/>
    <w:rsid w:val="00567651"/>
    <w:rsid w:val="00570684"/>
    <w:rsid w:val="00577264"/>
    <w:rsid w:val="005772B6"/>
    <w:rsid w:val="00580911"/>
    <w:rsid w:val="00580C26"/>
    <w:rsid w:val="00592F8B"/>
    <w:rsid w:val="00594E0F"/>
    <w:rsid w:val="005A4B7E"/>
    <w:rsid w:val="005A5435"/>
    <w:rsid w:val="005A6C4F"/>
    <w:rsid w:val="005A7EF8"/>
    <w:rsid w:val="005B5B9F"/>
    <w:rsid w:val="005B609D"/>
    <w:rsid w:val="005C20B7"/>
    <w:rsid w:val="005C4322"/>
    <w:rsid w:val="005C4E9B"/>
    <w:rsid w:val="005D112C"/>
    <w:rsid w:val="005D3658"/>
    <w:rsid w:val="005D5C6D"/>
    <w:rsid w:val="005E0A77"/>
    <w:rsid w:val="005E206A"/>
    <w:rsid w:val="005E4477"/>
    <w:rsid w:val="005E6325"/>
    <w:rsid w:val="005F326B"/>
    <w:rsid w:val="005F700D"/>
    <w:rsid w:val="00600229"/>
    <w:rsid w:val="006102C6"/>
    <w:rsid w:val="00614593"/>
    <w:rsid w:val="00614630"/>
    <w:rsid w:val="0062501F"/>
    <w:rsid w:val="00631D07"/>
    <w:rsid w:val="006433EC"/>
    <w:rsid w:val="00643CE4"/>
    <w:rsid w:val="00645468"/>
    <w:rsid w:val="0065080E"/>
    <w:rsid w:val="00655F67"/>
    <w:rsid w:val="006605A5"/>
    <w:rsid w:val="00660854"/>
    <w:rsid w:val="00665114"/>
    <w:rsid w:val="00671748"/>
    <w:rsid w:val="00674762"/>
    <w:rsid w:val="00675634"/>
    <w:rsid w:val="00676FD0"/>
    <w:rsid w:val="0067789B"/>
    <w:rsid w:val="00677F13"/>
    <w:rsid w:val="00680EB8"/>
    <w:rsid w:val="00681747"/>
    <w:rsid w:val="00681A6C"/>
    <w:rsid w:val="006866CF"/>
    <w:rsid w:val="006970F5"/>
    <w:rsid w:val="006A23BE"/>
    <w:rsid w:val="006A32ED"/>
    <w:rsid w:val="006A51A7"/>
    <w:rsid w:val="006C10D4"/>
    <w:rsid w:val="006C221E"/>
    <w:rsid w:val="006E59AB"/>
    <w:rsid w:val="006F1483"/>
    <w:rsid w:val="006F3E51"/>
    <w:rsid w:val="006F4030"/>
    <w:rsid w:val="006F436D"/>
    <w:rsid w:val="006F76E2"/>
    <w:rsid w:val="006F7ECD"/>
    <w:rsid w:val="0070224A"/>
    <w:rsid w:val="007032E2"/>
    <w:rsid w:val="00712118"/>
    <w:rsid w:val="00715A03"/>
    <w:rsid w:val="00715C6C"/>
    <w:rsid w:val="007165F7"/>
    <w:rsid w:val="00716F17"/>
    <w:rsid w:val="0072353B"/>
    <w:rsid w:val="007242DD"/>
    <w:rsid w:val="00724AF1"/>
    <w:rsid w:val="007251CF"/>
    <w:rsid w:val="007269ED"/>
    <w:rsid w:val="007271D9"/>
    <w:rsid w:val="007304AB"/>
    <w:rsid w:val="00732808"/>
    <w:rsid w:val="0073456D"/>
    <w:rsid w:val="007424FB"/>
    <w:rsid w:val="00742D2A"/>
    <w:rsid w:val="00745C0D"/>
    <w:rsid w:val="00750697"/>
    <w:rsid w:val="00751894"/>
    <w:rsid w:val="00753FCF"/>
    <w:rsid w:val="0075796D"/>
    <w:rsid w:val="00780567"/>
    <w:rsid w:val="00780E9C"/>
    <w:rsid w:val="00786E34"/>
    <w:rsid w:val="0079180F"/>
    <w:rsid w:val="00791C22"/>
    <w:rsid w:val="007922A7"/>
    <w:rsid w:val="007971DD"/>
    <w:rsid w:val="007A099E"/>
    <w:rsid w:val="007A1333"/>
    <w:rsid w:val="007A14BC"/>
    <w:rsid w:val="007A1D8E"/>
    <w:rsid w:val="007A4D01"/>
    <w:rsid w:val="007A4F67"/>
    <w:rsid w:val="007A657E"/>
    <w:rsid w:val="007B59C2"/>
    <w:rsid w:val="007B6716"/>
    <w:rsid w:val="007C17BA"/>
    <w:rsid w:val="007C37EB"/>
    <w:rsid w:val="007C65FB"/>
    <w:rsid w:val="007D1DAE"/>
    <w:rsid w:val="007D35A0"/>
    <w:rsid w:val="007D3CE9"/>
    <w:rsid w:val="007D71EB"/>
    <w:rsid w:val="007E0156"/>
    <w:rsid w:val="007E5684"/>
    <w:rsid w:val="007E5DBD"/>
    <w:rsid w:val="007E724C"/>
    <w:rsid w:val="007F7910"/>
    <w:rsid w:val="00801D8F"/>
    <w:rsid w:val="00802841"/>
    <w:rsid w:val="00807B55"/>
    <w:rsid w:val="00812954"/>
    <w:rsid w:val="00820060"/>
    <w:rsid w:val="00824A95"/>
    <w:rsid w:val="008251CD"/>
    <w:rsid w:val="00826315"/>
    <w:rsid w:val="008271F2"/>
    <w:rsid w:val="0083247F"/>
    <w:rsid w:val="0084224A"/>
    <w:rsid w:val="00843B03"/>
    <w:rsid w:val="00847FAA"/>
    <w:rsid w:val="00851EA5"/>
    <w:rsid w:val="00861FD2"/>
    <w:rsid w:val="00866A04"/>
    <w:rsid w:val="008701B1"/>
    <w:rsid w:val="00870F60"/>
    <w:rsid w:val="00871987"/>
    <w:rsid w:val="008810A3"/>
    <w:rsid w:val="008811B7"/>
    <w:rsid w:val="00881BD4"/>
    <w:rsid w:val="00881CBF"/>
    <w:rsid w:val="00882CF1"/>
    <w:rsid w:val="00885DBD"/>
    <w:rsid w:val="008A06DC"/>
    <w:rsid w:val="008A2565"/>
    <w:rsid w:val="008A49DC"/>
    <w:rsid w:val="008A5E4D"/>
    <w:rsid w:val="008A7604"/>
    <w:rsid w:val="008B6C7E"/>
    <w:rsid w:val="008C27EB"/>
    <w:rsid w:val="008C7A9B"/>
    <w:rsid w:val="008C7F41"/>
    <w:rsid w:val="008D1023"/>
    <w:rsid w:val="008D30EC"/>
    <w:rsid w:val="008D4422"/>
    <w:rsid w:val="008D4556"/>
    <w:rsid w:val="008D4B2E"/>
    <w:rsid w:val="008D5AC2"/>
    <w:rsid w:val="008E5554"/>
    <w:rsid w:val="008E72DA"/>
    <w:rsid w:val="008F7C54"/>
    <w:rsid w:val="00901023"/>
    <w:rsid w:val="00905362"/>
    <w:rsid w:val="00913BF2"/>
    <w:rsid w:val="009175EA"/>
    <w:rsid w:val="00917E51"/>
    <w:rsid w:val="00920258"/>
    <w:rsid w:val="009215A2"/>
    <w:rsid w:val="00927FE2"/>
    <w:rsid w:val="009320A4"/>
    <w:rsid w:val="00935327"/>
    <w:rsid w:val="00936ABA"/>
    <w:rsid w:val="00945B21"/>
    <w:rsid w:val="00952DA1"/>
    <w:rsid w:val="009563E5"/>
    <w:rsid w:val="00960FD0"/>
    <w:rsid w:val="0096102D"/>
    <w:rsid w:val="009640A3"/>
    <w:rsid w:val="00971575"/>
    <w:rsid w:val="00974679"/>
    <w:rsid w:val="00975082"/>
    <w:rsid w:val="0097761B"/>
    <w:rsid w:val="009830F0"/>
    <w:rsid w:val="009905DE"/>
    <w:rsid w:val="009923F2"/>
    <w:rsid w:val="0099330E"/>
    <w:rsid w:val="00993354"/>
    <w:rsid w:val="00996888"/>
    <w:rsid w:val="009978E9"/>
    <w:rsid w:val="009A2462"/>
    <w:rsid w:val="009B2576"/>
    <w:rsid w:val="009B2EF8"/>
    <w:rsid w:val="009B3826"/>
    <w:rsid w:val="009B7270"/>
    <w:rsid w:val="009C0950"/>
    <w:rsid w:val="009C6BF4"/>
    <w:rsid w:val="009C7229"/>
    <w:rsid w:val="009D1A30"/>
    <w:rsid w:val="009D24CD"/>
    <w:rsid w:val="009E22BC"/>
    <w:rsid w:val="009F2CDA"/>
    <w:rsid w:val="009F51F0"/>
    <w:rsid w:val="00A1009C"/>
    <w:rsid w:val="00A14665"/>
    <w:rsid w:val="00A16617"/>
    <w:rsid w:val="00A1730B"/>
    <w:rsid w:val="00A20D6C"/>
    <w:rsid w:val="00A23104"/>
    <w:rsid w:val="00A243E4"/>
    <w:rsid w:val="00A25971"/>
    <w:rsid w:val="00A25BFE"/>
    <w:rsid w:val="00A26A89"/>
    <w:rsid w:val="00A36AF2"/>
    <w:rsid w:val="00A404F7"/>
    <w:rsid w:val="00A4104D"/>
    <w:rsid w:val="00A41DE6"/>
    <w:rsid w:val="00A42FAF"/>
    <w:rsid w:val="00A43AC7"/>
    <w:rsid w:val="00A452B7"/>
    <w:rsid w:val="00A51762"/>
    <w:rsid w:val="00A51E50"/>
    <w:rsid w:val="00A5484D"/>
    <w:rsid w:val="00A62FC6"/>
    <w:rsid w:val="00A65FAC"/>
    <w:rsid w:val="00A66A2B"/>
    <w:rsid w:val="00A703E7"/>
    <w:rsid w:val="00A76F3F"/>
    <w:rsid w:val="00A80518"/>
    <w:rsid w:val="00A805F4"/>
    <w:rsid w:val="00A8121F"/>
    <w:rsid w:val="00A865C3"/>
    <w:rsid w:val="00A875A4"/>
    <w:rsid w:val="00A9359D"/>
    <w:rsid w:val="00A9448A"/>
    <w:rsid w:val="00AA341C"/>
    <w:rsid w:val="00AA5554"/>
    <w:rsid w:val="00AB5E94"/>
    <w:rsid w:val="00AC4167"/>
    <w:rsid w:val="00AC5B5D"/>
    <w:rsid w:val="00AD1E54"/>
    <w:rsid w:val="00AD3948"/>
    <w:rsid w:val="00AF05DF"/>
    <w:rsid w:val="00AF2588"/>
    <w:rsid w:val="00AF4305"/>
    <w:rsid w:val="00AF75D9"/>
    <w:rsid w:val="00B003FF"/>
    <w:rsid w:val="00B026BD"/>
    <w:rsid w:val="00B02ACB"/>
    <w:rsid w:val="00B02C40"/>
    <w:rsid w:val="00B0752B"/>
    <w:rsid w:val="00B10AB0"/>
    <w:rsid w:val="00B11B7C"/>
    <w:rsid w:val="00B13DA7"/>
    <w:rsid w:val="00B15D89"/>
    <w:rsid w:val="00B17DAB"/>
    <w:rsid w:val="00B24F34"/>
    <w:rsid w:val="00B260B0"/>
    <w:rsid w:val="00B317F2"/>
    <w:rsid w:val="00B35091"/>
    <w:rsid w:val="00B35146"/>
    <w:rsid w:val="00B40384"/>
    <w:rsid w:val="00B459B1"/>
    <w:rsid w:val="00B45FA2"/>
    <w:rsid w:val="00B47635"/>
    <w:rsid w:val="00B5145C"/>
    <w:rsid w:val="00B538AB"/>
    <w:rsid w:val="00B53E22"/>
    <w:rsid w:val="00B55B5B"/>
    <w:rsid w:val="00B65B8E"/>
    <w:rsid w:val="00B665DF"/>
    <w:rsid w:val="00B70B86"/>
    <w:rsid w:val="00B73221"/>
    <w:rsid w:val="00B8103B"/>
    <w:rsid w:val="00B84A4A"/>
    <w:rsid w:val="00B85430"/>
    <w:rsid w:val="00B90293"/>
    <w:rsid w:val="00BA1048"/>
    <w:rsid w:val="00BA3069"/>
    <w:rsid w:val="00BA3443"/>
    <w:rsid w:val="00BA4BE4"/>
    <w:rsid w:val="00BA69B1"/>
    <w:rsid w:val="00BA6FC7"/>
    <w:rsid w:val="00BB1CE8"/>
    <w:rsid w:val="00BB7C75"/>
    <w:rsid w:val="00BC0040"/>
    <w:rsid w:val="00BC2C49"/>
    <w:rsid w:val="00BC46B1"/>
    <w:rsid w:val="00BC64AE"/>
    <w:rsid w:val="00BC7CE0"/>
    <w:rsid w:val="00BD198D"/>
    <w:rsid w:val="00BD7E14"/>
    <w:rsid w:val="00BF4707"/>
    <w:rsid w:val="00BF516D"/>
    <w:rsid w:val="00BF6D6C"/>
    <w:rsid w:val="00C00227"/>
    <w:rsid w:val="00C010DA"/>
    <w:rsid w:val="00C01467"/>
    <w:rsid w:val="00C01BFB"/>
    <w:rsid w:val="00C04341"/>
    <w:rsid w:val="00C1246F"/>
    <w:rsid w:val="00C14A2B"/>
    <w:rsid w:val="00C14D5F"/>
    <w:rsid w:val="00C15C71"/>
    <w:rsid w:val="00C20B65"/>
    <w:rsid w:val="00C23582"/>
    <w:rsid w:val="00C2389D"/>
    <w:rsid w:val="00C243E7"/>
    <w:rsid w:val="00C2551A"/>
    <w:rsid w:val="00C25E9F"/>
    <w:rsid w:val="00C31B68"/>
    <w:rsid w:val="00C32426"/>
    <w:rsid w:val="00C357C0"/>
    <w:rsid w:val="00C3589C"/>
    <w:rsid w:val="00C36627"/>
    <w:rsid w:val="00C3729A"/>
    <w:rsid w:val="00C40B52"/>
    <w:rsid w:val="00C4286C"/>
    <w:rsid w:val="00C5009B"/>
    <w:rsid w:val="00C50F93"/>
    <w:rsid w:val="00C51934"/>
    <w:rsid w:val="00C5240C"/>
    <w:rsid w:val="00C5428E"/>
    <w:rsid w:val="00C6283D"/>
    <w:rsid w:val="00C662C7"/>
    <w:rsid w:val="00C70F9A"/>
    <w:rsid w:val="00C81720"/>
    <w:rsid w:val="00C835D3"/>
    <w:rsid w:val="00C95C57"/>
    <w:rsid w:val="00C97517"/>
    <w:rsid w:val="00CA54B7"/>
    <w:rsid w:val="00CB3921"/>
    <w:rsid w:val="00CC0956"/>
    <w:rsid w:val="00CC16B8"/>
    <w:rsid w:val="00CC2377"/>
    <w:rsid w:val="00CC2383"/>
    <w:rsid w:val="00CC4EDB"/>
    <w:rsid w:val="00CC5E91"/>
    <w:rsid w:val="00CC683F"/>
    <w:rsid w:val="00CC6AF1"/>
    <w:rsid w:val="00CD0C3A"/>
    <w:rsid w:val="00CD1D1B"/>
    <w:rsid w:val="00CD7D80"/>
    <w:rsid w:val="00CF3517"/>
    <w:rsid w:val="00CF6E89"/>
    <w:rsid w:val="00CF7B12"/>
    <w:rsid w:val="00D002BF"/>
    <w:rsid w:val="00D01A45"/>
    <w:rsid w:val="00D02E99"/>
    <w:rsid w:val="00D06C4A"/>
    <w:rsid w:val="00D1132B"/>
    <w:rsid w:val="00D11560"/>
    <w:rsid w:val="00D1329B"/>
    <w:rsid w:val="00D1429A"/>
    <w:rsid w:val="00D16DD3"/>
    <w:rsid w:val="00D20E65"/>
    <w:rsid w:val="00D21573"/>
    <w:rsid w:val="00D241B5"/>
    <w:rsid w:val="00D24218"/>
    <w:rsid w:val="00D25793"/>
    <w:rsid w:val="00D26528"/>
    <w:rsid w:val="00D26BEA"/>
    <w:rsid w:val="00D3058E"/>
    <w:rsid w:val="00D35200"/>
    <w:rsid w:val="00D377AE"/>
    <w:rsid w:val="00D422F7"/>
    <w:rsid w:val="00D42AE2"/>
    <w:rsid w:val="00D47992"/>
    <w:rsid w:val="00D479E3"/>
    <w:rsid w:val="00D51B7C"/>
    <w:rsid w:val="00D5313E"/>
    <w:rsid w:val="00D55AC1"/>
    <w:rsid w:val="00D57E11"/>
    <w:rsid w:val="00D63CC2"/>
    <w:rsid w:val="00D72CD7"/>
    <w:rsid w:val="00D7697C"/>
    <w:rsid w:val="00D81629"/>
    <w:rsid w:val="00D831FB"/>
    <w:rsid w:val="00D86F09"/>
    <w:rsid w:val="00D946C3"/>
    <w:rsid w:val="00D9683C"/>
    <w:rsid w:val="00DA06F9"/>
    <w:rsid w:val="00DA73C4"/>
    <w:rsid w:val="00DB0B62"/>
    <w:rsid w:val="00DB26EB"/>
    <w:rsid w:val="00DB7DC1"/>
    <w:rsid w:val="00DC4391"/>
    <w:rsid w:val="00DD03B7"/>
    <w:rsid w:val="00DD195B"/>
    <w:rsid w:val="00DD3254"/>
    <w:rsid w:val="00DD3FD3"/>
    <w:rsid w:val="00DD4557"/>
    <w:rsid w:val="00DE648E"/>
    <w:rsid w:val="00DF1A76"/>
    <w:rsid w:val="00DF1D56"/>
    <w:rsid w:val="00E03A1C"/>
    <w:rsid w:val="00E07325"/>
    <w:rsid w:val="00E11A86"/>
    <w:rsid w:val="00E15E81"/>
    <w:rsid w:val="00E227CA"/>
    <w:rsid w:val="00E22E01"/>
    <w:rsid w:val="00E24128"/>
    <w:rsid w:val="00E24329"/>
    <w:rsid w:val="00E3183E"/>
    <w:rsid w:val="00E341D7"/>
    <w:rsid w:val="00E35994"/>
    <w:rsid w:val="00E36196"/>
    <w:rsid w:val="00E36395"/>
    <w:rsid w:val="00E375A4"/>
    <w:rsid w:val="00E3760F"/>
    <w:rsid w:val="00E37982"/>
    <w:rsid w:val="00E40D96"/>
    <w:rsid w:val="00E43A65"/>
    <w:rsid w:val="00E43B12"/>
    <w:rsid w:val="00E45C0F"/>
    <w:rsid w:val="00E51888"/>
    <w:rsid w:val="00E519AC"/>
    <w:rsid w:val="00E52AE5"/>
    <w:rsid w:val="00E53542"/>
    <w:rsid w:val="00E56B0D"/>
    <w:rsid w:val="00E619AD"/>
    <w:rsid w:val="00E711C9"/>
    <w:rsid w:val="00E71BFB"/>
    <w:rsid w:val="00E72C9B"/>
    <w:rsid w:val="00E73480"/>
    <w:rsid w:val="00E75293"/>
    <w:rsid w:val="00E760C3"/>
    <w:rsid w:val="00E83096"/>
    <w:rsid w:val="00E85EA7"/>
    <w:rsid w:val="00E87854"/>
    <w:rsid w:val="00E91E46"/>
    <w:rsid w:val="00EA24A9"/>
    <w:rsid w:val="00EB51F1"/>
    <w:rsid w:val="00EC04DC"/>
    <w:rsid w:val="00EC433A"/>
    <w:rsid w:val="00EC4AB5"/>
    <w:rsid w:val="00EC4EFF"/>
    <w:rsid w:val="00EC6328"/>
    <w:rsid w:val="00ED3D3D"/>
    <w:rsid w:val="00ED5374"/>
    <w:rsid w:val="00ED5A67"/>
    <w:rsid w:val="00ED7066"/>
    <w:rsid w:val="00EE5E73"/>
    <w:rsid w:val="00EE6E23"/>
    <w:rsid w:val="00EF0EFC"/>
    <w:rsid w:val="00EF66BE"/>
    <w:rsid w:val="00EF78AA"/>
    <w:rsid w:val="00F00860"/>
    <w:rsid w:val="00F01F91"/>
    <w:rsid w:val="00F032A2"/>
    <w:rsid w:val="00F10ECF"/>
    <w:rsid w:val="00F140BE"/>
    <w:rsid w:val="00F1711B"/>
    <w:rsid w:val="00F22924"/>
    <w:rsid w:val="00F240AA"/>
    <w:rsid w:val="00F245A0"/>
    <w:rsid w:val="00F248C1"/>
    <w:rsid w:val="00F30687"/>
    <w:rsid w:val="00F3647E"/>
    <w:rsid w:val="00F40DCD"/>
    <w:rsid w:val="00F43970"/>
    <w:rsid w:val="00F45495"/>
    <w:rsid w:val="00F5356E"/>
    <w:rsid w:val="00F5470C"/>
    <w:rsid w:val="00F54AD1"/>
    <w:rsid w:val="00F5607F"/>
    <w:rsid w:val="00F61397"/>
    <w:rsid w:val="00F658E7"/>
    <w:rsid w:val="00F65932"/>
    <w:rsid w:val="00F74456"/>
    <w:rsid w:val="00F81B3A"/>
    <w:rsid w:val="00F844FD"/>
    <w:rsid w:val="00F85BA5"/>
    <w:rsid w:val="00F864C5"/>
    <w:rsid w:val="00F86E22"/>
    <w:rsid w:val="00F8719A"/>
    <w:rsid w:val="00F90CF7"/>
    <w:rsid w:val="00F92881"/>
    <w:rsid w:val="00F958BC"/>
    <w:rsid w:val="00F95FF6"/>
    <w:rsid w:val="00FA14ED"/>
    <w:rsid w:val="00FA1620"/>
    <w:rsid w:val="00FA44E6"/>
    <w:rsid w:val="00FB184A"/>
    <w:rsid w:val="00FB1E05"/>
    <w:rsid w:val="00FB2104"/>
    <w:rsid w:val="00FB34C3"/>
    <w:rsid w:val="00FB3861"/>
    <w:rsid w:val="00FB624B"/>
    <w:rsid w:val="00FC1700"/>
    <w:rsid w:val="00FC236C"/>
    <w:rsid w:val="00FC3EB6"/>
    <w:rsid w:val="00FD7002"/>
    <w:rsid w:val="00FE2496"/>
    <w:rsid w:val="00FE567D"/>
    <w:rsid w:val="00FE7660"/>
    <w:rsid w:val="00FE788D"/>
    <w:rsid w:val="00FF1C42"/>
    <w:rsid w:val="00FF2EEC"/>
    <w:rsid w:val="00FF33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A9D2"/>
  <w15:chartTrackingRefBased/>
  <w15:docId w15:val="{969F9E84-8AC5-47AD-88B4-E41B7623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910"/>
    <w:pPr>
      <w:spacing w:before="120" w:after="120" w:line="240" w:lineRule="auto"/>
      <w:jc w:val="both"/>
    </w:pPr>
    <w:rPr>
      <w:rFonts w:ascii="Times New Roman" w:hAnsi="Times New Roman"/>
      <w:sz w:val="24"/>
      <w:lang w:eastAsia="en-US"/>
    </w:rPr>
  </w:style>
  <w:style w:type="paragraph" w:styleId="Heading1">
    <w:name w:val="heading 1"/>
    <w:basedOn w:val="Normal"/>
    <w:next w:val="Normal"/>
    <w:link w:val="Heading1Char"/>
    <w:autoRedefine/>
    <w:uiPriority w:val="9"/>
    <w:qFormat/>
    <w:rsid w:val="005D5C6D"/>
    <w:pPr>
      <w:keepNext/>
      <w:keepLines/>
      <w:numPr>
        <w:numId w:val="44"/>
      </w:numPr>
      <w:spacing w:before="0" w:after="0"/>
      <w:jc w:val="left"/>
      <w:outlineLvl w:val="0"/>
    </w:pPr>
    <w:rPr>
      <w:rFonts w:eastAsiaTheme="majorEastAsia" w:cstheme="majorBidi"/>
      <w:b/>
      <w:caps/>
      <w:sz w:val="26"/>
      <w:szCs w:val="32"/>
    </w:rPr>
  </w:style>
  <w:style w:type="paragraph" w:styleId="Heading2">
    <w:name w:val="heading 2"/>
    <w:basedOn w:val="Normal"/>
    <w:link w:val="Heading2Char"/>
    <w:autoRedefine/>
    <w:uiPriority w:val="9"/>
    <w:unhideWhenUsed/>
    <w:qFormat/>
    <w:rsid w:val="00E519AC"/>
    <w:pPr>
      <w:keepNext/>
      <w:keepLines/>
      <w:numPr>
        <w:ilvl w:val="1"/>
        <w:numId w:val="44"/>
      </w:numPr>
      <w:outlineLvl w:val="1"/>
    </w:pPr>
    <w:rPr>
      <w:rFonts w:eastAsiaTheme="majorEastAsia" w:cstheme="majorBidi"/>
      <w:b/>
      <w:szCs w:val="26"/>
      <w:lang w:eastAsia="ko-KR"/>
    </w:rPr>
  </w:style>
  <w:style w:type="paragraph" w:styleId="Heading3">
    <w:name w:val="heading 3"/>
    <w:basedOn w:val="Normal"/>
    <w:next w:val="Normal"/>
    <w:link w:val="Heading3Char"/>
    <w:autoRedefine/>
    <w:uiPriority w:val="9"/>
    <w:unhideWhenUsed/>
    <w:qFormat/>
    <w:rsid w:val="00AF75D9"/>
    <w:pPr>
      <w:keepNext/>
      <w:keepLines/>
      <w:numPr>
        <w:ilvl w:val="2"/>
        <w:numId w:val="44"/>
      </w:numPr>
      <w:jc w:val="left"/>
      <w:outlineLvl w:val="2"/>
    </w:pPr>
    <w:rPr>
      <w:rFonts w:eastAsiaTheme="majorEastAsia" w:cstheme="majorBidi"/>
      <w:szCs w:val="24"/>
      <w:lang w:val="fr-FR" w:eastAsia="ko-KR"/>
    </w:rPr>
  </w:style>
  <w:style w:type="paragraph" w:styleId="Heading4">
    <w:name w:val="heading 4"/>
    <w:basedOn w:val="Normal"/>
    <w:next w:val="Normal"/>
    <w:link w:val="Heading4Char"/>
    <w:autoRedefine/>
    <w:uiPriority w:val="9"/>
    <w:unhideWhenUsed/>
    <w:qFormat/>
    <w:rsid w:val="00391D8D"/>
    <w:pPr>
      <w:keepNext/>
      <w:keepLines/>
      <w:numPr>
        <w:ilvl w:val="3"/>
        <w:numId w:val="44"/>
      </w:numPr>
      <w:jc w:val="left"/>
      <w:outlineLvl w:val="3"/>
    </w:pPr>
    <w:rPr>
      <w:rFonts w:eastAsiaTheme="majorEastAsia" w:cs="Times New Roman"/>
      <w:iCs/>
      <w:szCs w:val="26"/>
    </w:rPr>
  </w:style>
  <w:style w:type="paragraph" w:styleId="Heading5">
    <w:name w:val="heading 5"/>
    <w:basedOn w:val="Normal"/>
    <w:next w:val="Normal"/>
    <w:link w:val="Heading5Char"/>
    <w:uiPriority w:val="9"/>
    <w:unhideWhenUsed/>
    <w:qFormat/>
    <w:rsid w:val="00391D8D"/>
    <w:pPr>
      <w:keepNext/>
      <w:keepLines/>
      <w:numPr>
        <w:ilvl w:val="4"/>
        <w:numId w:val="44"/>
      </w:numPr>
      <w:spacing w:before="40" w:after="0"/>
      <w:outlineLvl w:val="4"/>
    </w:pPr>
    <w:rPr>
      <w:rFonts w:eastAsiaTheme="majorEastAsia" w:cstheme="majorBidi"/>
      <w:lang w:eastAsia="ko-KR"/>
    </w:rPr>
  </w:style>
  <w:style w:type="paragraph" w:styleId="Heading6">
    <w:name w:val="heading 6"/>
    <w:basedOn w:val="Normal"/>
    <w:next w:val="Normal"/>
    <w:link w:val="Heading6Char"/>
    <w:uiPriority w:val="9"/>
    <w:semiHidden/>
    <w:unhideWhenUsed/>
    <w:qFormat/>
    <w:rsid w:val="00391D8D"/>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1D8D"/>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1D8D"/>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D8D"/>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autoRedefine/>
    <w:qFormat/>
    <w:rsid w:val="00286AF0"/>
    <w:pPr>
      <w:numPr>
        <w:ilvl w:val="1"/>
        <w:numId w:val="9"/>
      </w:numPr>
      <w:contextualSpacing/>
    </w:pPr>
    <w:rPr>
      <w:rFonts w:cs="Times New Roman"/>
    </w:rPr>
  </w:style>
  <w:style w:type="paragraph" w:customStyle="1" w:styleId="EndNoteBibliographyTitle">
    <w:name w:val="EndNote Bibliography Title"/>
    <w:basedOn w:val="Normal"/>
    <w:link w:val="EndNoteBibliographyTitleChar"/>
    <w:rsid w:val="0083247F"/>
    <w:pPr>
      <w:spacing w:after="0"/>
      <w:jc w:val="center"/>
    </w:pPr>
    <w:rPr>
      <w:rFonts w:cs="Times New Roman"/>
      <w:noProof/>
      <w:sz w:val="26"/>
    </w:rPr>
  </w:style>
  <w:style w:type="character" w:customStyle="1" w:styleId="EndNoteBibliographyTitleChar">
    <w:name w:val="EndNote Bibliography Title Char"/>
    <w:basedOn w:val="ListParagraphChar"/>
    <w:link w:val="EndNoteBibliographyTitle"/>
    <w:rsid w:val="0083247F"/>
    <w:rPr>
      <w:rFonts w:ascii="Times New Roman" w:hAnsi="Times New Roman" w:cs="Times New Roman"/>
      <w:noProof/>
      <w:sz w:val="26"/>
      <w:lang w:eastAsia="en-US"/>
    </w:rPr>
  </w:style>
  <w:style w:type="paragraph" w:customStyle="1" w:styleId="EndNoteBibliography">
    <w:name w:val="EndNote Bibliography"/>
    <w:basedOn w:val="Normal"/>
    <w:link w:val="EndNoteBibliographyChar"/>
    <w:autoRedefine/>
    <w:rsid w:val="00B13DA7"/>
    <w:pPr>
      <w:spacing w:before="0" w:after="0"/>
      <w:ind w:left="360" w:hanging="360"/>
    </w:pPr>
    <w:rPr>
      <w:rFonts w:cs="Times New Roman"/>
      <w:noProof/>
      <w:sz w:val="26"/>
      <w:lang w:eastAsia="ko-KR"/>
    </w:rPr>
  </w:style>
  <w:style w:type="character" w:customStyle="1" w:styleId="EndNoteBibliographyChar">
    <w:name w:val="EndNote Bibliography Char"/>
    <w:basedOn w:val="ListParagraphChar"/>
    <w:link w:val="EndNoteBibliography"/>
    <w:rsid w:val="00B13DA7"/>
    <w:rPr>
      <w:rFonts w:ascii="Times New Roman" w:hAnsi="Times New Roman" w:cs="Times New Roman"/>
      <w:noProof/>
      <w:sz w:val="26"/>
      <w:lang w:eastAsia="en-US"/>
    </w:rPr>
  </w:style>
  <w:style w:type="character" w:customStyle="1" w:styleId="Heading1Char">
    <w:name w:val="Heading 1 Char"/>
    <w:basedOn w:val="DefaultParagraphFont"/>
    <w:link w:val="Heading1"/>
    <w:uiPriority w:val="9"/>
    <w:rsid w:val="005D5C6D"/>
    <w:rPr>
      <w:rFonts w:ascii="Times New Roman" w:eastAsiaTheme="majorEastAsia" w:hAnsi="Times New Roman" w:cstheme="majorBidi"/>
      <w:b/>
      <w:caps/>
      <w:sz w:val="26"/>
      <w:szCs w:val="32"/>
      <w:lang w:eastAsia="en-US"/>
    </w:rPr>
  </w:style>
  <w:style w:type="paragraph" w:styleId="TOC1">
    <w:name w:val="toc 1"/>
    <w:basedOn w:val="Normal"/>
    <w:next w:val="Normal"/>
    <w:autoRedefine/>
    <w:uiPriority w:val="39"/>
    <w:unhideWhenUsed/>
    <w:rsid w:val="0083247F"/>
    <w:pPr>
      <w:tabs>
        <w:tab w:val="right" w:leader="dot" w:pos="8810"/>
      </w:tabs>
      <w:spacing w:after="100"/>
    </w:pPr>
    <w:rPr>
      <w:rFonts w:cs="Times New Roman"/>
      <w:b/>
      <w:szCs w:val="26"/>
    </w:rPr>
  </w:style>
  <w:style w:type="paragraph" w:styleId="TOC2">
    <w:name w:val="toc 2"/>
    <w:basedOn w:val="Normal"/>
    <w:next w:val="Normal"/>
    <w:autoRedefine/>
    <w:uiPriority w:val="39"/>
    <w:unhideWhenUsed/>
    <w:rsid w:val="0083247F"/>
    <w:pPr>
      <w:tabs>
        <w:tab w:val="left" w:pos="880"/>
        <w:tab w:val="right" w:leader="dot" w:pos="8810"/>
      </w:tabs>
      <w:spacing w:after="100"/>
      <w:ind w:left="220" w:hanging="220"/>
    </w:pPr>
  </w:style>
  <w:style w:type="paragraph" w:styleId="TOC3">
    <w:name w:val="toc 3"/>
    <w:basedOn w:val="Normal"/>
    <w:next w:val="Normal"/>
    <w:autoRedefine/>
    <w:uiPriority w:val="39"/>
    <w:unhideWhenUsed/>
    <w:rsid w:val="0083247F"/>
    <w:pPr>
      <w:tabs>
        <w:tab w:val="left" w:pos="1100"/>
        <w:tab w:val="right" w:leader="dot" w:pos="8810"/>
      </w:tabs>
      <w:spacing w:after="100"/>
      <w:ind w:left="180"/>
    </w:pPr>
  </w:style>
  <w:style w:type="paragraph" w:styleId="Header">
    <w:name w:val="header"/>
    <w:basedOn w:val="Normal"/>
    <w:link w:val="HeaderChar"/>
    <w:uiPriority w:val="99"/>
    <w:rsid w:val="0083247F"/>
    <w:pPr>
      <w:tabs>
        <w:tab w:val="center" w:pos="4320"/>
        <w:tab w:val="right" w:pos="8640"/>
      </w:tabs>
      <w:jc w:val="center"/>
    </w:pPr>
    <w:rPr>
      <w:rFonts w:cs="Times New Roman"/>
      <w:b/>
      <w:sz w:val="32"/>
      <w:szCs w:val="24"/>
    </w:rPr>
  </w:style>
  <w:style w:type="character" w:customStyle="1" w:styleId="HeaderChar">
    <w:name w:val="Header Char"/>
    <w:basedOn w:val="DefaultParagraphFont"/>
    <w:link w:val="Header"/>
    <w:uiPriority w:val="99"/>
    <w:rsid w:val="0083247F"/>
    <w:rPr>
      <w:rFonts w:ascii="Times New Roman" w:hAnsi="Times New Roman" w:cs="Times New Roman"/>
      <w:b/>
      <w:sz w:val="32"/>
      <w:szCs w:val="24"/>
      <w:lang w:eastAsia="en-US"/>
    </w:rPr>
  </w:style>
  <w:style w:type="paragraph" w:styleId="Footer">
    <w:name w:val="footer"/>
    <w:basedOn w:val="Normal"/>
    <w:link w:val="FooterChar"/>
    <w:uiPriority w:val="99"/>
    <w:unhideWhenUsed/>
    <w:rsid w:val="0083247F"/>
    <w:pPr>
      <w:tabs>
        <w:tab w:val="center" w:pos="4680"/>
        <w:tab w:val="right" w:pos="9360"/>
      </w:tabs>
      <w:spacing w:after="0"/>
    </w:pPr>
  </w:style>
  <w:style w:type="character" w:customStyle="1" w:styleId="FooterChar">
    <w:name w:val="Footer Char"/>
    <w:basedOn w:val="DefaultParagraphFont"/>
    <w:link w:val="Footer"/>
    <w:uiPriority w:val="99"/>
    <w:rsid w:val="0083247F"/>
    <w:rPr>
      <w:rFonts w:ascii="Times New Roman" w:hAnsi="Times New Roman"/>
      <w:sz w:val="26"/>
      <w:lang w:eastAsia="en-US"/>
    </w:rPr>
  </w:style>
  <w:style w:type="paragraph" w:styleId="Caption">
    <w:name w:val="caption"/>
    <w:basedOn w:val="Normal"/>
    <w:next w:val="Normal"/>
    <w:autoRedefine/>
    <w:uiPriority w:val="35"/>
    <w:qFormat/>
    <w:rsid w:val="00332446"/>
    <w:pPr>
      <w:jc w:val="center"/>
    </w:pPr>
    <w:rPr>
      <w:b/>
      <w:iCs/>
    </w:rPr>
  </w:style>
  <w:style w:type="paragraph" w:styleId="ListBullet">
    <w:name w:val="List Bullet"/>
    <w:basedOn w:val="BodyText"/>
    <w:link w:val="ListBulletChar"/>
    <w:rsid w:val="0083247F"/>
    <w:pPr>
      <w:numPr>
        <w:numId w:val="4"/>
      </w:numPr>
      <w:tabs>
        <w:tab w:val="clear" w:pos="360"/>
        <w:tab w:val="num" w:pos="1080"/>
      </w:tabs>
      <w:spacing w:before="60" w:after="0"/>
      <w:contextualSpacing/>
    </w:pPr>
    <w:rPr>
      <w:rFonts w:eastAsia="Times New Roman" w:cs="Times New Roman"/>
      <w:lang w:bidi="th-TH"/>
    </w:rPr>
  </w:style>
  <w:style w:type="character" w:customStyle="1" w:styleId="ListBulletChar">
    <w:name w:val="List Bullet Char"/>
    <w:link w:val="ListBullet"/>
    <w:rsid w:val="0083247F"/>
    <w:rPr>
      <w:rFonts w:ascii="Times New Roman" w:eastAsia="Times New Roman" w:hAnsi="Times New Roman" w:cs="Times New Roman"/>
      <w:sz w:val="26"/>
      <w:szCs w:val="24"/>
      <w:lang w:eastAsia="en-US" w:bidi="th-TH"/>
    </w:rPr>
  </w:style>
  <w:style w:type="paragraph" w:styleId="BodyText">
    <w:name w:val="Body Text"/>
    <w:basedOn w:val="Normal"/>
    <w:link w:val="BodyTextChar"/>
    <w:rsid w:val="00313B9D"/>
    <w:pPr>
      <w:ind w:firstLine="720"/>
    </w:pPr>
    <w:rPr>
      <w:szCs w:val="24"/>
    </w:rPr>
  </w:style>
  <w:style w:type="character" w:customStyle="1" w:styleId="BodyTextChar">
    <w:name w:val="Body Text Char"/>
    <w:basedOn w:val="DefaultParagraphFont"/>
    <w:link w:val="BodyText"/>
    <w:rsid w:val="00313B9D"/>
    <w:rPr>
      <w:rFonts w:ascii="Times New Roman" w:hAnsi="Times New Roman"/>
      <w:sz w:val="26"/>
      <w:szCs w:val="24"/>
      <w:lang w:eastAsia="en-US"/>
    </w:rPr>
  </w:style>
  <w:style w:type="paragraph" w:styleId="ListBullet2">
    <w:name w:val="List Bullet 2"/>
    <w:basedOn w:val="Normal"/>
    <w:autoRedefine/>
    <w:uiPriority w:val="99"/>
    <w:unhideWhenUsed/>
    <w:rsid w:val="00C3729A"/>
    <w:pPr>
      <w:numPr>
        <w:numId w:val="5"/>
      </w:numPr>
      <w:spacing w:before="0" w:after="0"/>
      <w:ind w:left="180" w:hanging="180"/>
      <w:contextualSpacing/>
      <w:jc w:val="left"/>
    </w:pPr>
  </w:style>
  <w:style w:type="paragraph" w:styleId="ListBullet3">
    <w:name w:val="List Bullet 3"/>
    <w:basedOn w:val="Normal"/>
    <w:uiPriority w:val="99"/>
    <w:semiHidden/>
    <w:unhideWhenUsed/>
    <w:rsid w:val="0083247F"/>
    <w:pPr>
      <w:numPr>
        <w:numId w:val="6"/>
      </w:numPr>
      <w:contextualSpacing/>
    </w:pPr>
  </w:style>
  <w:style w:type="paragraph" w:styleId="ListBullet4">
    <w:name w:val="List Bullet 4"/>
    <w:basedOn w:val="Normal"/>
    <w:uiPriority w:val="99"/>
    <w:unhideWhenUsed/>
    <w:rsid w:val="0083247F"/>
    <w:pPr>
      <w:numPr>
        <w:numId w:val="7"/>
      </w:numPr>
      <w:contextualSpacing/>
    </w:pPr>
  </w:style>
  <w:style w:type="paragraph" w:styleId="ListBullet5">
    <w:name w:val="List Bullet 5"/>
    <w:basedOn w:val="Normal"/>
    <w:uiPriority w:val="99"/>
    <w:semiHidden/>
    <w:unhideWhenUsed/>
    <w:rsid w:val="0083247F"/>
    <w:pPr>
      <w:numPr>
        <w:numId w:val="8"/>
      </w:numPr>
      <w:contextualSpacing/>
    </w:pPr>
  </w:style>
  <w:style w:type="paragraph" w:styleId="BodyText2">
    <w:name w:val="Body Text 2"/>
    <w:basedOn w:val="Normal"/>
    <w:link w:val="BodyText2Char"/>
    <w:rsid w:val="0083247F"/>
    <w:rPr>
      <w:rFonts w:eastAsia="Times New Roman" w:cs="Times New Roman"/>
      <w:szCs w:val="24"/>
    </w:rPr>
  </w:style>
  <w:style w:type="character" w:customStyle="1" w:styleId="BodyText2Char">
    <w:name w:val="Body Text 2 Char"/>
    <w:basedOn w:val="DefaultParagraphFont"/>
    <w:link w:val="BodyText2"/>
    <w:rsid w:val="0083247F"/>
    <w:rPr>
      <w:rFonts w:ascii="Times New Roman" w:eastAsia="Times New Roman" w:hAnsi="Times New Roman" w:cs="Times New Roman"/>
      <w:sz w:val="26"/>
      <w:szCs w:val="24"/>
      <w:lang w:eastAsia="en-US"/>
    </w:rPr>
  </w:style>
  <w:style w:type="character" w:styleId="Hyperlink">
    <w:name w:val="Hyperlink"/>
    <w:basedOn w:val="DefaultParagraphFont"/>
    <w:uiPriority w:val="99"/>
    <w:unhideWhenUsed/>
    <w:rsid w:val="0083247F"/>
    <w:rPr>
      <w:color w:val="0563C1" w:themeColor="hyperlink"/>
      <w:u w:val="single"/>
    </w:rPr>
  </w:style>
  <w:style w:type="numbering" w:styleId="1ai">
    <w:name w:val="Outline List 1"/>
    <w:basedOn w:val="NoList"/>
    <w:semiHidden/>
    <w:rsid w:val="0083247F"/>
    <w:pPr>
      <w:numPr>
        <w:numId w:val="2"/>
      </w:numPr>
    </w:pPr>
  </w:style>
  <w:style w:type="numbering" w:styleId="111111">
    <w:name w:val="Outline List 2"/>
    <w:basedOn w:val="NoList"/>
    <w:semiHidden/>
    <w:rsid w:val="0083247F"/>
    <w:pPr>
      <w:numPr>
        <w:numId w:val="3"/>
      </w:numPr>
    </w:pPr>
  </w:style>
  <w:style w:type="paragraph" w:styleId="BalloonText">
    <w:name w:val="Balloon Text"/>
    <w:basedOn w:val="Normal"/>
    <w:link w:val="BalloonTextChar"/>
    <w:uiPriority w:val="99"/>
    <w:semiHidden/>
    <w:unhideWhenUsed/>
    <w:rsid w:val="0083247F"/>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3247F"/>
    <w:rPr>
      <w:rFonts w:asciiTheme="majorHAnsi" w:eastAsiaTheme="majorEastAsia" w:hAnsiTheme="majorHAnsi" w:cstheme="majorBidi"/>
      <w:sz w:val="18"/>
      <w:szCs w:val="18"/>
      <w:lang w:eastAsia="en-US"/>
    </w:rPr>
  </w:style>
  <w:style w:type="table" w:styleId="TableGrid">
    <w:name w:val="Table Grid"/>
    <w:basedOn w:val="TableNormal"/>
    <w:uiPriority w:val="39"/>
    <w:rsid w:val="0083247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47F"/>
    <w:rPr>
      <w:color w:val="808080"/>
    </w:rPr>
  </w:style>
  <w:style w:type="paragraph" w:styleId="ListParagraph">
    <w:name w:val="List Paragraph"/>
    <w:basedOn w:val="Normal"/>
    <w:link w:val="ListParagraphChar"/>
    <w:autoRedefine/>
    <w:uiPriority w:val="34"/>
    <w:qFormat/>
    <w:rsid w:val="005D5C6D"/>
    <w:pPr>
      <w:numPr>
        <w:ilvl w:val="1"/>
        <w:numId w:val="46"/>
      </w:numPr>
      <w:spacing w:before="0" w:after="0"/>
      <w:contextualSpacing/>
    </w:pPr>
    <w:rPr>
      <w:sz w:val="26"/>
    </w:rPr>
  </w:style>
  <w:style w:type="character" w:customStyle="1" w:styleId="ListParagraphChar">
    <w:name w:val="List Paragraph Char"/>
    <w:basedOn w:val="DefaultParagraphFont"/>
    <w:link w:val="ListParagraph"/>
    <w:uiPriority w:val="34"/>
    <w:rsid w:val="005D5C6D"/>
    <w:rPr>
      <w:rFonts w:ascii="Times New Roman" w:hAnsi="Times New Roman"/>
      <w:sz w:val="26"/>
      <w:lang w:eastAsia="en-US"/>
    </w:rPr>
  </w:style>
  <w:style w:type="paragraph" w:styleId="TOCHeading">
    <w:name w:val="TOC Heading"/>
    <w:basedOn w:val="Heading1"/>
    <w:next w:val="Normal"/>
    <w:uiPriority w:val="39"/>
    <w:unhideWhenUsed/>
    <w:qFormat/>
    <w:rsid w:val="0083247F"/>
    <w:pPr>
      <w:numPr>
        <w:numId w:val="11"/>
      </w:numPr>
      <w:outlineLvl w:val="9"/>
    </w:pPr>
  </w:style>
  <w:style w:type="character" w:styleId="UnresolvedMention">
    <w:name w:val="Unresolved Mention"/>
    <w:basedOn w:val="DefaultParagraphFont"/>
    <w:uiPriority w:val="99"/>
    <w:semiHidden/>
    <w:unhideWhenUsed/>
    <w:rsid w:val="0083247F"/>
    <w:rPr>
      <w:color w:val="808080"/>
      <w:shd w:val="clear" w:color="auto" w:fill="E6E6E6"/>
    </w:rPr>
  </w:style>
  <w:style w:type="paragraph" w:styleId="Subtitle">
    <w:name w:val="Subtitle"/>
    <w:basedOn w:val="Normal"/>
    <w:next w:val="Normal"/>
    <w:link w:val="SubtitleChar"/>
    <w:uiPriority w:val="11"/>
    <w:qFormat/>
    <w:rsid w:val="0083247F"/>
    <w:pPr>
      <w:numPr>
        <w:ilvl w:val="1"/>
      </w:numPr>
      <w:jc w:val="left"/>
    </w:pPr>
    <w:rPr>
      <w:b/>
      <w:spacing w:val="15"/>
    </w:rPr>
  </w:style>
  <w:style w:type="character" w:customStyle="1" w:styleId="SubtitleChar">
    <w:name w:val="Subtitle Char"/>
    <w:basedOn w:val="DefaultParagraphFont"/>
    <w:link w:val="Subtitle"/>
    <w:uiPriority w:val="11"/>
    <w:rsid w:val="0083247F"/>
    <w:rPr>
      <w:rFonts w:ascii="Times New Roman" w:hAnsi="Times New Roman"/>
      <w:b/>
      <w:spacing w:val="15"/>
      <w:sz w:val="26"/>
      <w:lang w:eastAsia="en-US"/>
    </w:rPr>
  </w:style>
  <w:style w:type="paragraph" w:styleId="Title">
    <w:name w:val="Title"/>
    <w:basedOn w:val="Normal"/>
    <w:next w:val="Normal"/>
    <w:link w:val="TitleChar"/>
    <w:uiPriority w:val="10"/>
    <w:qFormat/>
    <w:rsid w:val="0083247F"/>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3247F"/>
    <w:rPr>
      <w:rFonts w:ascii="Times New Roman" w:eastAsiaTheme="majorEastAsia" w:hAnsi="Times New Roman" w:cstheme="majorBidi"/>
      <w:b/>
      <w:spacing w:val="-10"/>
      <w:kern w:val="28"/>
      <w:sz w:val="28"/>
      <w:szCs w:val="56"/>
      <w:lang w:eastAsia="en-US"/>
    </w:rPr>
  </w:style>
  <w:style w:type="character" w:customStyle="1" w:styleId="Heading2Char">
    <w:name w:val="Heading 2 Char"/>
    <w:basedOn w:val="DefaultParagraphFont"/>
    <w:link w:val="Heading2"/>
    <w:uiPriority w:val="9"/>
    <w:rsid w:val="00E519A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F75D9"/>
    <w:rPr>
      <w:rFonts w:ascii="Times New Roman" w:eastAsiaTheme="majorEastAsia" w:hAnsi="Times New Roman" w:cstheme="majorBidi"/>
      <w:sz w:val="26"/>
      <w:szCs w:val="24"/>
      <w:lang w:val="fr-FR"/>
    </w:rPr>
  </w:style>
  <w:style w:type="character" w:customStyle="1" w:styleId="Heading4Char">
    <w:name w:val="Heading 4 Char"/>
    <w:basedOn w:val="DefaultParagraphFont"/>
    <w:link w:val="Heading4"/>
    <w:uiPriority w:val="9"/>
    <w:rsid w:val="0083247F"/>
    <w:rPr>
      <w:rFonts w:ascii="Times New Roman" w:eastAsiaTheme="majorEastAsia" w:hAnsi="Times New Roman" w:cs="Times New Roman"/>
      <w:iCs/>
      <w:sz w:val="26"/>
      <w:szCs w:val="26"/>
      <w:lang w:eastAsia="en-US"/>
    </w:rPr>
  </w:style>
  <w:style w:type="character" w:customStyle="1" w:styleId="Heading5Char">
    <w:name w:val="Heading 5 Char"/>
    <w:basedOn w:val="DefaultParagraphFont"/>
    <w:link w:val="Heading5"/>
    <w:uiPriority w:val="9"/>
    <w:rsid w:val="0054393D"/>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3247F"/>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3247F"/>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3247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247F"/>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uiPriority w:val="99"/>
    <w:semiHidden/>
    <w:unhideWhenUsed/>
    <w:rsid w:val="004B7BCA"/>
    <w:pPr>
      <w:spacing w:before="0" w:after="0"/>
    </w:pPr>
    <w:rPr>
      <w:sz w:val="20"/>
      <w:szCs w:val="20"/>
    </w:rPr>
  </w:style>
  <w:style w:type="character" w:customStyle="1" w:styleId="FootnoteTextChar">
    <w:name w:val="Footnote Text Char"/>
    <w:basedOn w:val="DefaultParagraphFont"/>
    <w:link w:val="FootnoteText"/>
    <w:uiPriority w:val="99"/>
    <w:semiHidden/>
    <w:rsid w:val="004B7BCA"/>
    <w:rPr>
      <w:rFonts w:ascii="Times New Roman" w:hAnsi="Times New Roman"/>
      <w:sz w:val="20"/>
      <w:szCs w:val="20"/>
      <w:lang w:eastAsia="en-US"/>
    </w:rPr>
  </w:style>
  <w:style w:type="character" w:styleId="FootnoteReference">
    <w:name w:val="footnote reference"/>
    <w:basedOn w:val="DefaultParagraphFont"/>
    <w:uiPriority w:val="99"/>
    <w:unhideWhenUsed/>
    <w:rsid w:val="004B7BCA"/>
    <w:rPr>
      <w:vertAlign w:val="superscript"/>
    </w:rPr>
  </w:style>
  <w:style w:type="paragraph" w:styleId="EndnoteText">
    <w:name w:val="endnote text"/>
    <w:basedOn w:val="Normal"/>
    <w:link w:val="EndnoteTextChar"/>
    <w:uiPriority w:val="99"/>
    <w:semiHidden/>
    <w:unhideWhenUsed/>
    <w:rsid w:val="004B7BCA"/>
    <w:pPr>
      <w:spacing w:before="0" w:after="0"/>
    </w:pPr>
    <w:rPr>
      <w:sz w:val="20"/>
      <w:szCs w:val="20"/>
    </w:rPr>
  </w:style>
  <w:style w:type="character" w:customStyle="1" w:styleId="EndnoteTextChar">
    <w:name w:val="Endnote Text Char"/>
    <w:basedOn w:val="DefaultParagraphFont"/>
    <w:link w:val="EndnoteText"/>
    <w:uiPriority w:val="99"/>
    <w:semiHidden/>
    <w:rsid w:val="004B7BCA"/>
    <w:rPr>
      <w:rFonts w:ascii="Times New Roman" w:hAnsi="Times New Roman"/>
      <w:sz w:val="20"/>
      <w:szCs w:val="20"/>
      <w:lang w:eastAsia="en-US"/>
    </w:rPr>
  </w:style>
  <w:style w:type="character" w:styleId="EndnoteReference">
    <w:name w:val="endnote reference"/>
    <w:basedOn w:val="DefaultParagraphFont"/>
    <w:uiPriority w:val="99"/>
    <w:semiHidden/>
    <w:unhideWhenUsed/>
    <w:rsid w:val="004B7BCA"/>
    <w:rPr>
      <w:vertAlign w:val="superscript"/>
    </w:rPr>
  </w:style>
  <w:style w:type="paragraph" w:styleId="NormalWeb">
    <w:name w:val="Normal (Web)"/>
    <w:basedOn w:val="Normal"/>
    <w:uiPriority w:val="99"/>
    <w:semiHidden/>
    <w:unhideWhenUsed/>
    <w:rsid w:val="001D33C2"/>
    <w:pPr>
      <w:spacing w:before="100" w:beforeAutospacing="1" w:after="100" w:afterAutospacing="1"/>
      <w:jc w:val="left"/>
    </w:pPr>
    <w:rPr>
      <w:rFonts w:eastAsia="Times New Roman" w:cs="Times New Roman"/>
      <w:szCs w:val="24"/>
      <w:lang w:eastAsia="ko-KR"/>
    </w:rPr>
  </w:style>
  <w:style w:type="character" w:styleId="Strong">
    <w:name w:val="Strong"/>
    <w:basedOn w:val="DefaultParagraphFont"/>
    <w:uiPriority w:val="22"/>
    <w:qFormat/>
    <w:rsid w:val="001D33C2"/>
    <w:rPr>
      <w:b/>
      <w:bCs/>
    </w:rPr>
  </w:style>
  <w:style w:type="character" w:customStyle="1" w:styleId="bibref">
    <w:name w:val="bibref"/>
    <w:basedOn w:val="DefaultParagraphFont"/>
    <w:rsid w:val="00E45C0F"/>
  </w:style>
  <w:style w:type="paragraph" w:customStyle="1" w:styleId="Default">
    <w:name w:val="Default"/>
    <w:rsid w:val="003B41E6"/>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B53E22"/>
    <w:pPr>
      <w:spacing w:after="0"/>
    </w:pPr>
  </w:style>
  <w:style w:type="character" w:customStyle="1" w:styleId="A5">
    <w:name w:val="A5"/>
    <w:uiPriority w:val="99"/>
    <w:rsid w:val="009A2462"/>
    <w:rPr>
      <w:color w:val="211D1E"/>
      <w:sz w:val="14"/>
      <w:szCs w:val="14"/>
    </w:rPr>
  </w:style>
  <w:style w:type="character" w:customStyle="1" w:styleId="A8">
    <w:name w:val="A8"/>
    <w:uiPriority w:val="99"/>
    <w:rsid w:val="009A2462"/>
    <w:rPr>
      <w:color w:val="211D1E"/>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8194">
      <w:bodyDiv w:val="1"/>
      <w:marLeft w:val="0"/>
      <w:marRight w:val="0"/>
      <w:marTop w:val="0"/>
      <w:marBottom w:val="0"/>
      <w:divBdr>
        <w:top w:val="none" w:sz="0" w:space="0" w:color="auto"/>
        <w:left w:val="none" w:sz="0" w:space="0" w:color="auto"/>
        <w:bottom w:val="none" w:sz="0" w:space="0" w:color="auto"/>
        <w:right w:val="none" w:sz="0" w:space="0" w:color="auto"/>
      </w:divBdr>
    </w:div>
    <w:div w:id="127960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lobalasthmanetwork.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F682-633C-4F4E-81BC-BE68590A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6020</Words>
  <Characters>34315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 Nguyễn Thùy Vân Thảo</dc:creator>
  <cp:keywords/>
  <dc:description/>
  <cp:lastModifiedBy>Ths. Nguyễn Thùy Vân Thảo</cp:lastModifiedBy>
  <cp:revision>140</cp:revision>
  <dcterms:created xsi:type="dcterms:W3CDTF">2019-06-12T09:51:00Z</dcterms:created>
  <dcterms:modified xsi:type="dcterms:W3CDTF">2019-07-05T16:15:00Z</dcterms:modified>
</cp:coreProperties>
</file>